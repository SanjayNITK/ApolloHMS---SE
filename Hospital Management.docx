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8.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header18.xml" ContentType="application/vnd.openxmlformats-officedocument.wordprocessingml.header+xml"/>
  <Override PartName="/word/document.xml" ContentType="application/vnd.openxmlformats-officedocument.wordprocessingml.document.main+xml"/>
  <Override PartName="/word/header5.xml" ContentType="application/vnd.openxmlformats-officedocument.wordprocessingml.header+xml"/>
  <Override PartName="/word/header16.xml" ContentType="application/vnd.openxmlformats-officedocument.wordprocessingml.header+xml"/>
  <Override PartName="/word/header6.xml" ContentType="application/vnd.openxmlformats-officedocument.wordprocessingml.header+xml"/>
  <Override PartName="/word/header17.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_rels/document.xml.rels" ContentType="application/vnd.openxmlformats-package.relationships+xml"/>
  <Override PartName="/word/header1.xml" ContentType="application/vnd.openxmlformats-officedocument.wordprocessingml.header+xml"/>
  <Override PartName="/word/header12.xml" ContentType="application/vnd.openxmlformats-officedocument.wordprocessingml.header+xml"/>
  <Override PartName="/word/numbering.xml" ContentType="application/vnd.openxmlformats-officedocument.wordprocessingml.numbering+xml"/>
  <Override PartName="/word/header2.xml" ContentType="application/vnd.openxmlformats-officedocument.wordprocessingml.header+xml"/>
  <Override PartName="/word/header13.xml" ContentType="application/vnd.openxmlformats-officedocument.wordprocessingml.header+xml"/>
  <Override PartName="/word/header3.xml" ContentType="application/vnd.openxmlformats-officedocument.wordprocessingml.header+xml"/>
  <Override PartName="/word/header14.xml" ContentType="application/vnd.openxmlformats-officedocument.wordprocessingml.header+xml"/>
  <Override PartName="/word/media/image3.png" ContentType="image/png"/>
  <Override PartName="/word/media/image2.png" ContentType="image/png"/>
  <Override PartName="/word/media/image1.png" ContentType="image/png"/>
  <Override PartName="/word/header4.xml" ContentType="application/vnd.openxmlformats-officedocument.wordprocessingml.header+xml"/>
  <Override PartName="/word/header15.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before="12" w:after="0"/>
        <w:rPr/>
      </w:pPr>
      <w:r>
        <w:rPr/>
      </w:r>
    </w:p>
    <w:p>
      <w:pPr>
        <w:pStyle w:val="Normal"/>
        <w:spacing w:lineRule="exact" w:line="700"/>
        <w:ind w:right="119" w:hanging="0"/>
        <w:jc w:val="right"/>
        <w:rPr>
          <w:sz w:val="64"/>
          <w:szCs w:val="64"/>
        </w:rPr>
      </w:pPr>
      <w:r>
        <mc:AlternateContent>
          <mc:Choice Requires="wpg">
            <w:drawing>
              <wp:anchor behindDoc="1" distT="0" distB="0" distL="114300" distR="114300" simplePos="0" locked="0" layoutInCell="1" allowOverlap="1" relativeHeight="2">
                <wp:simplePos x="0" y="0"/>
                <wp:positionH relativeFrom="page">
                  <wp:posOffset>819150</wp:posOffset>
                </wp:positionH>
                <wp:positionV relativeFrom="page">
                  <wp:posOffset>1095375</wp:posOffset>
                </wp:positionV>
                <wp:extent cx="6134735" cy="635"/>
                <wp:effectExtent l="38100" t="38100" r="38100" b="38100"/>
                <wp:wrapNone/>
                <wp:docPr id="1" name="Group 5"/>
                <a:graphic xmlns:a="http://schemas.openxmlformats.org/drawingml/2006/main">
                  <a:graphicData uri="http://schemas.microsoft.com/office/word/2010/wordprocessingGroup">
                    <wpg:wgp>
                      <wpg:cNvGrpSpPr/>
                      <wpg:grpSpPr>
                        <a:xfrm>
                          <a:off x="0" y="0"/>
                          <a:ext cx="6134040" cy="0"/>
                        </a:xfrm>
                      </wpg:grpSpPr>
                      <wps:wsp>
                        <wps:cNvSpPr/>
                        <wps:spPr>
                          <a:xfrm flipV="1" rot="10800000">
                            <a:off x="0" y="0"/>
                            <a:ext cx="6134040" cy="0"/>
                          </a:xfrm>
                          <a:custGeom>
                            <a:avLst/>
                            <a:gdLst/>
                            <a:ahLst/>
                            <a:rect l="l" t="t" r="r" b="b"/>
                            <a:pathLst>
                              <a:path w="9660" h="0">
                                <a:moveTo>
                                  <a:pt x="0" y="0"/>
                                </a:moveTo>
                                <a:lnTo>
                                  <a:pt x="9660" y="0"/>
                                </a:lnTo>
                              </a:path>
                            </a:pathLst>
                          </a:custGeom>
                          <a:noFill/>
                          <a:ln w="58320">
                            <a:solidFill>
                              <a:srgbClr val="000000"/>
                            </a:solidFill>
                            <a:round/>
                          </a:ln>
                        </wps:spPr>
                        <wps:style>
                          <a:lnRef idx="0"/>
                          <a:fillRef idx="0"/>
                          <a:effectRef idx="0"/>
                          <a:fontRef idx="minor"/>
                        </wps:style>
                        <wps:bodyPr/>
                      </wps:wsp>
                    </wpg:wgp>
                  </a:graphicData>
                </a:graphic>
              </wp:anchor>
            </w:drawing>
          </mc:Choice>
          <mc:Fallback>
            <w:pict>
              <v:group id="shape_0" alt="Group 5" style="position:absolute;margin-left:64.45pt;margin-top:86.25pt;width:483pt;height:0pt" coordorigin="1289,1725" coordsize="9660,0"/>
            </w:pict>
          </mc:Fallback>
        </mc:AlternateContent>
      </w:r>
      <w:r>
        <w:rPr>
          <w:b/>
          <w:sz w:val="64"/>
          <w:szCs w:val="64"/>
        </w:rPr>
        <w:t>Software Requirements</w:t>
      </w:r>
    </w:p>
    <w:p>
      <w:pPr>
        <w:pStyle w:val="Normal"/>
        <w:spacing w:lineRule="exact" w:line="140" w:before="9" w:after="0"/>
        <w:rPr>
          <w:sz w:val="14"/>
          <w:szCs w:val="14"/>
        </w:rPr>
      </w:pPr>
      <w:r>
        <w:rPr>
          <w:sz w:val="14"/>
          <w:szCs w:val="14"/>
        </w:rPr>
      </w:r>
    </w:p>
    <w:p>
      <w:pPr>
        <w:pStyle w:val="Normal"/>
        <w:ind w:right="125" w:hanging="0"/>
        <w:jc w:val="right"/>
        <w:rPr>
          <w:sz w:val="64"/>
          <w:szCs w:val="64"/>
        </w:rPr>
      </w:pPr>
      <w:r>
        <w:rPr>
          <w:b/>
          <w:sz w:val="64"/>
          <w:szCs w:val="64"/>
        </w:rPr>
        <w:t>Specification</w:t>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60" w:before="8" w:after="0"/>
        <w:rPr>
          <w:sz w:val="26"/>
          <w:szCs w:val="26"/>
        </w:rPr>
      </w:pPr>
      <w:r>
        <w:rPr>
          <w:sz w:val="26"/>
          <w:szCs w:val="26"/>
        </w:rPr>
      </w:r>
    </w:p>
    <w:p>
      <w:pPr>
        <w:pStyle w:val="Normal"/>
        <w:ind w:right="119" w:hanging="0"/>
        <w:jc w:val="right"/>
        <w:rPr>
          <w:sz w:val="40"/>
          <w:szCs w:val="40"/>
        </w:rPr>
      </w:pPr>
      <w:r>
        <w:rPr>
          <w:b/>
          <w:sz w:val="40"/>
          <w:szCs w:val="40"/>
        </w:rPr>
        <w:t>For</w:t>
      </w:r>
    </w:p>
    <w:p>
      <w:pPr>
        <w:pStyle w:val="Normal"/>
        <w:spacing w:lineRule="exact" w:line="200"/>
        <w:rPr/>
      </w:pPr>
      <w:r>
        <w:rPr/>
      </w:r>
    </w:p>
    <w:p>
      <w:pPr>
        <w:pStyle w:val="Normal"/>
        <w:spacing w:lineRule="exact" w:line="280" w:before="6" w:after="0"/>
        <w:rPr>
          <w:sz w:val="28"/>
          <w:szCs w:val="28"/>
        </w:rPr>
      </w:pPr>
      <w:r>
        <w:rPr>
          <w:sz w:val="28"/>
          <w:szCs w:val="28"/>
        </w:rPr>
      </w:r>
    </w:p>
    <w:p>
      <w:pPr>
        <w:pStyle w:val="Normal"/>
        <w:ind w:right="124" w:hanging="0"/>
        <w:jc w:val="right"/>
        <w:rPr>
          <w:sz w:val="64"/>
          <w:szCs w:val="64"/>
        </w:rPr>
      </w:pPr>
      <w:r>
        <w:rPr>
          <w:b/>
          <w:sz w:val="64"/>
          <w:szCs w:val="64"/>
        </w:rPr>
        <w:t>Hospital Management System for</w:t>
      </w:r>
    </w:p>
    <w:p>
      <w:pPr>
        <w:pStyle w:val="Normal"/>
        <w:spacing w:lineRule="exact" w:line="140" w:before="9" w:after="0"/>
        <w:rPr>
          <w:sz w:val="14"/>
          <w:szCs w:val="14"/>
        </w:rPr>
      </w:pPr>
      <w:r>
        <w:rPr>
          <w:sz w:val="14"/>
          <w:szCs w:val="14"/>
        </w:rPr>
      </w:r>
    </w:p>
    <w:p>
      <w:pPr>
        <w:pStyle w:val="Normal"/>
        <w:ind w:right="128" w:hanging="0"/>
        <w:jc w:val="right"/>
        <w:rPr>
          <w:sz w:val="64"/>
          <w:szCs w:val="64"/>
        </w:rPr>
      </w:pPr>
      <w:r>
        <w:rPr>
          <w:b/>
          <w:sz w:val="64"/>
          <w:szCs w:val="64"/>
        </w:rPr>
        <w:t>Apollo Hospitals</w:t>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60"/>
        <w:rPr>
          <w:sz w:val="26"/>
          <w:szCs w:val="26"/>
        </w:rPr>
      </w:pPr>
      <w:r>
        <w:rPr>
          <w:sz w:val="26"/>
          <w:szCs w:val="26"/>
        </w:rPr>
      </w:r>
    </w:p>
    <w:p>
      <w:pPr>
        <w:pStyle w:val="Normal"/>
        <w:ind w:right="117" w:hanging="0"/>
        <w:jc w:val="right"/>
        <w:rPr>
          <w:sz w:val="28"/>
          <w:szCs w:val="28"/>
        </w:rPr>
      </w:pPr>
      <w:r>
        <w:rPr>
          <w:b/>
          <w:sz w:val="28"/>
          <w:szCs w:val="28"/>
        </w:rPr>
        <w:t>Version 1.0</w:t>
      </w:r>
    </w:p>
    <w:p>
      <w:pPr>
        <w:pStyle w:val="Normal"/>
        <w:spacing w:lineRule="exact" w:line="180" w:before="8" w:after="0"/>
        <w:rPr>
          <w:sz w:val="18"/>
          <w:szCs w:val="18"/>
        </w:rPr>
      </w:pPr>
      <w:r>
        <w:rPr>
          <w:sz w:val="18"/>
          <w:szCs w:val="18"/>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auto" w:line="825"/>
        <w:ind w:left="4463" w:right="120" w:firstLine="1245"/>
        <w:jc w:val="right"/>
        <w:rPr>
          <w:b/>
          <w:b/>
          <w:sz w:val="28"/>
          <w:szCs w:val="28"/>
        </w:rPr>
      </w:pPr>
      <w:r>
        <w:rPr>
          <w:b/>
          <w:sz w:val="28"/>
          <w:szCs w:val="28"/>
        </w:rPr>
        <w:t>Prepared by Sanjay P</w:t>
      </w:r>
    </w:p>
    <w:p>
      <w:pPr>
        <w:pStyle w:val="Normal"/>
        <w:spacing w:lineRule="auto" w:line="825"/>
        <w:ind w:right="120" w:hanging="0"/>
        <w:rPr>
          <w:b/>
          <w:b/>
          <w:sz w:val="28"/>
          <w:szCs w:val="28"/>
        </w:rPr>
      </w:pPr>
      <w:r>
        <w:rPr>
          <w:b/>
          <w:sz w:val="28"/>
          <w:szCs w:val="28"/>
        </w:rPr>
        <w:t xml:space="preserve">                                                               </w:t>
      </w:r>
      <w:r>
        <w:rPr>
          <w:b/>
          <w:sz w:val="28"/>
          <w:szCs w:val="28"/>
        </w:rPr>
        <w:t xml:space="preserve">National Institute of Technology, Karnataka   </w:t>
      </w:r>
    </w:p>
    <w:p>
      <w:pPr>
        <w:sectPr>
          <w:headerReference w:type="default" r:id="rId2"/>
          <w:type w:val="nextPage"/>
          <w:pgSz w:w="12240" w:h="15840"/>
          <w:pgMar w:left="1180" w:right="1180" w:header="808" w:top="1000" w:footer="0" w:bottom="280" w:gutter="0"/>
          <w:pgNumType w:fmt="decimal"/>
          <w:formProt w:val="false"/>
          <w:textDirection w:val="lrTb"/>
          <w:docGrid w:type="default" w:linePitch="240" w:charSpace="2047"/>
        </w:sectPr>
        <w:pStyle w:val="Normal"/>
        <w:spacing w:lineRule="auto" w:line="825"/>
        <w:ind w:left="7200" w:right="120" w:hanging="0"/>
        <w:rPr>
          <w:sz w:val="28"/>
          <w:szCs w:val="28"/>
        </w:rPr>
      </w:pPr>
      <w:r>
        <w:rPr>
          <w:b/>
          <w:sz w:val="28"/>
          <w:szCs w:val="28"/>
        </w:rPr>
        <w:t xml:space="preserve">         </w:t>
      </w:r>
      <w:r>
        <w:rPr>
          <w:b/>
          <w:sz w:val="28"/>
          <w:szCs w:val="28"/>
        </w:rPr>
        <w:t>January 2, 2018</w:t>
      </w:r>
    </w:p>
    <w:p>
      <w:pPr>
        <w:pStyle w:val="Normal"/>
        <w:spacing w:lineRule="exact" w:line="100" w:before="7" w:after="0"/>
        <w:rPr>
          <w:sz w:val="10"/>
          <w:szCs w:val="10"/>
        </w:rPr>
      </w:pPr>
      <w:r>
        <w:rPr>
          <w:sz w:val="10"/>
          <w:szCs w:val="10"/>
        </w:rPr>
      </w:r>
    </w:p>
    <w:p>
      <w:pPr>
        <w:pStyle w:val="Normal"/>
        <w:spacing w:lineRule="exact" w:line="200"/>
        <w:rPr/>
      </w:pPr>
      <w:r>
        <w:rPr/>
      </w:r>
    </w:p>
    <w:p>
      <w:pPr>
        <w:pStyle w:val="Normal"/>
        <w:spacing w:lineRule="exact" w:line="200"/>
        <w:rPr/>
      </w:pPr>
      <w:r>
        <w:rPr/>
      </w:r>
    </w:p>
    <w:tbl>
      <w:tblPr>
        <w:tblW w:w="9730" w:type="dxa"/>
        <w:jc w:val="left"/>
        <w:tblInd w:w="115" w:type="dxa"/>
        <w:tblBorders/>
        <w:tblCellMar>
          <w:top w:w="0" w:type="dxa"/>
          <w:left w:w="0" w:type="dxa"/>
          <w:bottom w:w="0" w:type="dxa"/>
          <w:right w:w="0" w:type="dxa"/>
        </w:tblCellMar>
        <w:tblLook w:val="01e0" w:noVBand="0" w:noHBand="0" w:lastColumn="1" w:firstColumn="1" w:lastRow="1" w:firstRow="1"/>
      </w:tblPr>
      <w:tblGrid>
        <w:gridCol w:w="7278"/>
        <w:gridCol w:w="2451"/>
      </w:tblGrid>
      <w:tr>
        <w:trPr>
          <w:trHeight w:val="1344" w:hRule="exact"/>
        </w:trPr>
        <w:tc>
          <w:tcPr>
            <w:tcW w:w="7278" w:type="dxa"/>
            <w:tcBorders/>
            <w:shd w:fill="auto" w:val="clear"/>
          </w:tcPr>
          <w:p>
            <w:pPr>
              <w:pStyle w:val="Normal"/>
              <w:spacing w:before="53" w:after="0"/>
              <w:ind w:left="40" w:hanging="0"/>
              <w:rPr>
                <w:sz w:val="36"/>
                <w:szCs w:val="36"/>
              </w:rPr>
            </w:pPr>
            <w:r>
              <w:rPr>
                <w:b/>
                <w:sz w:val="36"/>
                <w:szCs w:val="36"/>
              </w:rPr>
              <w:t>Table of Contents</w:t>
            </w:r>
          </w:p>
          <w:p>
            <w:pPr>
              <w:pStyle w:val="Normal"/>
              <w:spacing w:lineRule="exact" w:line="120" w:before="3" w:after="0"/>
              <w:rPr>
                <w:sz w:val="13"/>
                <w:szCs w:val="13"/>
              </w:rPr>
            </w:pPr>
            <w:r>
              <w:rPr>
                <w:sz w:val="13"/>
                <w:szCs w:val="13"/>
              </w:rPr>
            </w:r>
          </w:p>
          <w:p>
            <w:pPr>
              <w:pStyle w:val="Normal"/>
              <w:ind w:left="40" w:hanging="0"/>
              <w:rPr>
                <w:sz w:val="24"/>
                <w:szCs w:val="24"/>
              </w:rPr>
            </w:pPr>
            <w:r>
              <w:rPr>
                <w:b/>
                <w:sz w:val="24"/>
                <w:szCs w:val="24"/>
              </w:rPr>
              <w:t>Table</w:t>
            </w:r>
            <w:r>
              <w:rPr>
                <w:b/>
                <w:spacing w:val="30"/>
                <w:sz w:val="24"/>
                <w:szCs w:val="24"/>
              </w:rPr>
              <w:t xml:space="preserve"> </w:t>
            </w:r>
            <w:r>
              <w:rPr>
                <w:b/>
                <w:sz w:val="24"/>
                <w:szCs w:val="24"/>
              </w:rPr>
              <w:t>of Contents</w:t>
            </w:r>
          </w:p>
          <w:p>
            <w:pPr>
              <w:pStyle w:val="Normal"/>
              <w:spacing w:lineRule="exact" w:line="120" w:before="9" w:after="0"/>
              <w:rPr>
                <w:sz w:val="12"/>
                <w:szCs w:val="12"/>
              </w:rPr>
            </w:pPr>
            <w:r>
              <w:rPr>
                <w:sz w:val="12"/>
                <w:szCs w:val="12"/>
              </w:rPr>
            </w:r>
          </w:p>
          <w:p>
            <w:pPr>
              <w:pStyle w:val="Normal"/>
              <w:ind w:left="40" w:hanging="0"/>
              <w:rPr>
                <w:sz w:val="24"/>
                <w:szCs w:val="24"/>
              </w:rPr>
            </w:pPr>
            <w:r>
              <w:rPr>
                <w:b/>
                <w:sz w:val="24"/>
                <w:szCs w:val="24"/>
              </w:rPr>
              <w:t>Revision History</w:t>
            </w:r>
          </w:p>
        </w:tc>
        <w:tc>
          <w:tcPr>
            <w:tcW w:w="2451" w:type="dxa"/>
            <w:tcBorders/>
            <w:shd w:fill="auto" w:val="clear"/>
          </w:tcPr>
          <w:p>
            <w:pPr>
              <w:pStyle w:val="Normal"/>
              <w:spacing w:lineRule="exact" w:line="200"/>
              <w:rPr/>
            </w:pPr>
            <w:r>
              <w:rPr/>
            </w:r>
          </w:p>
          <w:p>
            <w:pPr>
              <w:pStyle w:val="Normal"/>
              <w:spacing w:lineRule="exact" w:line="260" w:before="17" w:after="0"/>
              <w:rPr>
                <w:sz w:val="26"/>
                <w:szCs w:val="26"/>
              </w:rPr>
            </w:pPr>
            <w:r>
              <w:rPr>
                <w:sz w:val="26"/>
                <w:szCs w:val="26"/>
              </w:rPr>
            </w:r>
          </w:p>
          <w:p>
            <w:pPr>
              <w:pStyle w:val="Normal"/>
              <w:spacing w:lineRule="atLeast" w:line="400"/>
              <w:ind w:left="2171" w:right="40" w:firstLine="60"/>
              <w:jc w:val="right"/>
              <w:rPr>
                <w:sz w:val="24"/>
                <w:szCs w:val="24"/>
              </w:rPr>
            </w:pPr>
            <w:r>
              <w:rPr>
                <w:b/>
                <w:sz w:val="24"/>
                <w:szCs w:val="24"/>
              </w:rPr>
              <w:t>ii iii</w:t>
            </w:r>
          </w:p>
        </w:tc>
      </w:tr>
      <w:tr>
        <w:trPr>
          <w:trHeight w:val="360" w:hRule="exact"/>
        </w:trPr>
        <w:tc>
          <w:tcPr>
            <w:tcW w:w="7278" w:type="dxa"/>
            <w:tcBorders/>
            <w:shd w:fill="auto" w:val="clear"/>
          </w:tcPr>
          <w:p>
            <w:pPr>
              <w:pStyle w:val="Normal"/>
              <w:spacing w:before="36" w:after="0"/>
              <w:ind w:left="40" w:hanging="0"/>
              <w:rPr>
                <w:sz w:val="24"/>
                <w:szCs w:val="24"/>
              </w:rPr>
            </w:pPr>
            <w:r>
              <w:rPr>
                <w:b/>
                <w:sz w:val="24"/>
                <w:szCs w:val="24"/>
              </w:rPr>
              <w:t>1. Introduction</w:t>
            </w:r>
          </w:p>
        </w:tc>
        <w:tc>
          <w:tcPr>
            <w:tcW w:w="2451" w:type="dxa"/>
            <w:tcBorders/>
            <w:shd w:fill="auto" w:val="clear"/>
          </w:tcPr>
          <w:p>
            <w:pPr>
              <w:pStyle w:val="Normal"/>
              <w:spacing w:before="36" w:after="0"/>
              <w:ind w:right="45" w:hanging="0"/>
              <w:jc w:val="right"/>
              <w:rPr>
                <w:sz w:val="24"/>
                <w:szCs w:val="24"/>
              </w:rPr>
            </w:pPr>
            <w:r>
              <w:rPr>
                <w:b/>
                <w:sz w:val="24"/>
                <w:szCs w:val="24"/>
              </w:rPr>
              <w:t>1</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1.1 Purpose</w:t>
            </w:r>
          </w:p>
        </w:tc>
        <w:tc>
          <w:tcPr>
            <w:tcW w:w="2451" w:type="dxa"/>
            <w:tcBorders/>
            <w:shd w:fill="auto" w:val="clear"/>
          </w:tcPr>
          <w:p>
            <w:pPr>
              <w:pStyle w:val="Normal"/>
              <w:spacing w:before="21" w:after="0"/>
              <w:ind w:right="45" w:hanging="0"/>
              <w:jc w:val="right"/>
              <w:rPr>
                <w:sz w:val="24"/>
                <w:szCs w:val="24"/>
              </w:rPr>
            </w:pPr>
            <w:r>
              <w:rPr>
                <w:sz w:val="24"/>
                <w:szCs w:val="24"/>
              </w:rPr>
              <w:t>1</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1.2 Document Conventions</w:t>
            </w:r>
          </w:p>
        </w:tc>
        <w:tc>
          <w:tcPr>
            <w:tcW w:w="2451" w:type="dxa"/>
            <w:tcBorders/>
            <w:shd w:fill="auto" w:val="clear"/>
          </w:tcPr>
          <w:p>
            <w:pPr>
              <w:pStyle w:val="Normal"/>
              <w:spacing w:before="21" w:after="0"/>
              <w:ind w:right="45" w:hanging="0"/>
              <w:jc w:val="right"/>
              <w:rPr>
                <w:sz w:val="24"/>
                <w:szCs w:val="24"/>
              </w:rPr>
            </w:pPr>
            <w:r>
              <w:rPr>
                <w:sz w:val="24"/>
                <w:szCs w:val="24"/>
              </w:rPr>
              <w:t>1</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1.3 Intended Audience and Reading Suggestions</w:t>
            </w:r>
          </w:p>
        </w:tc>
        <w:tc>
          <w:tcPr>
            <w:tcW w:w="2451" w:type="dxa"/>
            <w:tcBorders/>
            <w:shd w:fill="auto" w:val="clear"/>
          </w:tcPr>
          <w:p>
            <w:pPr>
              <w:pStyle w:val="Normal"/>
              <w:spacing w:before="21" w:after="0"/>
              <w:ind w:right="45" w:hanging="0"/>
              <w:jc w:val="right"/>
              <w:rPr>
                <w:sz w:val="24"/>
                <w:szCs w:val="24"/>
              </w:rPr>
            </w:pPr>
            <w:r>
              <w:rPr>
                <w:sz w:val="24"/>
                <w:szCs w:val="24"/>
              </w:rPr>
              <w:t>1</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1.4 Product Scope</w:t>
            </w:r>
          </w:p>
        </w:tc>
        <w:tc>
          <w:tcPr>
            <w:tcW w:w="2451" w:type="dxa"/>
            <w:tcBorders/>
            <w:shd w:fill="auto" w:val="clear"/>
          </w:tcPr>
          <w:p>
            <w:pPr>
              <w:pStyle w:val="Normal"/>
              <w:spacing w:before="21" w:after="0"/>
              <w:ind w:right="45" w:hanging="0"/>
              <w:jc w:val="right"/>
              <w:rPr>
                <w:sz w:val="24"/>
                <w:szCs w:val="24"/>
              </w:rPr>
            </w:pPr>
            <w:r>
              <w:rPr>
                <w:sz w:val="24"/>
                <w:szCs w:val="24"/>
              </w:rPr>
              <w:t>1</w:t>
            </w:r>
          </w:p>
        </w:tc>
      </w:tr>
      <w:tr>
        <w:trPr>
          <w:trHeight w:val="315" w:hRule="exact"/>
        </w:trPr>
        <w:tc>
          <w:tcPr>
            <w:tcW w:w="7278" w:type="dxa"/>
            <w:tcBorders/>
            <w:shd w:fill="auto" w:val="clear"/>
          </w:tcPr>
          <w:p>
            <w:pPr>
              <w:pStyle w:val="Normal"/>
              <w:spacing w:before="21" w:after="0"/>
              <w:ind w:left="400" w:hanging="0"/>
              <w:rPr>
                <w:sz w:val="24"/>
                <w:szCs w:val="24"/>
              </w:rPr>
            </w:pPr>
            <w:r>
              <w:rPr>
                <w:sz w:val="24"/>
                <w:szCs w:val="24"/>
              </w:rPr>
              <w:t>1.5 References</w:t>
            </w:r>
          </w:p>
        </w:tc>
        <w:tc>
          <w:tcPr>
            <w:tcW w:w="2451" w:type="dxa"/>
            <w:tcBorders/>
            <w:shd w:fill="auto" w:val="clear"/>
          </w:tcPr>
          <w:p>
            <w:pPr>
              <w:pStyle w:val="Normal"/>
              <w:spacing w:before="21" w:after="0"/>
              <w:ind w:right="45" w:hanging="0"/>
              <w:jc w:val="right"/>
              <w:rPr>
                <w:sz w:val="24"/>
                <w:szCs w:val="24"/>
              </w:rPr>
            </w:pPr>
            <w:r>
              <w:rPr>
                <w:sz w:val="24"/>
                <w:szCs w:val="24"/>
              </w:rPr>
              <w:t>1</w:t>
            </w:r>
          </w:p>
        </w:tc>
      </w:tr>
      <w:tr>
        <w:trPr>
          <w:trHeight w:val="315" w:hRule="exact"/>
        </w:trPr>
        <w:tc>
          <w:tcPr>
            <w:tcW w:w="7278" w:type="dxa"/>
            <w:tcBorders/>
            <w:shd w:fill="auto" w:val="clear"/>
          </w:tcPr>
          <w:p>
            <w:pPr>
              <w:pStyle w:val="Normal"/>
              <w:spacing w:lineRule="exact" w:line="260"/>
              <w:ind w:left="40" w:hanging="0"/>
              <w:rPr>
                <w:sz w:val="24"/>
                <w:szCs w:val="24"/>
              </w:rPr>
            </w:pPr>
            <w:r>
              <w:rPr>
                <w:b/>
                <w:sz w:val="24"/>
                <w:szCs w:val="24"/>
              </w:rPr>
              <w:t>2. Overall Description</w:t>
            </w:r>
          </w:p>
        </w:tc>
        <w:tc>
          <w:tcPr>
            <w:tcW w:w="2451" w:type="dxa"/>
            <w:tcBorders/>
            <w:shd w:fill="auto" w:val="clear"/>
          </w:tcPr>
          <w:p>
            <w:pPr>
              <w:pStyle w:val="Normal"/>
              <w:spacing w:lineRule="exact" w:line="260"/>
              <w:ind w:right="45" w:hanging="0"/>
              <w:jc w:val="right"/>
              <w:rPr>
                <w:sz w:val="24"/>
                <w:szCs w:val="24"/>
              </w:rPr>
            </w:pPr>
            <w:r>
              <w:rPr>
                <w:b/>
                <w:sz w:val="24"/>
                <w:szCs w:val="24"/>
              </w:rPr>
              <w:t>2</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2.1 Product Perspective</w:t>
            </w:r>
          </w:p>
        </w:tc>
        <w:tc>
          <w:tcPr>
            <w:tcW w:w="2451" w:type="dxa"/>
            <w:tcBorders/>
            <w:shd w:fill="auto" w:val="clear"/>
          </w:tcPr>
          <w:p>
            <w:pPr>
              <w:pStyle w:val="Normal"/>
              <w:spacing w:before="21" w:after="0"/>
              <w:ind w:right="45" w:hanging="0"/>
              <w:jc w:val="right"/>
              <w:rPr>
                <w:sz w:val="24"/>
                <w:szCs w:val="24"/>
              </w:rPr>
            </w:pPr>
            <w:r>
              <w:rPr>
                <w:sz w:val="24"/>
                <w:szCs w:val="24"/>
              </w:rPr>
              <w:t>2</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2.2 Product Functions</w:t>
            </w:r>
          </w:p>
        </w:tc>
        <w:tc>
          <w:tcPr>
            <w:tcW w:w="2451" w:type="dxa"/>
            <w:tcBorders/>
            <w:shd w:fill="auto" w:val="clear"/>
          </w:tcPr>
          <w:p>
            <w:pPr>
              <w:pStyle w:val="Normal"/>
              <w:spacing w:before="21" w:after="0"/>
              <w:ind w:right="45" w:hanging="0"/>
              <w:jc w:val="right"/>
              <w:rPr>
                <w:sz w:val="24"/>
                <w:szCs w:val="24"/>
              </w:rPr>
            </w:pPr>
            <w:r>
              <w:rPr>
                <w:sz w:val="24"/>
                <w:szCs w:val="24"/>
              </w:rPr>
              <w:t>2</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2.3 User Classes and Characteristics</w:t>
            </w:r>
          </w:p>
        </w:tc>
        <w:tc>
          <w:tcPr>
            <w:tcW w:w="2451" w:type="dxa"/>
            <w:tcBorders/>
            <w:shd w:fill="auto" w:val="clear"/>
          </w:tcPr>
          <w:p>
            <w:pPr>
              <w:pStyle w:val="Normal"/>
              <w:spacing w:before="21" w:after="0"/>
              <w:ind w:right="45" w:hanging="0"/>
              <w:jc w:val="right"/>
              <w:rPr>
                <w:sz w:val="24"/>
                <w:szCs w:val="24"/>
              </w:rPr>
            </w:pPr>
            <w:r>
              <w:rPr>
                <w:sz w:val="24"/>
                <w:szCs w:val="24"/>
              </w:rPr>
              <w:t>2</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2.4 Operating Environment</w:t>
            </w:r>
          </w:p>
        </w:tc>
        <w:tc>
          <w:tcPr>
            <w:tcW w:w="2451" w:type="dxa"/>
            <w:tcBorders/>
            <w:shd w:fill="auto" w:val="clear"/>
          </w:tcPr>
          <w:p>
            <w:pPr>
              <w:pStyle w:val="Normal"/>
              <w:spacing w:before="21" w:after="0"/>
              <w:ind w:right="45" w:hanging="0"/>
              <w:jc w:val="right"/>
              <w:rPr>
                <w:sz w:val="24"/>
                <w:szCs w:val="24"/>
              </w:rPr>
            </w:pPr>
            <w:r>
              <w:rPr>
                <w:sz w:val="24"/>
                <w:szCs w:val="24"/>
              </w:rPr>
              <w:t>2</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2.5 Design and Implementation Constraints</w:t>
            </w:r>
          </w:p>
        </w:tc>
        <w:tc>
          <w:tcPr>
            <w:tcW w:w="2451" w:type="dxa"/>
            <w:tcBorders/>
            <w:shd w:fill="auto" w:val="clear"/>
          </w:tcPr>
          <w:p>
            <w:pPr>
              <w:pStyle w:val="Normal"/>
              <w:spacing w:before="21" w:after="0"/>
              <w:ind w:right="45" w:hanging="0"/>
              <w:jc w:val="right"/>
              <w:rPr>
                <w:sz w:val="24"/>
                <w:szCs w:val="24"/>
              </w:rPr>
            </w:pPr>
            <w:r>
              <w:rPr>
                <w:sz w:val="24"/>
                <w:szCs w:val="24"/>
              </w:rPr>
              <w:t>2</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2.6 User Documentation</w:t>
            </w:r>
          </w:p>
        </w:tc>
        <w:tc>
          <w:tcPr>
            <w:tcW w:w="2451" w:type="dxa"/>
            <w:tcBorders/>
            <w:shd w:fill="auto" w:val="clear"/>
          </w:tcPr>
          <w:p>
            <w:pPr>
              <w:pStyle w:val="Normal"/>
              <w:spacing w:before="21" w:after="0"/>
              <w:ind w:right="45" w:hanging="0"/>
              <w:jc w:val="right"/>
              <w:rPr>
                <w:sz w:val="24"/>
                <w:szCs w:val="24"/>
              </w:rPr>
            </w:pPr>
            <w:r>
              <w:rPr>
                <w:sz w:val="24"/>
                <w:szCs w:val="24"/>
              </w:rPr>
              <w:t>2</w:t>
            </w:r>
          </w:p>
        </w:tc>
      </w:tr>
      <w:tr>
        <w:trPr>
          <w:trHeight w:val="315" w:hRule="exact"/>
        </w:trPr>
        <w:tc>
          <w:tcPr>
            <w:tcW w:w="7278" w:type="dxa"/>
            <w:tcBorders/>
            <w:shd w:fill="auto" w:val="clear"/>
          </w:tcPr>
          <w:p>
            <w:pPr>
              <w:pStyle w:val="Normal"/>
              <w:spacing w:before="21" w:after="0"/>
              <w:ind w:left="400" w:hanging="0"/>
              <w:rPr>
                <w:sz w:val="24"/>
                <w:szCs w:val="24"/>
              </w:rPr>
            </w:pPr>
            <w:r>
              <w:rPr>
                <w:sz w:val="24"/>
                <w:szCs w:val="24"/>
              </w:rPr>
              <w:t>2.7 Assumptions and Dependencies</w:t>
            </w:r>
          </w:p>
        </w:tc>
        <w:tc>
          <w:tcPr>
            <w:tcW w:w="2451" w:type="dxa"/>
            <w:tcBorders/>
            <w:shd w:fill="auto" w:val="clear"/>
          </w:tcPr>
          <w:p>
            <w:pPr>
              <w:pStyle w:val="Normal"/>
              <w:spacing w:before="21" w:after="0"/>
              <w:ind w:right="45" w:hanging="0"/>
              <w:jc w:val="right"/>
              <w:rPr>
                <w:sz w:val="24"/>
                <w:szCs w:val="24"/>
              </w:rPr>
            </w:pPr>
            <w:r>
              <w:rPr>
                <w:sz w:val="24"/>
                <w:szCs w:val="24"/>
              </w:rPr>
              <w:t>3</w:t>
            </w:r>
          </w:p>
        </w:tc>
      </w:tr>
      <w:tr>
        <w:trPr>
          <w:trHeight w:val="315" w:hRule="exact"/>
        </w:trPr>
        <w:tc>
          <w:tcPr>
            <w:tcW w:w="7278" w:type="dxa"/>
            <w:tcBorders/>
            <w:shd w:fill="auto" w:val="clear"/>
          </w:tcPr>
          <w:p>
            <w:pPr>
              <w:pStyle w:val="Normal"/>
              <w:spacing w:lineRule="exact" w:line="260"/>
              <w:ind w:left="40" w:hanging="0"/>
              <w:rPr>
                <w:sz w:val="24"/>
                <w:szCs w:val="24"/>
              </w:rPr>
            </w:pPr>
            <w:r>
              <w:rPr>
                <w:b/>
                <w:sz w:val="24"/>
                <w:szCs w:val="24"/>
              </w:rPr>
              <w:t>3. External Interface Requirements</w:t>
            </w:r>
          </w:p>
        </w:tc>
        <w:tc>
          <w:tcPr>
            <w:tcW w:w="2451" w:type="dxa"/>
            <w:tcBorders/>
            <w:shd w:fill="auto" w:val="clear"/>
          </w:tcPr>
          <w:p>
            <w:pPr>
              <w:pStyle w:val="Normal"/>
              <w:spacing w:lineRule="exact" w:line="260"/>
              <w:ind w:right="45" w:hanging="0"/>
              <w:jc w:val="right"/>
              <w:rPr>
                <w:sz w:val="24"/>
                <w:szCs w:val="24"/>
              </w:rPr>
            </w:pPr>
            <w:r>
              <w:rPr>
                <w:b/>
                <w:sz w:val="24"/>
                <w:szCs w:val="24"/>
              </w:rPr>
              <w:t>3</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3.1 User Interfaces</w:t>
            </w:r>
          </w:p>
        </w:tc>
        <w:tc>
          <w:tcPr>
            <w:tcW w:w="2451" w:type="dxa"/>
            <w:tcBorders/>
            <w:shd w:fill="auto" w:val="clear"/>
          </w:tcPr>
          <w:p>
            <w:pPr>
              <w:pStyle w:val="Normal"/>
              <w:spacing w:before="21" w:after="0"/>
              <w:ind w:right="45" w:hanging="0"/>
              <w:jc w:val="right"/>
              <w:rPr>
                <w:sz w:val="24"/>
                <w:szCs w:val="24"/>
              </w:rPr>
            </w:pPr>
            <w:r>
              <w:rPr>
                <w:sz w:val="24"/>
                <w:szCs w:val="24"/>
              </w:rPr>
              <w:t>3</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3.2 Hardware Interfaces</w:t>
            </w:r>
          </w:p>
        </w:tc>
        <w:tc>
          <w:tcPr>
            <w:tcW w:w="2451" w:type="dxa"/>
            <w:tcBorders/>
            <w:shd w:fill="auto" w:val="clear"/>
          </w:tcPr>
          <w:p>
            <w:pPr>
              <w:pStyle w:val="Normal"/>
              <w:spacing w:before="21" w:after="0"/>
              <w:ind w:right="45" w:hanging="0"/>
              <w:jc w:val="right"/>
              <w:rPr>
                <w:sz w:val="24"/>
                <w:szCs w:val="24"/>
              </w:rPr>
            </w:pPr>
            <w:r>
              <w:rPr>
                <w:sz w:val="24"/>
                <w:szCs w:val="24"/>
              </w:rPr>
              <w:t>3</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3.3 Software Interfaces</w:t>
            </w:r>
          </w:p>
        </w:tc>
        <w:tc>
          <w:tcPr>
            <w:tcW w:w="2451" w:type="dxa"/>
            <w:tcBorders/>
            <w:shd w:fill="auto" w:val="clear"/>
          </w:tcPr>
          <w:p>
            <w:pPr>
              <w:pStyle w:val="Normal"/>
              <w:spacing w:before="21" w:after="0"/>
              <w:ind w:right="45" w:hanging="0"/>
              <w:jc w:val="right"/>
              <w:rPr>
                <w:sz w:val="24"/>
                <w:szCs w:val="24"/>
              </w:rPr>
            </w:pPr>
            <w:r>
              <w:rPr>
                <w:sz w:val="24"/>
                <w:szCs w:val="24"/>
              </w:rPr>
              <w:t>3</w:t>
            </w:r>
          </w:p>
        </w:tc>
      </w:tr>
      <w:tr>
        <w:trPr>
          <w:trHeight w:val="315" w:hRule="exact"/>
        </w:trPr>
        <w:tc>
          <w:tcPr>
            <w:tcW w:w="7278" w:type="dxa"/>
            <w:tcBorders/>
            <w:shd w:fill="auto" w:val="clear"/>
          </w:tcPr>
          <w:p>
            <w:pPr>
              <w:pStyle w:val="Normal"/>
              <w:spacing w:before="21" w:after="0"/>
              <w:ind w:left="400" w:hanging="0"/>
              <w:rPr>
                <w:sz w:val="24"/>
                <w:szCs w:val="24"/>
              </w:rPr>
            </w:pPr>
            <w:r>
              <w:rPr>
                <w:sz w:val="24"/>
                <w:szCs w:val="24"/>
              </w:rPr>
              <w:t>3.4 Communications Interfaces</w:t>
            </w:r>
          </w:p>
        </w:tc>
        <w:tc>
          <w:tcPr>
            <w:tcW w:w="2451" w:type="dxa"/>
            <w:tcBorders/>
            <w:shd w:fill="auto" w:val="clear"/>
          </w:tcPr>
          <w:p>
            <w:pPr>
              <w:pStyle w:val="Normal"/>
              <w:spacing w:before="21" w:after="0"/>
              <w:ind w:right="45" w:hanging="0"/>
              <w:jc w:val="right"/>
              <w:rPr>
                <w:sz w:val="24"/>
                <w:szCs w:val="24"/>
              </w:rPr>
            </w:pPr>
            <w:r>
              <w:rPr>
                <w:sz w:val="24"/>
                <w:szCs w:val="24"/>
              </w:rPr>
              <w:t>3</w:t>
            </w:r>
          </w:p>
        </w:tc>
      </w:tr>
      <w:tr>
        <w:trPr>
          <w:trHeight w:val="315" w:hRule="exact"/>
        </w:trPr>
        <w:tc>
          <w:tcPr>
            <w:tcW w:w="7278" w:type="dxa"/>
            <w:tcBorders/>
            <w:shd w:fill="auto" w:val="clear"/>
          </w:tcPr>
          <w:p>
            <w:pPr>
              <w:pStyle w:val="Normal"/>
              <w:spacing w:lineRule="exact" w:line="260"/>
              <w:ind w:left="40" w:hanging="0"/>
              <w:rPr>
                <w:sz w:val="24"/>
                <w:szCs w:val="24"/>
              </w:rPr>
            </w:pPr>
            <w:r>
              <w:rPr>
                <w:b/>
                <w:sz w:val="24"/>
                <w:szCs w:val="24"/>
              </w:rPr>
              <w:t>4. System Features</w:t>
            </w:r>
          </w:p>
        </w:tc>
        <w:tc>
          <w:tcPr>
            <w:tcW w:w="2451" w:type="dxa"/>
            <w:tcBorders/>
            <w:shd w:fill="auto" w:val="clear"/>
          </w:tcPr>
          <w:p>
            <w:pPr>
              <w:pStyle w:val="Normal"/>
              <w:spacing w:lineRule="exact" w:line="260"/>
              <w:ind w:right="45" w:hanging="0"/>
              <w:jc w:val="right"/>
              <w:rPr>
                <w:sz w:val="24"/>
                <w:szCs w:val="24"/>
              </w:rPr>
            </w:pPr>
            <w:r>
              <w:rPr>
                <w:b/>
                <w:sz w:val="24"/>
                <w:szCs w:val="24"/>
              </w:rPr>
              <w:t>4</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4.1 System Feature 1</w:t>
            </w:r>
          </w:p>
        </w:tc>
        <w:tc>
          <w:tcPr>
            <w:tcW w:w="2451" w:type="dxa"/>
            <w:tcBorders/>
            <w:shd w:fill="auto" w:val="clear"/>
          </w:tcPr>
          <w:p>
            <w:pPr>
              <w:pStyle w:val="Normal"/>
              <w:spacing w:before="21" w:after="0"/>
              <w:ind w:right="45" w:hanging="0"/>
              <w:jc w:val="right"/>
              <w:rPr>
                <w:sz w:val="24"/>
                <w:szCs w:val="24"/>
              </w:rPr>
            </w:pPr>
            <w:r>
              <w:rPr>
                <w:sz w:val="24"/>
                <w:szCs w:val="24"/>
              </w:rPr>
              <w:t>4</w:t>
            </w:r>
          </w:p>
        </w:tc>
      </w:tr>
      <w:tr>
        <w:trPr>
          <w:trHeight w:val="315" w:hRule="exact"/>
        </w:trPr>
        <w:tc>
          <w:tcPr>
            <w:tcW w:w="7278" w:type="dxa"/>
            <w:tcBorders/>
            <w:shd w:fill="auto" w:val="clear"/>
          </w:tcPr>
          <w:p>
            <w:pPr>
              <w:pStyle w:val="Normal"/>
              <w:spacing w:before="21" w:after="0"/>
              <w:ind w:left="400" w:hanging="0"/>
              <w:rPr>
                <w:sz w:val="24"/>
                <w:szCs w:val="24"/>
              </w:rPr>
            </w:pPr>
            <w:r>
              <w:rPr>
                <w:sz w:val="24"/>
                <w:szCs w:val="24"/>
              </w:rPr>
              <w:t>4.2 System Feature 2 (and so on)</w:t>
            </w:r>
          </w:p>
        </w:tc>
        <w:tc>
          <w:tcPr>
            <w:tcW w:w="2451" w:type="dxa"/>
            <w:tcBorders/>
            <w:shd w:fill="auto" w:val="clear"/>
          </w:tcPr>
          <w:p>
            <w:pPr>
              <w:pStyle w:val="Normal"/>
              <w:spacing w:before="21" w:after="0"/>
              <w:ind w:right="45" w:hanging="0"/>
              <w:jc w:val="right"/>
              <w:rPr>
                <w:sz w:val="24"/>
                <w:szCs w:val="24"/>
              </w:rPr>
            </w:pPr>
            <w:r>
              <w:rPr>
                <w:sz w:val="24"/>
                <w:szCs w:val="24"/>
              </w:rPr>
              <w:t>8</w:t>
            </w:r>
          </w:p>
        </w:tc>
      </w:tr>
      <w:tr>
        <w:trPr>
          <w:trHeight w:val="315" w:hRule="exact"/>
        </w:trPr>
        <w:tc>
          <w:tcPr>
            <w:tcW w:w="7278" w:type="dxa"/>
            <w:tcBorders/>
            <w:shd w:fill="auto" w:val="clear"/>
          </w:tcPr>
          <w:p>
            <w:pPr>
              <w:pStyle w:val="Normal"/>
              <w:spacing w:lineRule="exact" w:line="260"/>
              <w:ind w:left="40" w:hanging="0"/>
              <w:rPr>
                <w:sz w:val="24"/>
                <w:szCs w:val="24"/>
              </w:rPr>
            </w:pPr>
            <w:r>
              <w:rPr>
                <w:b/>
                <w:sz w:val="24"/>
                <w:szCs w:val="24"/>
              </w:rPr>
              <w:t>5. Other Nonfunctional Requirements</w:t>
            </w:r>
          </w:p>
        </w:tc>
        <w:tc>
          <w:tcPr>
            <w:tcW w:w="2451" w:type="dxa"/>
            <w:tcBorders/>
            <w:shd w:fill="auto" w:val="clear"/>
          </w:tcPr>
          <w:p>
            <w:pPr>
              <w:pStyle w:val="Normal"/>
              <w:spacing w:lineRule="exact" w:line="260"/>
              <w:ind w:right="45" w:hanging="0"/>
              <w:jc w:val="right"/>
              <w:rPr>
                <w:sz w:val="24"/>
                <w:szCs w:val="24"/>
              </w:rPr>
            </w:pPr>
            <w:r>
              <w:rPr>
                <w:b/>
                <w:sz w:val="24"/>
                <w:szCs w:val="24"/>
              </w:rPr>
              <w:t>8</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5.1 Performance Requirements</w:t>
            </w:r>
          </w:p>
        </w:tc>
        <w:tc>
          <w:tcPr>
            <w:tcW w:w="2451" w:type="dxa"/>
            <w:tcBorders/>
            <w:shd w:fill="auto" w:val="clear"/>
          </w:tcPr>
          <w:p>
            <w:pPr>
              <w:pStyle w:val="Normal"/>
              <w:spacing w:before="21" w:after="0"/>
              <w:ind w:right="45" w:hanging="0"/>
              <w:jc w:val="right"/>
              <w:rPr>
                <w:sz w:val="24"/>
                <w:szCs w:val="24"/>
              </w:rPr>
            </w:pPr>
            <w:r>
              <w:rPr>
                <w:sz w:val="24"/>
                <w:szCs w:val="24"/>
              </w:rPr>
              <w:t>8</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5.2 Safety Requirements</w:t>
            </w:r>
          </w:p>
        </w:tc>
        <w:tc>
          <w:tcPr>
            <w:tcW w:w="2451" w:type="dxa"/>
            <w:tcBorders/>
            <w:shd w:fill="auto" w:val="clear"/>
          </w:tcPr>
          <w:p>
            <w:pPr>
              <w:pStyle w:val="Normal"/>
              <w:spacing w:before="21" w:after="0"/>
              <w:ind w:right="45" w:hanging="0"/>
              <w:jc w:val="right"/>
              <w:rPr>
                <w:sz w:val="24"/>
                <w:szCs w:val="24"/>
              </w:rPr>
            </w:pPr>
            <w:r>
              <w:rPr>
                <w:sz w:val="24"/>
                <w:szCs w:val="24"/>
              </w:rPr>
              <w:t>8</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5.3 Security Requirements</w:t>
            </w:r>
          </w:p>
        </w:tc>
        <w:tc>
          <w:tcPr>
            <w:tcW w:w="2451" w:type="dxa"/>
            <w:tcBorders/>
            <w:shd w:fill="auto" w:val="clear"/>
          </w:tcPr>
          <w:p>
            <w:pPr>
              <w:pStyle w:val="Normal"/>
              <w:spacing w:before="21" w:after="0"/>
              <w:ind w:right="45" w:hanging="0"/>
              <w:jc w:val="right"/>
              <w:rPr>
                <w:sz w:val="24"/>
                <w:szCs w:val="24"/>
              </w:rPr>
            </w:pPr>
            <w:r>
              <w:rPr>
                <w:sz w:val="24"/>
                <w:szCs w:val="24"/>
              </w:rPr>
              <w:t>8</w:t>
            </w:r>
          </w:p>
        </w:tc>
      </w:tr>
      <w:tr>
        <w:trPr>
          <w:trHeight w:val="345" w:hRule="exact"/>
        </w:trPr>
        <w:tc>
          <w:tcPr>
            <w:tcW w:w="7278" w:type="dxa"/>
            <w:tcBorders/>
            <w:shd w:fill="auto" w:val="clear"/>
          </w:tcPr>
          <w:p>
            <w:pPr>
              <w:pStyle w:val="Normal"/>
              <w:spacing w:before="21" w:after="0"/>
              <w:ind w:left="400" w:hanging="0"/>
              <w:rPr>
                <w:sz w:val="24"/>
                <w:szCs w:val="24"/>
              </w:rPr>
            </w:pPr>
            <w:r>
              <w:rPr>
                <w:sz w:val="24"/>
                <w:szCs w:val="24"/>
              </w:rPr>
              <w:t>5.4 Software Quality Attributes</w:t>
            </w:r>
          </w:p>
        </w:tc>
        <w:tc>
          <w:tcPr>
            <w:tcW w:w="2451" w:type="dxa"/>
            <w:tcBorders/>
            <w:shd w:fill="auto" w:val="clear"/>
          </w:tcPr>
          <w:p>
            <w:pPr>
              <w:pStyle w:val="Normal"/>
              <w:spacing w:before="21" w:after="0"/>
              <w:ind w:right="45" w:hanging="0"/>
              <w:jc w:val="right"/>
              <w:rPr>
                <w:sz w:val="24"/>
                <w:szCs w:val="24"/>
              </w:rPr>
            </w:pPr>
            <w:r>
              <w:rPr>
                <w:sz w:val="24"/>
                <w:szCs w:val="24"/>
              </w:rPr>
              <w:t>8</w:t>
            </w:r>
          </w:p>
        </w:tc>
      </w:tr>
      <w:tr>
        <w:trPr>
          <w:trHeight w:val="315" w:hRule="exact"/>
        </w:trPr>
        <w:tc>
          <w:tcPr>
            <w:tcW w:w="7278" w:type="dxa"/>
            <w:tcBorders/>
            <w:shd w:fill="auto" w:val="clear"/>
          </w:tcPr>
          <w:p>
            <w:pPr>
              <w:pStyle w:val="Normal"/>
              <w:spacing w:before="21" w:after="0"/>
              <w:ind w:left="400" w:hanging="0"/>
              <w:rPr>
                <w:sz w:val="24"/>
                <w:szCs w:val="24"/>
              </w:rPr>
            </w:pPr>
            <w:r>
              <w:rPr>
                <w:sz w:val="24"/>
                <w:szCs w:val="24"/>
              </w:rPr>
              <w:t>5.5 Business Rules</w:t>
            </w:r>
          </w:p>
        </w:tc>
        <w:tc>
          <w:tcPr>
            <w:tcW w:w="2451" w:type="dxa"/>
            <w:tcBorders/>
            <w:shd w:fill="auto" w:val="clear"/>
          </w:tcPr>
          <w:p>
            <w:pPr>
              <w:pStyle w:val="Normal"/>
              <w:spacing w:before="21" w:after="0"/>
              <w:ind w:right="45" w:hanging="0"/>
              <w:jc w:val="right"/>
              <w:rPr>
                <w:sz w:val="24"/>
                <w:szCs w:val="24"/>
              </w:rPr>
            </w:pPr>
            <w:r>
              <w:rPr>
                <w:sz w:val="24"/>
                <w:szCs w:val="24"/>
              </w:rPr>
              <w:t>8</w:t>
            </w:r>
          </w:p>
        </w:tc>
      </w:tr>
      <w:tr>
        <w:trPr>
          <w:trHeight w:val="330" w:hRule="exact"/>
        </w:trPr>
        <w:tc>
          <w:tcPr>
            <w:tcW w:w="7278" w:type="dxa"/>
            <w:tcBorders/>
            <w:shd w:fill="auto" w:val="clear"/>
          </w:tcPr>
          <w:p>
            <w:pPr>
              <w:pStyle w:val="Normal"/>
              <w:spacing w:lineRule="exact" w:line="260"/>
              <w:ind w:left="40" w:hanging="0"/>
              <w:rPr>
                <w:sz w:val="24"/>
                <w:szCs w:val="24"/>
              </w:rPr>
            </w:pPr>
            <w:r>
              <w:rPr>
                <w:b/>
                <w:sz w:val="24"/>
                <w:szCs w:val="24"/>
              </w:rPr>
              <w:t>6. Other Requirements</w:t>
            </w:r>
          </w:p>
        </w:tc>
        <w:tc>
          <w:tcPr>
            <w:tcW w:w="2451" w:type="dxa"/>
            <w:tcBorders/>
            <w:shd w:fill="auto" w:val="clear"/>
          </w:tcPr>
          <w:p>
            <w:pPr>
              <w:pStyle w:val="Normal"/>
              <w:spacing w:lineRule="exact" w:line="260"/>
              <w:ind w:right="45" w:hanging="0"/>
              <w:jc w:val="right"/>
              <w:rPr>
                <w:sz w:val="24"/>
                <w:szCs w:val="24"/>
              </w:rPr>
            </w:pPr>
            <w:r>
              <w:rPr>
                <w:b/>
                <w:sz w:val="24"/>
                <w:szCs w:val="24"/>
              </w:rPr>
              <w:t>9</w:t>
            </w:r>
          </w:p>
        </w:tc>
      </w:tr>
      <w:tr>
        <w:trPr>
          <w:trHeight w:val="375" w:hRule="exact"/>
        </w:trPr>
        <w:tc>
          <w:tcPr>
            <w:tcW w:w="7278" w:type="dxa"/>
            <w:tcBorders/>
            <w:shd w:fill="auto" w:val="clear"/>
          </w:tcPr>
          <w:p>
            <w:pPr>
              <w:pStyle w:val="Normal"/>
              <w:spacing w:before="36" w:after="0"/>
              <w:ind w:left="40" w:hanging="0"/>
              <w:rPr>
                <w:sz w:val="24"/>
                <w:szCs w:val="24"/>
              </w:rPr>
            </w:pPr>
            <w:r>
              <w:rPr>
                <w:b/>
                <w:sz w:val="24"/>
                <w:szCs w:val="24"/>
              </w:rPr>
              <w:t>Appendix A: Glossary</w:t>
            </w:r>
          </w:p>
        </w:tc>
        <w:tc>
          <w:tcPr>
            <w:tcW w:w="2451" w:type="dxa"/>
            <w:tcBorders/>
            <w:shd w:fill="auto" w:val="clear"/>
          </w:tcPr>
          <w:p>
            <w:pPr>
              <w:pStyle w:val="Normal"/>
              <w:spacing w:before="36" w:after="0"/>
              <w:ind w:right="45" w:hanging="0"/>
              <w:jc w:val="right"/>
              <w:rPr>
                <w:sz w:val="24"/>
                <w:szCs w:val="24"/>
              </w:rPr>
            </w:pPr>
            <w:r>
              <w:rPr>
                <w:b/>
                <w:sz w:val="24"/>
                <w:szCs w:val="24"/>
              </w:rPr>
              <w:t>9</w:t>
            </w:r>
          </w:p>
        </w:tc>
      </w:tr>
      <w:tr>
        <w:trPr>
          <w:trHeight w:val="375" w:hRule="exact"/>
        </w:trPr>
        <w:tc>
          <w:tcPr>
            <w:tcW w:w="7278" w:type="dxa"/>
            <w:tcBorders/>
            <w:shd w:fill="auto" w:val="clear"/>
          </w:tcPr>
          <w:p>
            <w:pPr>
              <w:pStyle w:val="Normal"/>
              <w:spacing w:before="36" w:after="0"/>
              <w:ind w:left="40" w:hanging="0"/>
              <w:rPr>
                <w:sz w:val="24"/>
                <w:szCs w:val="24"/>
              </w:rPr>
            </w:pPr>
            <w:r>
              <w:rPr>
                <w:b/>
                <w:sz w:val="24"/>
                <w:szCs w:val="24"/>
              </w:rPr>
              <w:t>Appendix B: Analysis Models</w:t>
            </w:r>
          </w:p>
        </w:tc>
        <w:tc>
          <w:tcPr>
            <w:tcW w:w="2451" w:type="dxa"/>
            <w:tcBorders/>
            <w:shd w:fill="auto" w:val="clear"/>
          </w:tcPr>
          <w:p>
            <w:pPr>
              <w:pStyle w:val="Normal"/>
              <w:spacing w:before="36" w:after="0"/>
              <w:ind w:right="45" w:hanging="0"/>
              <w:jc w:val="right"/>
              <w:rPr>
                <w:sz w:val="24"/>
                <w:szCs w:val="24"/>
              </w:rPr>
            </w:pPr>
            <w:r>
              <w:rPr>
                <w:b/>
                <w:sz w:val="24"/>
                <w:szCs w:val="24"/>
              </w:rPr>
              <w:t>9</w:t>
            </w:r>
          </w:p>
        </w:tc>
      </w:tr>
      <w:tr>
        <w:trPr>
          <w:trHeight w:val="408" w:hRule="exact"/>
        </w:trPr>
        <w:tc>
          <w:tcPr>
            <w:tcW w:w="7278" w:type="dxa"/>
            <w:tcBorders/>
            <w:shd w:fill="auto" w:val="clear"/>
          </w:tcPr>
          <w:p>
            <w:pPr>
              <w:pStyle w:val="Normal"/>
              <w:spacing w:before="36" w:after="0"/>
              <w:ind w:left="40" w:hanging="0"/>
              <w:rPr>
                <w:sz w:val="24"/>
                <w:szCs w:val="24"/>
              </w:rPr>
            </w:pPr>
            <w:r>
              <w:rPr>
                <w:b/>
                <w:sz w:val="24"/>
                <w:szCs w:val="24"/>
              </w:rPr>
              <w:t>Appendix C: To Be Determined List</w:t>
            </w:r>
          </w:p>
        </w:tc>
        <w:tc>
          <w:tcPr>
            <w:tcW w:w="2451" w:type="dxa"/>
            <w:tcBorders/>
            <w:shd w:fill="auto" w:val="clear"/>
          </w:tcPr>
          <w:p>
            <w:pPr>
              <w:pStyle w:val="Normal"/>
              <w:spacing w:before="36" w:after="0"/>
              <w:ind w:right="45" w:hanging="0"/>
              <w:jc w:val="right"/>
              <w:rPr>
                <w:sz w:val="24"/>
                <w:szCs w:val="24"/>
              </w:rPr>
            </w:pPr>
            <w:r>
              <w:rPr>
                <w:b/>
                <w:sz w:val="24"/>
                <w:szCs w:val="24"/>
              </w:rPr>
              <w:t>9</w:t>
            </w:r>
          </w:p>
        </w:tc>
      </w:tr>
    </w:tbl>
    <w:p>
      <w:pPr>
        <w:sectPr>
          <w:headerReference w:type="default" r:id="rId3"/>
          <w:type w:val="nextPage"/>
          <w:pgSz w:w="12240" w:h="15840"/>
          <w:pgMar w:left="1140" w:right="1140" w:header="808" w:top="1000" w:footer="0" w:bottom="280" w:gutter="0"/>
          <w:pgNumType w:start="1" w:fmt="decimal"/>
          <w:formProt w:val="false"/>
          <w:textDirection w:val="lrTb"/>
          <w:docGrid w:type="default" w:linePitch="240" w:charSpace="2047"/>
        </w:sectPr>
      </w:pP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60" w:before="17" w:after="0"/>
        <w:rPr>
          <w:sz w:val="26"/>
          <w:szCs w:val="26"/>
        </w:rPr>
      </w:pPr>
      <w:r>
        <w:rPr>
          <w:sz w:val="26"/>
          <w:szCs w:val="26"/>
        </w:rPr>
      </w:r>
    </w:p>
    <w:p>
      <w:pPr>
        <w:pStyle w:val="Normal"/>
        <w:spacing w:before="13" w:after="0"/>
        <w:ind w:left="236" w:hanging="0"/>
        <w:rPr>
          <w:sz w:val="36"/>
          <w:szCs w:val="36"/>
        </w:rPr>
      </w:pPr>
      <w:r>
        <w:rPr>
          <w:b/>
          <w:sz w:val="36"/>
          <w:szCs w:val="36"/>
        </w:rPr>
        <w:t>Revision History</w:t>
      </w:r>
    </w:p>
    <w:p>
      <w:pPr>
        <w:pStyle w:val="Normal"/>
        <w:spacing w:lineRule="exact" w:line="280" w:before="16" w:after="0"/>
        <w:rPr>
          <w:sz w:val="28"/>
          <w:szCs w:val="28"/>
        </w:rPr>
      </w:pPr>
      <w:r>
        <w:rPr>
          <w:sz w:val="28"/>
          <w:szCs w:val="28"/>
        </w:rPr>
      </w:r>
    </w:p>
    <w:tbl>
      <w:tblPr>
        <w:tblW w:w="9871" w:type="dxa"/>
        <w:jc w:val="left"/>
        <w:tblInd w:w="94"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0" w:type="dxa"/>
          <w:left w:w="-16" w:type="dxa"/>
          <w:bottom w:w="0" w:type="dxa"/>
          <w:right w:w="0" w:type="dxa"/>
        </w:tblCellMar>
        <w:tblLook w:val="01e0" w:noVBand="0" w:noHBand="0" w:lastColumn="1" w:firstColumn="1" w:lastRow="1" w:firstRow="1"/>
      </w:tblPr>
      <w:tblGrid>
        <w:gridCol w:w="2167"/>
        <w:gridCol w:w="1305"/>
        <w:gridCol w:w="4815"/>
        <w:gridCol w:w="1583"/>
      </w:tblGrid>
      <w:tr>
        <w:trPr>
          <w:trHeight w:val="405" w:hRule="exact"/>
        </w:trPr>
        <w:tc>
          <w:tcPr>
            <w:tcW w:w="2167"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6" w:type="dxa"/>
            </w:tcMar>
          </w:tcPr>
          <w:p>
            <w:pPr>
              <w:pStyle w:val="Normal"/>
              <w:ind w:left="95" w:hanging="0"/>
              <w:rPr>
                <w:sz w:val="24"/>
                <w:szCs w:val="24"/>
              </w:rPr>
            </w:pPr>
            <w:r>
              <w:rPr>
                <w:b/>
                <w:sz w:val="24"/>
                <w:szCs w:val="24"/>
              </w:rPr>
              <w:t>Name</w:t>
            </w:r>
          </w:p>
        </w:tc>
        <w:tc>
          <w:tcPr>
            <w:tcW w:w="1305"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8" w:type="dxa"/>
            </w:tcMar>
          </w:tcPr>
          <w:p>
            <w:pPr>
              <w:pStyle w:val="Normal"/>
              <w:ind w:left="95" w:hanging="0"/>
              <w:rPr>
                <w:sz w:val="24"/>
                <w:szCs w:val="24"/>
              </w:rPr>
            </w:pPr>
            <w:r>
              <w:rPr>
                <w:b/>
                <w:sz w:val="24"/>
                <w:szCs w:val="24"/>
              </w:rPr>
              <w:t>Date</w:t>
            </w:r>
          </w:p>
        </w:tc>
        <w:tc>
          <w:tcPr>
            <w:tcW w:w="4815"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8" w:type="dxa"/>
            </w:tcMar>
          </w:tcPr>
          <w:p>
            <w:pPr>
              <w:pStyle w:val="Normal"/>
              <w:ind w:left="95" w:hanging="0"/>
              <w:rPr>
                <w:sz w:val="24"/>
                <w:szCs w:val="24"/>
              </w:rPr>
            </w:pPr>
            <w:r>
              <w:rPr>
                <w:b/>
                <w:sz w:val="24"/>
                <w:szCs w:val="24"/>
              </w:rPr>
              <w:t>Reason For Changes</w:t>
            </w:r>
          </w:p>
        </w:tc>
        <w:tc>
          <w:tcPr>
            <w:tcW w:w="1583"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 w:type="dxa"/>
            </w:tcMar>
          </w:tcPr>
          <w:p>
            <w:pPr>
              <w:pStyle w:val="Normal"/>
              <w:ind w:left="95" w:hanging="0"/>
              <w:rPr>
                <w:sz w:val="24"/>
                <w:szCs w:val="24"/>
              </w:rPr>
            </w:pPr>
            <w:r>
              <w:rPr>
                <w:b/>
                <w:sz w:val="24"/>
                <w:szCs w:val="24"/>
              </w:rPr>
              <w:t>Version</w:t>
            </w:r>
          </w:p>
        </w:tc>
      </w:tr>
      <w:tr>
        <w:trPr>
          <w:trHeight w:val="405" w:hRule="exact"/>
        </w:trPr>
        <w:tc>
          <w:tcPr>
            <w:tcW w:w="2167"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6" w:type="dxa"/>
            </w:tcMar>
          </w:tcPr>
          <w:p>
            <w:pPr>
              <w:pStyle w:val="Normal"/>
              <w:ind w:left="95" w:hanging="0"/>
              <w:rPr>
                <w:sz w:val="24"/>
                <w:szCs w:val="24"/>
              </w:rPr>
            </w:pPr>
            <w:r>
              <w:rPr>
                <w:sz w:val="24"/>
                <w:szCs w:val="24"/>
              </w:rPr>
              <w:t>Sanjay P</w:t>
            </w:r>
          </w:p>
        </w:tc>
        <w:tc>
          <w:tcPr>
            <w:tcW w:w="1305"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8" w:type="dxa"/>
            </w:tcMar>
          </w:tcPr>
          <w:p>
            <w:pPr>
              <w:pStyle w:val="Normal"/>
              <w:ind w:left="95" w:hanging="0"/>
              <w:rPr>
                <w:sz w:val="24"/>
                <w:szCs w:val="24"/>
              </w:rPr>
            </w:pPr>
            <w:r>
              <w:rPr>
                <w:sz w:val="24"/>
                <w:szCs w:val="24"/>
              </w:rPr>
              <w:t>02-01-2018</w:t>
            </w:r>
          </w:p>
        </w:tc>
        <w:tc>
          <w:tcPr>
            <w:tcW w:w="4815"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8" w:type="dxa"/>
            </w:tcMar>
          </w:tcPr>
          <w:p>
            <w:pPr>
              <w:pStyle w:val="Normal"/>
              <w:ind w:left="95" w:hanging="0"/>
              <w:rPr>
                <w:sz w:val="24"/>
                <w:szCs w:val="24"/>
              </w:rPr>
            </w:pPr>
            <w:r>
              <w:rPr>
                <w:sz w:val="24"/>
                <w:szCs w:val="24"/>
              </w:rPr>
              <w:t xml:space="preserve">Creation of the SRS for </w:t>
            </w:r>
            <w:r>
              <w:rPr>
                <w:i/>
                <w:sz w:val="24"/>
                <w:szCs w:val="24"/>
              </w:rPr>
              <w:t>Apollo Hospitals.</w:t>
            </w:r>
          </w:p>
        </w:tc>
        <w:tc>
          <w:tcPr>
            <w:tcW w:w="1583"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 w:type="dxa"/>
            </w:tcMar>
          </w:tcPr>
          <w:p>
            <w:pPr>
              <w:pStyle w:val="Normal"/>
              <w:ind w:left="95" w:hanging="0"/>
              <w:rPr>
                <w:sz w:val="24"/>
                <w:szCs w:val="24"/>
              </w:rPr>
            </w:pPr>
            <w:r>
              <w:rPr>
                <w:sz w:val="24"/>
                <w:szCs w:val="24"/>
              </w:rPr>
              <w:t>1.0</w:t>
            </w:r>
          </w:p>
        </w:tc>
      </w:tr>
    </w:tbl>
    <w:p>
      <w:pPr>
        <w:sectPr>
          <w:headerReference w:type="default" r:id="rId4"/>
          <w:type w:val="nextPage"/>
          <w:pgSz w:w="12240" w:h="15840"/>
          <w:pgMar w:left="1060" w:right="1060" w:header="808" w:top="1000" w:footer="0" w:bottom="280" w:gutter="0"/>
          <w:pgNumType w:fmt="decimal"/>
          <w:formProt w:val="false"/>
          <w:textDirection w:val="lrTb"/>
          <w:docGrid w:type="default" w:linePitch="240" w:charSpace="2047"/>
        </w:sectPr>
      </w:pPr>
    </w:p>
    <w:p>
      <w:pPr>
        <w:pStyle w:val="Normal"/>
        <w:spacing w:lineRule="exact" w:line="200"/>
        <w:rPr/>
      </w:pPr>
      <w:r>
        <w:rPr/>
      </w:r>
    </w:p>
    <w:p>
      <w:pPr>
        <w:pStyle w:val="Normal"/>
        <w:spacing w:lineRule="exact" w:line="200"/>
        <w:rPr/>
      </w:pPr>
      <w:r>
        <w:rPr/>
      </w:r>
    </w:p>
    <w:p>
      <w:pPr>
        <w:pStyle w:val="Normal"/>
        <w:spacing w:lineRule="exact" w:line="260" w:before="7" w:after="0"/>
        <w:rPr>
          <w:sz w:val="26"/>
          <w:szCs w:val="26"/>
        </w:rPr>
      </w:pPr>
      <w:r>
        <w:rPr>
          <w:sz w:val="26"/>
          <w:szCs w:val="26"/>
        </w:rPr>
      </w:r>
    </w:p>
    <w:p>
      <w:pPr>
        <w:pStyle w:val="Normal"/>
        <w:spacing w:before="13" w:after="0"/>
        <w:ind w:left="116" w:right="7030" w:hanging="0"/>
        <w:jc w:val="both"/>
        <w:rPr>
          <w:sz w:val="36"/>
          <w:szCs w:val="36"/>
        </w:rPr>
      </w:pPr>
      <w:r>
        <w:rPr>
          <w:b/>
          <w:sz w:val="36"/>
          <w:szCs w:val="36"/>
        </w:rPr>
        <w:t>1.     Introduction</w:t>
      </w:r>
    </w:p>
    <w:p>
      <w:pPr>
        <w:pStyle w:val="Normal"/>
        <w:spacing w:lineRule="exact" w:line="160" w:before="6" w:after="0"/>
        <w:rPr>
          <w:sz w:val="16"/>
          <w:szCs w:val="16"/>
        </w:rPr>
      </w:pPr>
      <w:r>
        <w:rPr>
          <w:sz w:val="16"/>
          <w:szCs w:val="16"/>
        </w:rPr>
      </w:r>
    </w:p>
    <w:p>
      <w:pPr>
        <w:pStyle w:val="Normal"/>
        <w:spacing w:lineRule="exact" w:line="200"/>
        <w:rPr/>
      </w:pPr>
      <w:r>
        <w:rPr/>
      </w:r>
    </w:p>
    <w:p>
      <w:pPr>
        <w:pStyle w:val="Normal"/>
        <w:ind w:left="116" w:right="8023" w:hanging="0"/>
        <w:jc w:val="both"/>
        <w:rPr>
          <w:sz w:val="28"/>
          <w:szCs w:val="28"/>
        </w:rPr>
      </w:pPr>
      <w:r>
        <w:rPr>
          <w:b/>
          <w:sz w:val="28"/>
          <w:szCs w:val="28"/>
        </w:rPr>
        <w:t xml:space="preserve">1.1    </w:t>
      </w:r>
      <w:r>
        <w:rPr>
          <w:b/>
          <w:spacing w:val="20"/>
          <w:sz w:val="28"/>
          <w:szCs w:val="28"/>
        </w:rPr>
        <w:t xml:space="preserve"> </w:t>
      </w:r>
      <w:r>
        <w:rPr>
          <w:b/>
          <w:sz w:val="28"/>
          <w:szCs w:val="28"/>
        </w:rPr>
        <w:t>Purpose</w:t>
      </w:r>
    </w:p>
    <w:p>
      <w:pPr>
        <w:pStyle w:val="Normal"/>
        <w:spacing w:lineRule="exact" w:line="120"/>
        <w:rPr>
          <w:sz w:val="13"/>
          <w:szCs w:val="13"/>
        </w:rPr>
      </w:pPr>
      <w:r>
        <w:rPr>
          <w:sz w:val="13"/>
          <w:szCs w:val="13"/>
        </w:rPr>
      </w:r>
    </w:p>
    <w:p>
      <w:pPr>
        <w:pStyle w:val="Normal"/>
        <w:spacing w:lineRule="exact" w:line="200"/>
        <w:rPr/>
      </w:pPr>
      <w:r>
        <w:rPr/>
      </w:r>
    </w:p>
    <w:p>
      <w:pPr>
        <w:pStyle w:val="Normal"/>
        <w:spacing w:lineRule="auto" w:line="285"/>
        <w:ind w:left="116" w:right="75" w:hanging="0"/>
        <w:jc w:val="both"/>
        <w:rPr>
          <w:sz w:val="24"/>
          <w:szCs w:val="24"/>
        </w:rPr>
      </w:pPr>
      <w:r>
        <w:rPr>
          <w:sz w:val="24"/>
          <w:szCs w:val="24"/>
        </w:rPr>
        <w:t>This</w:t>
      </w:r>
      <w:r>
        <w:rPr>
          <w:spacing w:val="15"/>
          <w:sz w:val="24"/>
          <w:szCs w:val="24"/>
        </w:rPr>
        <w:t xml:space="preserve"> </w:t>
      </w:r>
      <w:r>
        <w:rPr>
          <w:sz w:val="24"/>
          <w:szCs w:val="24"/>
        </w:rPr>
        <w:t>Software</w:t>
      </w:r>
      <w:r>
        <w:rPr>
          <w:spacing w:val="15"/>
          <w:sz w:val="24"/>
          <w:szCs w:val="24"/>
        </w:rPr>
        <w:t xml:space="preserve"> </w:t>
      </w:r>
      <w:r>
        <w:rPr>
          <w:sz w:val="24"/>
          <w:szCs w:val="24"/>
        </w:rPr>
        <w:t>Requirement</w:t>
      </w:r>
      <w:r>
        <w:rPr>
          <w:spacing w:val="15"/>
          <w:sz w:val="24"/>
          <w:szCs w:val="24"/>
        </w:rPr>
        <w:t xml:space="preserve"> </w:t>
      </w:r>
      <w:r>
        <w:rPr>
          <w:sz w:val="24"/>
          <w:szCs w:val="24"/>
        </w:rPr>
        <w:t>Specification</w:t>
      </w:r>
      <w:r>
        <w:rPr>
          <w:spacing w:val="15"/>
          <w:sz w:val="24"/>
          <w:szCs w:val="24"/>
        </w:rPr>
        <w:t xml:space="preserve"> </w:t>
      </w:r>
      <w:r>
        <w:rPr>
          <w:sz w:val="24"/>
          <w:szCs w:val="24"/>
        </w:rPr>
        <w:t>(SRS)</w:t>
      </w:r>
      <w:r>
        <w:rPr>
          <w:spacing w:val="15"/>
          <w:sz w:val="24"/>
          <w:szCs w:val="24"/>
        </w:rPr>
        <w:t xml:space="preserve"> </w:t>
      </w:r>
      <w:r>
        <w:rPr>
          <w:sz w:val="24"/>
          <w:szCs w:val="24"/>
        </w:rPr>
        <w:t>outlines</w:t>
      </w:r>
      <w:r>
        <w:rPr>
          <w:spacing w:val="15"/>
          <w:sz w:val="24"/>
          <w:szCs w:val="24"/>
        </w:rPr>
        <w:t xml:space="preserve"> </w:t>
      </w:r>
      <w:r>
        <w:rPr>
          <w:sz w:val="24"/>
          <w:szCs w:val="24"/>
        </w:rPr>
        <w:t>the</w:t>
      </w:r>
      <w:r>
        <w:rPr>
          <w:spacing w:val="15"/>
          <w:sz w:val="24"/>
          <w:szCs w:val="24"/>
        </w:rPr>
        <w:t xml:space="preserve"> </w:t>
      </w:r>
      <w:r>
        <w:rPr>
          <w:sz w:val="24"/>
          <w:szCs w:val="24"/>
        </w:rPr>
        <w:t>steps</w:t>
      </w:r>
      <w:r>
        <w:rPr>
          <w:spacing w:val="15"/>
          <w:sz w:val="24"/>
          <w:szCs w:val="24"/>
        </w:rPr>
        <w:t xml:space="preserve"> </w:t>
      </w:r>
      <w:r>
        <w:rPr>
          <w:sz w:val="24"/>
          <w:szCs w:val="24"/>
        </w:rPr>
        <w:t>taken</w:t>
      </w:r>
      <w:r>
        <w:rPr>
          <w:spacing w:val="15"/>
          <w:sz w:val="24"/>
          <w:szCs w:val="24"/>
        </w:rPr>
        <w:t xml:space="preserve"> </w:t>
      </w:r>
      <w:r>
        <w:rPr>
          <w:sz w:val="24"/>
          <w:szCs w:val="24"/>
        </w:rPr>
        <w:t>in</w:t>
      </w:r>
      <w:r>
        <w:rPr>
          <w:spacing w:val="15"/>
          <w:sz w:val="24"/>
          <w:szCs w:val="24"/>
        </w:rPr>
        <w:t xml:space="preserve"> </w:t>
      </w:r>
      <w:r>
        <w:rPr>
          <w:sz w:val="24"/>
          <w:szCs w:val="24"/>
        </w:rPr>
        <w:t>the</w:t>
      </w:r>
      <w:r>
        <w:rPr>
          <w:spacing w:val="15"/>
          <w:sz w:val="24"/>
          <w:szCs w:val="24"/>
        </w:rPr>
        <w:t xml:space="preserve"> </w:t>
      </w:r>
      <w:r>
        <w:rPr>
          <w:sz w:val="24"/>
          <w:szCs w:val="24"/>
        </w:rPr>
        <w:t>deployment</w:t>
      </w:r>
      <w:r>
        <w:rPr>
          <w:spacing w:val="15"/>
          <w:sz w:val="24"/>
          <w:szCs w:val="24"/>
        </w:rPr>
        <w:t xml:space="preserve"> </w:t>
      </w:r>
      <w:r>
        <w:rPr>
          <w:sz w:val="24"/>
          <w:szCs w:val="24"/>
        </w:rPr>
        <w:t>of an Hospital Management</w:t>
      </w:r>
      <w:r>
        <w:rPr>
          <w:spacing w:val="15"/>
          <w:sz w:val="24"/>
          <w:szCs w:val="24"/>
        </w:rPr>
        <w:t xml:space="preserve"> </w:t>
      </w:r>
      <w:r>
        <w:rPr>
          <w:sz w:val="24"/>
          <w:szCs w:val="24"/>
        </w:rPr>
        <w:t>System (HMS); describes the requirements involved in the development of HMS for</w:t>
      </w:r>
      <w:r>
        <w:rPr>
          <w:spacing w:val="15"/>
          <w:sz w:val="24"/>
          <w:szCs w:val="24"/>
        </w:rPr>
        <w:t xml:space="preserve"> </w:t>
      </w:r>
      <w:r>
        <w:rPr>
          <w:sz w:val="24"/>
          <w:szCs w:val="24"/>
        </w:rPr>
        <w:t>Apollo Hospitals.</w:t>
      </w:r>
      <w:r>
        <w:rPr>
          <w:spacing w:val="15"/>
          <w:sz w:val="24"/>
          <w:szCs w:val="24"/>
        </w:rPr>
        <w:t xml:space="preserve"> </w:t>
      </w:r>
      <w:r>
        <w:rPr>
          <w:sz w:val="24"/>
          <w:szCs w:val="24"/>
        </w:rPr>
        <w:t>The</w:t>
      </w:r>
      <w:r>
        <w:rPr>
          <w:spacing w:val="15"/>
          <w:sz w:val="24"/>
          <w:szCs w:val="24"/>
        </w:rPr>
        <w:t xml:space="preserve"> </w:t>
      </w:r>
      <w:r>
        <w:rPr>
          <w:sz w:val="24"/>
          <w:szCs w:val="24"/>
        </w:rPr>
        <w:t>main</w:t>
      </w:r>
      <w:r>
        <w:rPr>
          <w:spacing w:val="15"/>
          <w:sz w:val="24"/>
          <w:szCs w:val="24"/>
        </w:rPr>
        <w:t xml:space="preserve"> </w:t>
      </w:r>
      <w:r>
        <w:rPr>
          <w:sz w:val="24"/>
          <w:szCs w:val="24"/>
        </w:rPr>
        <w:t>purpose of this software would be to make it convenient for the customers</w:t>
      </w:r>
      <w:r>
        <w:rPr>
          <w:spacing w:val="15"/>
          <w:sz w:val="24"/>
          <w:szCs w:val="24"/>
        </w:rPr>
        <w:t xml:space="preserve"> </w:t>
      </w:r>
      <w:r>
        <w:rPr>
          <w:sz w:val="24"/>
          <w:szCs w:val="24"/>
        </w:rPr>
        <w:t>(end</w:t>
      </w:r>
      <w:r>
        <w:rPr>
          <w:spacing w:val="15"/>
          <w:sz w:val="24"/>
          <w:szCs w:val="24"/>
        </w:rPr>
        <w:t xml:space="preserve"> </w:t>
      </w:r>
      <w:r>
        <w:rPr>
          <w:sz w:val="24"/>
          <w:szCs w:val="24"/>
        </w:rPr>
        <w:t>users)</w:t>
      </w:r>
      <w:r>
        <w:rPr>
          <w:spacing w:val="15"/>
          <w:sz w:val="24"/>
          <w:szCs w:val="24"/>
        </w:rPr>
        <w:t xml:space="preserve"> </w:t>
      </w:r>
      <w:r>
        <w:rPr>
          <w:sz w:val="24"/>
          <w:szCs w:val="24"/>
        </w:rPr>
        <w:t>to check availability of Doctors, check the status of Patients and check the treatment details.</w:t>
      </w:r>
    </w:p>
    <w:p>
      <w:pPr>
        <w:pStyle w:val="Normal"/>
        <w:spacing w:lineRule="exact" w:line="280" w:before="15" w:after="0"/>
        <w:rPr>
          <w:sz w:val="28"/>
          <w:szCs w:val="28"/>
        </w:rPr>
      </w:pPr>
      <w:r>
        <w:rPr>
          <w:sz w:val="28"/>
          <w:szCs w:val="28"/>
        </w:rPr>
      </w:r>
    </w:p>
    <w:p>
      <w:pPr>
        <w:pStyle w:val="Normal"/>
        <w:ind w:left="116" w:right="6211" w:hanging="0"/>
        <w:jc w:val="both"/>
        <w:rPr>
          <w:sz w:val="28"/>
          <w:szCs w:val="28"/>
        </w:rPr>
      </w:pPr>
      <w:r>
        <w:rPr>
          <w:b/>
          <w:sz w:val="28"/>
          <w:szCs w:val="28"/>
        </w:rPr>
        <w:t xml:space="preserve">1.2    </w:t>
      </w:r>
      <w:r>
        <w:rPr>
          <w:b/>
          <w:spacing w:val="20"/>
          <w:sz w:val="28"/>
          <w:szCs w:val="28"/>
        </w:rPr>
        <w:t xml:space="preserve"> </w:t>
      </w:r>
      <w:r>
        <w:rPr>
          <w:b/>
          <w:sz w:val="28"/>
          <w:szCs w:val="28"/>
        </w:rPr>
        <w:t>Document Conventions</w:t>
      </w:r>
    </w:p>
    <w:p>
      <w:pPr>
        <w:pStyle w:val="Normal"/>
        <w:spacing w:lineRule="exact" w:line="120"/>
        <w:rPr>
          <w:sz w:val="13"/>
          <w:szCs w:val="13"/>
        </w:rPr>
      </w:pPr>
      <w:r>
        <w:rPr>
          <w:sz w:val="13"/>
          <w:szCs w:val="13"/>
        </w:rPr>
      </w:r>
    </w:p>
    <w:p>
      <w:pPr>
        <w:pStyle w:val="Normal"/>
        <w:spacing w:lineRule="exact" w:line="200"/>
        <w:rPr/>
      </w:pPr>
      <w:r>
        <w:rPr/>
      </w:r>
    </w:p>
    <w:p>
      <w:pPr>
        <w:pStyle w:val="Normal"/>
        <w:spacing w:lineRule="auto" w:line="285"/>
        <w:ind w:left="116" w:right="79" w:hanging="0"/>
        <w:jc w:val="both"/>
        <w:rPr>
          <w:sz w:val="24"/>
          <w:szCs w:val="24"/>
        </w:rPr>
      </w:pPr>
      <w:r>
        <w:rPr>
          <w:sz w:val="24"/>
          <w:szCs w:val="24"/>
        </w:rPr>
        <w:t>Main</w:t>
      </w:r>
      <w:r>
        <w:rPr>
          <w:spacing w:val="30"/>
          <w:sz w:val="24"/>
          <w:szCs w:val="24"/>
        </w:rPr>
        <w:t xml:space="preserve"> </w:t>
      </w:r>
      <w:r>
        <w:rPr>
          <w:sz w:val="24"/>
          <w:szCs w:val="24"/>
        </w:rPr>
        <w:t>topics</w:t>
      </w:r>
      <w:r>
        <w:rPr>
          <w:spacing w:val="30"/>
          <w:sz w:val="24"/>
          <w:szCs w:val="24"/>
        </w:rPr>
        <w:t xml:space="preserve"> </w:t>
      </w:r>
      <w:r>
        <w:rPr>
          <w:sz w:val="24"/>
          <w:szCs w:val="24"/>
        </w:rPr>
        <w:t>are</w:t>
      </w:r>
      <w:r>
        <w:rPr>
          <w:spacing w:val="30"/>
          <w:sz w:val="24"/>
          <w:szCs w:val="24"/>
        </w:rPr>
        <w:t xml:space="preserve"> </w:t>
      </w:r>
      <w:r>
        <w:rPr>
          <w:sz w:val="24"/>
          <w:szCs w:val="24"/>
        </w:rPr>
        <w:t>bolded</w:t>
      </w:r>
      <w:r>
        <w:rPr>
          <w:spacing w:val="30"/>
          <w:sz w:val="24"/>
          <w:szCs w:val="24"/>
        </w:rPr>
        <w:t xml:space="preserve"> </w:t>
      </w:r>
      <w:r>
        <w:rPr>
          <w:sz w:val="24"/>
          <w:szCs w:val="24"/>
        </w:rPr>
        <w:t>in</w:t>
      </w:r>
      <w:r>
        <w:rPr>
          <w:spacing w:val="30"/>
          <w:sz w:val="24"/>
          <w:szCs w:val="24"/>
        </w:rPr>
        <w:t xml:space="preserve"> </w:t>
      </w:r>
      <w:r>
        <w:rPr>
          <w:sz w:val="24"/>
          <w:szCs w:val="24"/>
        </w:rPr>
        <w:t>heading</w:t>
      </w:r>
      <w:r>
        <w:rPr>
          <w:spacing w:val="30"/>
          <w:sz w:val="24"/>
          <w:szCs w:val="24"/>
        </w:rPr>
        <w:t xml:space="preserve"> </w:t>
      </w:r>
      <w:r>
        <w:rPr>
          <w:sz w:val="24"/>
          <w:szCs w:val="24"/>
        </w:rPr>
        <w:t>(whole</w:t>
      </w:r>
      <w:r>
        <w:rPr>
          <w:spacing w:val="30"/>
          <w:sz w:val="24"/>
          <w:szCs w:val="24"/>
        </w:rPr>
        <w:t xml:space="preserve"> </w:t>
      </w:r>
      <w:r>
        <w:rPr>
          <w:sz w:val="24"/>
          <w:szCs w:val="24"/>
        </w:rPr>
        <w:t>numbered)</w:t>
      </w:r>
      <w:r>
        <w:rPr>
          <w:spacing w:val="30"/>
          <w:sz w:val="24"/>
          <w:szCs w:val="24"/>
        </w:rPr>
        <w:t xml:space="preserve"> </w:t>
      </w:r>
      <w:r>
        <w:rPr>
          <w:sz w:val="24"/>
          <w:szCs w:val="24"/>
        </w:rPr>
        <w:t>followed</w:t>
      </w:r>
      <w:r>
        <w:rPr>
          <w:spacing w:val="30"/>
          <w:sz w:val="24"/>
          <w:szCs w:val="24"/>
        </w:rPr>
        <w:t xml:space="preserve"> </w:t>
      </w:r>
      <w:r>
        <w:rPr>
          <w:sz w:val="24"/>
          <w:szCs w:val="24"/>
        </w:rPr>
        <w:t>by</w:t>
      </w:r>
      <w:r>
        <w:rPr>
          <w:spacing w:val="30"/>
          <w:sz w:val="24"/>
          <w:szCs w:val="24"/>
        </w:rPr>
        <w:t xml:space="preserve"> </w:t>
      </w:r>
      <w:r>
        <w:rPr>
          <w:sz w:val="24"/>
          <w:szCs w:val="24"/>
        </w:rPr>
        <w:t>subtopics</w:t>
      </w:r>
      <w:r>
        <w:rPr>
          <w:spacing w:val="30"/>
          <w:sz w:val="24"/>
          <w:szCs w:val="24"/>
        </w:rPr>
        <w:t xml:space="preserve"> </w:t>
      </w:r>
      <w:r>
        <w:rPr>
          <w:sz w:val="24"/>
          <w:szCs w:val="24"/>
        </w:rPr>
        <w:t>(decimal</w:t>
      </w:r>
      <w:r>
        <w:rPr>
          <w:spacing w:val="30"/>
          <w:sz w:val="24"/>
          <w:szCs w:val="24"/>
        </w:rPr>
        <w:t xml:space="preserve"> </w:t>
      </w:r>
      <w:r>
        <w:rPr>
          <w:sz w:val="24"/>
          <w:szCs w:val="24"/>
        </w:rPr>
        <w:t>numbered) and</w:t>
      </w:r>
      <w:r>
        <w:rPr>
          <w:spacing w:val="15"/>
          <w:sz w:val="24"/>
          <w:szCs w:val="24"/>
        </w:rPr>
        <w:t xml:space="preserve"> </w:t>
      </w:r>
      <w:r>
        <w:rPr>
          <w:sz w:val="24"/>
          <w:szCs w:val="24"/>
        </w:rPr>
        <w:t>bullets. All acronyms have been introduced with their full names, followed by the acronym in the</w:t>
      </w:r>
      <w:r>
        <w:rPr>
          <w:spacing w:val="15"/>
          <w:sz w:val="24"/>
          <w:szCs w:val="24"/>
        </w:rPr>
        <w:t xml:space="preserve"> </w:t>
      </w:r>
      <w:r>
        <w:rPr>
          <w:sz w:val="24"/>
          <w:szCs w:val="24"/>
        </w:rPr>
        <w:t>parenthesis.</w:t>
      </w:r>
      <w:r>
        <w:rPr>
          <w:spacing w:val="15"/>
          <w:sz w:val="24"/>
          <w:szCs w:val="24"/>
        </w:rPr>
        <w:t xml:space="preserve"> </w:t>
      </w:r>
      <w:r>
        <w:rPr>
          <w:sz w:val="24"/>
          <w:szCs w:val="24"/>
        </w:rPr>
        <w:t>In</w:t>
      </w:r>
      <w:r>
        <w:rPr>
          <w:spacing w:val="15"/>
          <w:sz w:val="24"/>
          <w:szCs w:val="24"/>
        </w:rPr>
        <w:t xml:space="preserve"> </w:t>
      </w:r>
      <w:r>
        <w:rPr>
          <w:sz w:val="24"/>
          <w:szCs w:val="24"/>
        </w:rPr>
        <w:t>the</w:t>
      </w:r>
      <w:r>
        <w:rPr>
          <w:spacing w:val="15"/>
          <w:sz w:val="24"/>
          <w:szCs w:val="24"/>
        </w:rPr>
        <w:t xml:space="preserve"> </w:t>
      </w:r>
      <w:r>
        <w:rPr>
          <w:sz w:val="24"/>
          <w:szCs w:val="24"/>
        </w:rPr>
        <w:t>glossary</w:t>
      </w:r>
      <w:r>
        <w:rPr>
          <w:spacing w:val="15"/>
          <w:sz w:val="24"/>
          <w:szCs w:val="24"/>
        </w:rPr>
        <w:t xml:space="preserve"> </w:t>
      </w:r>
      <w:r>
        <w:rPr>
          <w:sz w:val="24"/>
          <w:szCs w:val="24"/>
        </w:rPr>
        <w:t>of Appendix A, all the acronyms used within this document are outlined in the alphabetical order.</w:t>
      </w:r>
    </w:p>
    <w:p>
      <w:pPr>
        <w:pStyle w:val="Normal"/>
        <w:spacing w:lineRule="exact" w:line="280" w:before="15" w:after="0"/>
        <w:rPr>
          <w:sz w:val="28"/>
          <w:szCs w:val="28"/>
        </w:rPr>
      </w:pPr>
      <w:r>
        <w:rPr>
          <w:sz w:val="28"/>
          <w:szCs w:val="28"/>
        </w:rPr>
      </w:r>
    </w:p>
    <w:p>
      <w:pPr>
        <w:pStyle w:val="Normal"/>
        <w:ind w:left="116" w:right="3684" w:hanging="0"/>
        <w:jc w:val="both"/>
        <w:rPr>
          <w:sz w:val="28"/>
          <w:szCs w:val="28"/>
        </w:rPr>
      </w:pPr>
      <w:r>
        <w:rPr>
          <w:b/>
          <w:sz w:val="28"/>
          <w:szCs w:val="28"/>
        </w:rPr>
        <w:t xml:space="preserve">1.3    </w:t>
      </w:r>
      <w:r>
        <w:rPr>
          <w:b/>
          <w:spacing w:val="20"/>
          <w:sz w:val="28"/>
          <w:szCs w:val="28"/>
        </w:rPr>
        <w:t xml:space="preserve"> </w:t>
      </w:r>
      <w:r>
        <w:rPr>
          <w:b/>
          <w:sz w:val="28"/>
          <w:szCs w:val="28"/>
        </w:rPr>
        <w:t>Intended Audience and Reading Suggestions</w:t>
      </w:r>
    </w:p>
    <w:p>
      <w:pPr>
        <w:pStyle w:val="Normal"/>
        <w:spacing w:lineRule="exact" w:line="120"/>
        <w:rPr>
          <w:sz w:val="13"/>
          <w:szCs w:val="13"/>
        </w:rPr>
      </w:pPr>
      <w:r>
        <w:rPr>
          <w:sz w:val="13"/>
          <w:szCs w:val="13"/>
        </w:rPr>
      </w:r>
    </w:p>
    <w:p>
      <w:pPr>
        <w:pStyle w:val="Normal"/>
        <w:spacing w:lineRule="exact" w:line="200"/>
        <w:rPr/>
      </w:pPr>
      <w:r>
        <w:rPr/>
      </w:r>
    </w:p>
    <w:p>
      <w:pPr>
        <w:pStyle w:val="Normal"/>
        <w:spacing w:lineRule="auto" w:line="285"/>
        <w:ind w:left="116" w:right="77" w:hanging="0"/>
        <w:jc w:val="both"/>
        <w:rPr>
          <w:sz w:val="24"/>
          <w:szCs w:val="24"/>
        </w:rPr>
      </w:pPr>
      <w:r>
        <w:rPr>
          <w:sz w:val="24"/>
          <w:szCs w:val="24"/>
        </w:rPr>
        <w:t>This</w:t>
      </w:r>
      <w:r>
        <w:rPr>
          <w:spacing w:val="15"/>
          <w:sz w:val="24"/>
          <w:szCs w:val="24"/>
        </w:rPr>
        <w:t xml:space="preserve"> </w:t>
      </w:r>
      <w:r>
        <w:rPr>
          <w:sz w:val="24"/>
          <w:szCs w:val="24"/>
        </w:rPr>
        <w:t>document</w:t>
      </w:r>
      <w:r>
        <w:rPr>
          <w:spacing w:val="15"/>
          <w:sz w:val="24"/>
          <w:szCs w:val="24"/>
        </w:rPr>
        <w:t xml:space="preserve"> </w:t>
      </w:r>
      <w:r>
        <w:rPr>
          <w:sz w:val="24"/>
          <w:szCs w:val="24"/>
        </w:rPr>
        <w:t>is</w:t>
      </w:r>
      <w:r>
        <w:rPr>
          <w:spacing w:val="15"/>
          <w:sz w:val="24"/>
          <w:szCs w:val="24"/>
        </w:rPr>
        <w:t xml:space="preserve"> </w:t>
      </w:r>
      <w:r>
        <w:rPr>
          <w:sz w:val="24"/>
          <w:szCs w:val="24"/>
        </w:rPr>
        <w:t>written</w:t>
      </w:r>
      <w:r>
        <w:rPr>
          <w:spacing w:val="15"/>
          <w:sz w:val="24"/>
          <w:szCs w:val="24"/>
        </w:rPr>
        <w:t xml:space="preserve"> </w:t>
      </w:r>
      <w:r>
        <w:rPr>
          <w:sz w:val="24"/>
          <w:szCs w:val="24"/>
        </w:rPr>
        <w:t>in</w:t>
      </w:r>
      <w:r>
        <w:rPr>
          <w:spacing w:val="15"/>
          <w:sz w:val="24"/>
          <w:szCs w:val="24"/>
        </w:rPr>
        <w:t xml:space="preserve"> </w:t>
      </w:r>
      <w:r>
        <w:rPr>
          <w:sz w:val="24"/>
          <w:szCs w:val="24"/>
        </w:rPr>
        <w:t>response</w:t>
      </w:r>
      <w:r>
        <w:rPr>
          <w:spacing w:val="15"/>
          <w:sz w:val="24"/>
          <w:szCs w:val="24"/>
        </w:rPr>
        <w:t xml:space="preserve"> </w:t>
      </w:r>
      <w:r>
        <w:rPr>
          <w:sz w:val="24"/>
          <w:szCs w:val="24"/>
        </w:rPr>
        <w:t>to</w:t>
      </w:r>
      <w:r>
        <w:rPr>
          <w:spacing w:val="15"/>
          <w:sz w:val="24"/>
          <w:szCs w:val="24"/>
        </w:rPr>
        <w:t xml:space="preserve"> </w:t>
      </w:r>
      <w:r>
        <w:rPr>
          <w:sz w:val="24"/>
          <w:szCs w:val="24"/>
        </w:rPr>
        <w:t>outlining</w:t>
      </w:r>
      <w:r>
        <w:rPr>
          <w:spacing w:val="15"/>
          <w:sz w:val="24"/>
          <w:szCs w:val="24"/>
        </w:rPr>
        <w:t xml:space="preserve"> </w:t>
      </w:r>
      <w:r>
        <w:rPr>
          <w:sz w:val="24"/>
          <w:szCs w:val="24"/>
        </w:rPr>
        <w:t>first</w:t>
      </w:r>
      <w:r>
        <w:rPr>
          <w:spacing w:val="15"/>
          <w:sz w:val="24"/>
          <w:szCs w:val="24"/>
        </w:rPr>
        <w:t xml:space="preserve"> </w:t>
      </w:r>
      <w:r>
        <w:rPr>
          <w:sz w:val="24"/>
          <w:szCs w:val="24"/>
        </w:rPr>
        <w:t>phase</w:t>
      </w:r>
      <w:r>
        <w:rPr>
          <w:spacing w:val="15"/>
          <w:sz w:val="24"/>
          <w:szCs w:val="24"/>
        </w:rPr>
        <w:t xml:space="preserve"> </w:t>
      </w:r>
      <w:r>
        <w:rPr>
          <w:sz w:val="24"/>
          <w:szCs w:val="24"/>
        </w:rPr>
        <w:t>of</w:t>
      </w:r>
      <w:r>
        <w:rPr>
          <w:spacing w:val="15"/>
          <w:sz w:val="24"/>
          <w:szCs w:val="24"/>
        </w:rPr>
        <w:t xml:space="preserve"> </w:t>
      </w:r>
      <w:r>
        <w:rPr>
          <w:sz w:val="24"/>
          <w:szCs w:val="24"/>
        </w:rPr>
        <w:t>the</w:t>
      </w:r>
      <w:r>
        <w:rPr>
          <w:spacing w:val="15"/>
          <w:sz w:val="24"/>
          <w:szCs w:val="24"/>
        </w:rPr>
        <w:t xml:space="preserve"> </w:t>
      </w:r>
      <w:r>
        <w:rPr>
          <w:sz w:val="24"/>
          <w:szCs w:val="24"/>
        </w:rPr>
        <w:t>HMS</w:t>
      </w:r>
      <w:r>
        <w:rPr>
          <w:spacing w:val="15"/>
          <w:sz w:val="24"/>
          <w:szCs w:val="24"/>
        </w:rPr>
        <w:t xml:space="preserve"> </w:t>
      </w:r>
      <w:r>
        <w:rPr>
          <w:sz w:val="24"/>
          <w:szCs w:val="24"/>
        </w:rPr>
        <w:t>and is intended for use by all</w:t>
      </w:r>
      <w:r>
        <w:rPr>
          <w:spacing w:val="15"/>
          <w:sz w:val="24"/>
          <w:szCs w:val="24"/>
        </w:rPr>
        <w:t xml:space="preserve"> </w:t>
      </w:r>
      <w:r>
        <w:rPr>
          <w:sz w:val="24"/>
          <w:szCs w:val="24"/>
        </w:rPr>
        <w:t>the developers, designers, programmers, testers and documentation writers involved in the development</w:t>
      </w:r>
      <w:r>
        <w:rPr>
          <w:spacing w:val="15"/>
          <w:sz w:val="24"/>
          <w:szCs w:val="24"/>
        </w:rPr>
        <w:t xml:space="preserve"> </w:t>
      </w:r>
      <w:r>
        <w:rPr>
          <w:sz w:val="24"/>
          <w:szCs w:val="24"/>
        </w:rPr>
        <w:t>of</w:t>
      </w:r>
      <w:r>
        <w:rPr>
          <w:spacing w:val="15"/>
          <w:sz w:val="24"/>
          <w:szCs w:val="24"/>
        </w:rPr>
        <w:t xml:space="preserve"> </w:t>
      </w:r>
      <w:r>
        <w:rPr>
          <w:sz w:val="24"/>
          <w:szCs w:val="24"/>
        </w:rPr>
        <w:t>the</w:t>
      </w:r>
      <w:r>
        <w:rPr>
          <w:spacing w:val="15"/>
          <w:sz w:val="24"/>
          <w:szCs w:val="24"/>
        </w:rPr>
        <w:t xml:space="preserve"> </w:t>
      </w:r>
      <w:r>
        <w:rPr>
          <w:sz w:val="24"/>
          <w:szCs w:val="24"/>
        </w:rPr>
        <w:t>HMS.</w:t>
      </w:r>
      <w:r>
        <w:rPr>
          <w:spacing w:val="15"/>
          <w:sz w:val="24"/>
          <w:szCs w:val="24"/>
        </w:rPr>
        <w:t xml:space="preserve"> </w:t>
      </w:r>
      <w:r>
        <w:rPr>
          <w:sz w:val="24"/>
          <w:szCs w:val="24"/>
        </w:rPr>
        <w:t>This document is best read from beginning to the end to fully grasp the implementation</w:t>
      </w:r>
      <w:r>
        <w:rPr>
          <w:spacing w:val="15"/>
          <w:sz w:val="24"/>
          <w:szCs w:val="24"/>
        </w:rPr>
        <w:t xml:space="preserve"> </w:t>
      </w:r>
      <w:r>
        <w:rPr>
          <w:sz w:val="24"/>
          <w:szCs w:val="24"/>
        </w:rPr>
        <w:t>and</w:t>
      </w:r>
      <w:r>
        <w:rPr>
          <w:spacing w:val="15"/>
          <w:sz w:val="24"/>
          <w:szCs w:val="24"/>
        </w:rPr>
        <w:t xml:space="preserve"> </w:t>
      </w:r>
      <w:r>
        <w:rPr>
          <w:sz w:val="24"/>
          <w:szCs w:val="24"/>
        </w:rPr>
        <w:t>development</w:t>
      </w:r>
      <w:r>
        <w:rPr>
          <w:spacing w:val="15"/>
          <w:sz w:val="24"/>
          <w:szCs w:val="24"/>
        </w:rPr>
        <w:t xml:space="preserve"> </w:t>
      </w:r>
      <w:r>
        <w:rPr>
          <w:sz w:val="24"/>
          <w:szCs w:val="24"/>
        </w:rPr>
        <w:t>details.</w:t>
      </w:r>
      <w:r>
        <w:rPr>
          <w:spacing w:val="15"/>
          <w:sz w:val="24"/>
          <w:szCs w:val="24"/>
        </w:rPr>
        <w:t xml:space="preserve"> </w:t>
      </w:r>
      <w:r>
        <w:rPr>
          <w:sz w:val="24"/>
          <w:szCs w:val="24"/>
        </w:rPr>
        <w:t>However,</w:t>
      </w:r>
      <w:r>
        <w:rPr>
          <w:spacing w:val="15"/>
          <w:sz w:val="24"/>
          <w:szCs w:val="24"/>
        </w:rPr>
        <w:t xml:space="preserve"> </w:t>
      </w:r>
      <w:r>
        <w:rPr>
          <w:sz w:val="24"/>
          <w:szCs w:val="24"/>
        </w:rPr>
        <w:t>the</w:t>
      </w:r>
      <w:r>
        <w:rPr>
          <w:spacing w:val="15"/>
          <w:sz w:val="24"/>
          <w:szCs w:val="24"/>
        </w:rPr>
        <w:t xml:space="preserve"> </w:t>
      </w:r>
      <w:r>
        <w:rPr>
          <w:sz w:val="24"/>
          <w:szCs w:val="24"/>
        </w:rPr>
        <w:t>table</w:t>
      </w:r>
      <w:r>
        <w:rPr>
          <w:spacing w:val="15"/>
          <w:sz w:val="24"/>
          <w:szCs w:val="24"/>
        </w:rPr>
        <w:t xml:space="preserve"> </w:t>
      </w:r>
      <w:r>
        <w:rPr>
          <w:sz w:val="24"/>
          <w:szCs w:val="24"/>
        </w:rPr>
        <w:t>of</w:t>
      </w:r>
      <w:r>
        <w:rPr>
          <w:spacing w:val="15"/>
          <w:sz w:val="24"/>
          <w:szCs w:val="24"/>
        </w:rPr>
        <w:t xml:space="preserve"> </w:t>
      </w:r>
      <w:r>
        <w:rPr>
          <w:sz w:val="24"/>
          <w:szCs w:val="24"/>
        </w:rPr>
        <w:t>contents</w:t>
      </w:r>
      <w:r>
        <w:rPr>
          <w:spacing w:val="15"/>
          <w:sz w:val="24"/>
          <w:szCs w:val="24"/>
        </w:rPr>
        <w:t xml:space="preserve"> </w:t>
      </w:r>
      <w:r>
        <w:rPr>
          <w:sz w:val="24"/>
          <w:szCs w:val="24"/>
        </w:rPr>
        <w:t>can</w:t>
      </w:r>
      <w:r>
        <w:rPr>
          <w:spacing w:val="15"/>
          <w:sz w:val="24"/>
          <w:szCs w:val="24"/>
        </w:rPr>
        <w:t xml:space="preserve"> </w:t>
      </w:r>
      <w:r>
        <w:rPr>
          <w:sz w:val="24"/>
          <w:szCs w:val="24"/>
        </w:rPr>
        <w:t>be</w:t>
      </w:r>
      <w:r>
        <w:rPr>
          <w:spacing w:val="15"/>
          <w:sz w:val="24"/>
          <w:szCs w:val="24"/>
        </w:rPr>
        <w:t xml:space="preserve"> </w:t>
      </w:r>
      <w:r>
        <w:rPr>
          <w:sz w:val="24"/>
          <w:szCs w:val="24"/>
        </w:rPr>
        <w:t>used</w:t>
      </w:r>
      <w:r>
        <w:rPr>
          <w:spacing w:val="15"/>
          <w:sz w:val="24"/>
          <w:szCs w:val="24"/>
        </w:rPr>
        <w:t xml:space="preserve"> </w:t>
      </w:r>
      <w:r>
        <w:rPr>
          <w:sz w:val="24"/>
          <w:szCs w:val="24"/>
        </w:rPr>
        <w:t>to hone in on specific</w:t>
      </w:r>
      <w:r>
        <w:rPr>
          <w:spacing w:val="15"/>
          <w:sz w:val="24"/>
          <w:szCs w:val="24"/>
        </w:rPr>
        <w:t xml:space="preserve"> </w:t>
      </w:r>
      <w:r>
        <w:rPr>
          <w:sz w:val="24"/>
          <w:szCs w:val="24"/>
        </w:rPr>
        <w:t>areas</w:t>
      </w:r>
      <w:r>
        <w:rPr>
          <w:spacing w:val="15"/>
          <w:sz w:val="24"/>
          <w:szCs w:val="24"/>
        </w:rPr>
        <w:t xml:space="preserve"> </w:t>
      </w:r>
      <w:r>
        <w:rPr>
          <w:sz w:val="24"/>
          <w:szCs w:val="24"/>
        </w:rPr>
        <w:t>of</w:t>
      </w:r>
      <w:r>
        <w:rPr>
          <w:spacing w:val="15"/>
          <w:sz w:val="24"/>
          <w:szCs w:val="24"/>
        </w:rPr>
        <w:t xml:space="preserve"> </w:t>
      </w:r>
      <w:r>
        <w:rPr>
          <w:sz w:val="24"/>
          <w:szCs w:val="24"/>
        </w:rPr>
        <w:t>interest</w:t>
      </w:r>
      <w:r>
        <w:rPr>
          <w:spacing w:val="15"/>
          <w:sz w:val="24"/>
          <w:szCs w:val="24"/>
        </w:rPr>
        <w:t xml:space="preserve"> </w:t>
      </w:r>
      <w:r>
        <w:rPr>
          <w:sz w:val="24"/>
          <w:szCs w:val="24"/>
        </w:rPr>
        <w:t>to</w:t>
      </w:r>
      <w:r>
        <w:rPr>
          <w:spacing w:val="15"/>
          <w:sz w:val="24"/>
          <w:szCs w:val="24"/>
        </w:rPr>
        <w:t xml:space="preserve"> </w:t>
      </w:r>
      <w:r>
        <w:rPr>
          <w:sz w:val="24"/>
          <w:szCs w:val="24"/>
        </w:rPr>
        <w:t>specific</w:t>
      </w:r>
      <w:r>
        <w:rPr>
          <w:spacing w:val="15"/>
          <w:sz w:val="24"/>
          <w:szCs w:val="24"/>
        </w:rPr>
        <w:t xml:space="preserve"> </w:t>
      </w:r>
      <w:r>
        <w:rPr>
          <w:sz w:val="24"/>
          <w:szCs w:val="24"/>
        </w:rPr>
        <w:t>users.</w:t>
      </w:r>
      <w:r>
        <w:rPr>
          <w:spacing w:val="15"/>
          <w:sz w:val="24"/>
          <w:szCs w:val="24"/>
        </w:rPr>
        <w:t xml:space="preserve"> </w:t>
      </w:r>
      <w:r>
        <w:rPr>
          <w:sz w:val="24"/>
          <w:szCs w:val="24"/>
        </w:rPr>
        <w:t>This</w:t>
      </w:r>
      <w:r>
        <w:rPr>
          <w:spacing w:val="15"/>
          <w:sz w:val="24"/>
          <w:szCs w:val="24"/>
        </w:rPr>
        <w:t xml:space="preserve"> </w:t>
      </w:r>
      <w:r>
        <w:rPr>
          <w:sz w:val="24"/>
          <w:szCs w:val="24"/>
        </w:rPr>
        <w:t>document however, is not intended for the use by marketing staff.</w:t>
      </w:r>
    </w:p>
    <w:p>
      <w:pPr>
        <w:pStyle w:val="Normal"/>
        <w:spacing w:lineRule="exact" w:line="280" w:before="15" w:after="0"/>
        <w:rPr>
          <w:sz w:val="28"/>
          <w:szCs w:val="28"/>
        </w:rPr>
      </w:pPr>
      <w:r>
        <w:rPr>
          <w:sz w:val="28"/>
          <w:szCs w:val="28"/>
        </w:rPr>
      </w:r>
    </w:p>
    <w:p>
      <w:pPr>
        <w:pStyle w:val="Normal"/>
        <w:ind w:left="116" w:right="7269" w:hanging="0"/>
        <w:jc w:val="both"/>
        <w:rPr>
          <w:sz w:val="28"/>
          <w:szCs w:val="28"/>
        </w:rPr>
      </w:pPr>
      <w:r>
        <w:rPr>
          <w:b/>
          <w:sz w:val="28"/>
          <w:szCs w:val="28"/>
        </w:rPr>
        <w:t xml:space="preserve">1.4    </w:t>
      </w:r>
      <w:r>
        <w:rPr>
          <w:b/>
          <w:spacing w:val="20"/>
          <w:sz w:val="28"/>
          <w:szCs w:val="28"/>
        </w:rPr>
        <w:t xml:space="preserve"> </w:t>
      </w:r>
      <w:r>
        <w:rPr>
          <w:b/>
          <w:sz w:val="28"/>
          <w:szCs w:val="28"/>
        </w:rPr>
        <w:t>Product Scope</w:t>
      </w:r>
    </w:p>
    <w:p>
      <w:pPr>
        <w:pStyle w:val="Normal"/>
        <w:spacing w:lineRule="exact" w:line="120"/>
        <w:rPr>
          <w:sz w:val="13"/>
          <w:szCs w:val="13"/>
        </w:rPr>
      </w:pPr>
      <w:r>
        <w:rPr>
          <w:sz w:val="13"/>
          <w:szCs w:val="13"/>
        </w:rPr>
      </w:r>
    </w:p>
    <w:p>
      <w:pPr>
        <w:pStyle w:val="Normal"/>
        <w:spacing w:lineRule="exact" w:line="200"/>
        <w:rPr/>
      </w:pPr>
      <w:r>
        <w:rPr/>
      </w:r>
    </w:p>
    <w:p>
      <w:pPr>
        <w:pStyle w:val="Normal"/>
        <w:ind w:left="116" w:right="2163" w:hanging="0"/>
        <w:jc w:val="both"/>
        <w:rPr>
          <w:sz w:val="24"/>
          <w:szCs w:val="24"/>
        </w:rPr>
      </w:pPr>
      <w:r>
        <w:rPr>
          <w:sz w:val="24"/>
          <w:szCs w:val="24"/>
        </w:rPr>
        <w:t>This software (HMS) being developed will provide the following functionality:</w:t>
      </w:r>
    </w:p>
    <w:p>
      <w:pPr>
        <w:pStyle w:val="Normal"/>
        <w:ind w:left="116" w:right="2163" w:hanging="0"/>
        <w:jc w:val="both"/>
        <w:rPr>
          <w:sz w:val="24"/>
          <w:szCs w:val="24"/>
        </w:rPr>
      </w:pPr>
      <w:r>
        <w:rPr>
          <w:sz w:val="24"/>
          <w:szCs w:val="24"/>
        </w:rPr>
      </w:r>
    </w:p>
    <w:p>
      <w:pPr>
        <w:pStyle w:val="Normal"/>
        <w:ind w:left="416" w:right="2163" w:hanging="0"/>
        <w:jc w:val="both"/>
        <w:rPr>
          <w:sz w:val="24"/>
          <w:szCs w:val="24"/>
        </w:rPr>
      </w:pPr>
      <w:r>
        <w:rPr>
          <w:sz w:val="24"/>
          <w:szCs w:val="24"/>
        </w:rPr>
        <w:t>With the correct login and password, the user will be directed to the Main menu else it will exit.</w:t>
      </w:r>
    </w:p>
    <w:p>
      <w:pPr>
        <w:pStyle w:val="Normal"/>
        <w:rPr>
          <w:sz w:val="24"/>
          <w:szCs w:val="24"/>
        </w:rPr>
      </w:pPr>
      <w:r>
        <w:rPr>
          <w:sz w:val="24"/>
          <w:szCs w:val="24"/>
        </w:rPr>
        <w:t xml:space="preserve">                                </w:t>
      </w:r>
    </w:p>
    <w:p>
      <w:pPr>
        <w:pStyle w:val="ListParagraph"/>
        <w:numPr>
          <w:ilvl w:val="0"/>
          <w:numId w:val="2"/>
        </w:numPr>
        <w:spacing w:before="54" w:after="0"/>
        <w:contextualSpacing/>
        <w:jc w:val="both"/>
        <w:rPr>
          <w:sz w:val="24"/>
          <w:szCs w:val="24"/>
        </w:rPr>
      </w:pPr>
      <w:r>
        <w:rPr>
          <w:sz w:val="24"/>
          <w:szCs w:val="24"/>
        </w:rPr>
        <w:t>The</w:t>
      </w:r>
      <w:r>
        <w:rPr>
          <w:spacing w:val="30"/>
          <w:sz w:val="24"/>
          <w:szCs w:val="24"/>
        </w:rPr>
        <w:t xml:space="preserve"> </w:t>
      </w:r>
      <w:r>
        <w:rPr>
          <w:sz w:val="24"/>
          <w:szCs w:val="24"/>
        </w:rPr>
        <w:t>HMS</w:t>
      </w:r>
      <w:r>
        <w:rPr>
          <w:spacing w:val="30"/>
          <w:sz w:val="24"/>
          <w:szCs w:val="24"/>
        </w:rPr>
        <w:t xml:space="preserve"> </w:t>
      </w:r>
      <w:r>
        <w:rPr>
          <w:sz w:val="24"/>
          <w:szCs w:val="24"/>
        </w:rPr>
        <w:t>can</w:t>
      </w:r>
      <w:r>
        <w:rPr>
          <w:spacing w:val="30"/>
          <w:sz w:val="24"/>
          <w:szCs w:val="24"/>
        </w:rPr>
        <w:t xml:space="preserve"> </w:t>
      </w:r>
      <w:r>
        <w:rPr>
          <w:sz w:val="24"/>
          <w:szCs w:val="24"/>
        </w:rPr>
        <w:t>be</w:t>
      </w:r>
      <w:r>
        <w:rPr>
          <w:spacing w:val="30"/>
          <w:sz w:val="24"/>
          <w:szCs w:val="24"/>
        </w:rPr>
        <w:t xml:space="preserve"> </w:t>
      </w:r>
      <w:r>
        <w:rPr>
          <w:sz w:val="24"/>
          <w:szCs w:val="24"/>
        </w:rPr>
        <w:t>used</w:t>
      </w:r>
      <w:r>
        <w:rPr>
          <w:spacing w:val="15"/>
          <w:sz w:val="24"/>
          <w:szCs w:val="24"/>
        </w:rPr>
        <w:t xml:space="preserve"> </w:t>
      </w:r>
      <w:r>
        <w:rPr>
          <w:sz w:val="24"/>
          <w:szCs w:val="24"/>
        </w:rPr>
        <w:t>to</w:t>
      </w:r>
      <w:r>
        <w:rPr>
          <w:spacing w:val="15"/>
          <w:sz w:val="24"/>
          <w:szCs w:val="24"/>
        </w:rPr>
        <w:t xml:space="preserve"> </w:t>
      </w:r>
      <w:r>
        <w:rPr>
          <w:sz w:val="24"/>
          <w:szCs w:val="24"/>
        </w:rPr>
        <w:t>check</w:t>
      </w:r>
      <w:r>
        <w:rPr>
          <w:spacing w:val="15"/>
          <w:sz w:val="24"/>
          <w:szCs w:val="24"/>
        </w:rPr>
        <w:t xml:space="preserve"> </w:t>
      </w:r>
      <w:r>
        <w:rPr>
          <w:sz w:val="24"/>
          <w:szCs w:val="24"/>
        </w:rPr>
        <w:t>the</w:t>
      </w:r>
      <w:r>
        <w:rPr>
          <w:spacing w:val="15"/>
          <w:sz w:val="24"/>
          <w:szCs w:val="24"/>
        </w:rPr>
        <w:t xml:space="preserve"> </w:t>
      </w:r>
      <w:r>
        <w:rPr>
          <w:sz w:val="24"/>
          <w:szCs w:val="24"/>
        </w:rPr>
        <w:t>details</w:t>
      </w:r>
      <w:r>
        <w:rPr>
          <w:spacing w:val="15"/>
          <w:sz w:val="24"/>
          <w:szCs w:val="24"/>
        </w:rPr>
        <w:t xml:space="preserve"> </w:t>
      </w:r>
      <w:r>
        <w:rPr>
          <w:sz w:val="24"/>
          <w:szCs w:val="24"/>
        </w:rPr>
        <w:t>of the Doctor with the input of the Doctor identity.</w:t>
      </w:r>
    </w:p>
    <w:p>
      <w:pPr>
        <w:pStyle w:val="Normal"/>
        <w:spacing w:before="54" w:after="0"/>
        <w:ind w:left="476" w:firstLine="2280"/>
        <w:jc w:val="both"/>
        <w:rPr>
          <w:sz w:val="24"/>
          <w:szCs w:val="24"/>
        </w:rPr>
      </w:pPr>
      <w:r>
        <w:rPr>
          <w:sz w:val="24"/>
          <w:szCs w:val="24"/>
        </w:rPr>
      </w:r>
    </w:p>
    <w:p>
      <w:pPr>
        <w:pStyle w:val="ListParagraph"/>
        <w:numPr>
          <w:ilvl w:val="0"/>
          <w:numId w:val="2"/>
        </w:numPr>
        <w:spacing w:before="54" w:after="0"/>
        <w:contextualSpacing/>
        <w:jc w:val="both"/>
        <w:rPr>
          <w:sz w:val="24"/>
          <w:szCs w:val="24"/>
        </w:rPr>
      </w:pPr>
      <w:r>
        <w:rPr>
          <w:sz w:val="24"/>
          <w:szCs w:val="24"/>
        </w:rPr>
        <w:t>The</w:t>
      </w:r>
      <w:r>
        <w:rPr>
          <w:spacing w:val="30"/>
          <w:sz w:val="24"/>
          <w:szCs w:val="24"/>
        </w:rPr>
        <w:t xml:space="preserve"> </w:t>
      </w:r>
      <w:r>
        <w:rPr>
          <w:sz w:val="24"/>
          <w:szCs w:val="24"/>
        </w:rPr>
        <w:t>HMS</w:t>
      </w:r>
      <w:r>
        <w:rPr>
          <w:spacing w:val="30"/>
          <w:sz w:val="24"/>
          <w:szCs w:val="24"/>
        </w:rPr>
        <w:t xml:space="preserve"> </w:t>
      </w:r>
      <w:r>
        <w:rPr>
          <w:sz w:val="24"/>
          <w:szCs w:val="24"/>
        </w:rPr>
        <w:t>can</w:t>
      </w:r>
      <w:r>
        <w:rPr>
          <w:spacing w:val="30"/>
          <w:sz w:val="24"/>
          <w:szCs w:val="24"/>
        </w:rPr>
        <w:t xml:space="preserve"> </w:t>
      </w:r>
      <w:r>
        <w:rPr>
          <w:sz w:val="24"/>
          <w:szCs w:val="24"/>
        </w:rPr>
        <w:t>be</w:t>
      </w:r>
      <w:r>
        <w:rPr>
          <w:spacing w:val="30"/>
          <w:sz w:val="24"/>
          <w:szCs w:val="24"/>
        </w:rPr>
        <w:t xml:space="preserve"> </w:t>
      </w:r>
      <w:r>
        <w:rPr>
          <w:sz w:val="24"/>
          <w:szCs w:val="24"/>
        </w:rPr>
        <w:t>used</w:t>
      </w:r>
      <w:r>
        <w:rPr>
          <w:spacing w:val="15"/>
          <w:sz w:val="24"/>
          <w:szCs w:val="24"/>
        </w:rPr>
        <w:t xml:space="preserve"> </w:t>
      </w:r>
      <w:r>
        <w:rPr>
          <w:sz w:val="24"/>
          <w:szCs w:val="24"/>
        </w:rPr>
        <w:t>to</w:t>
      </w:r>
      <w:r>
        <w:rPr>
          <w:spacing w:val="15"/>
          <w:sz w:val="24"/>
          <w:szCs w:val="24"/>
        </w:rPr>
        <w:t xml:space="preserve"> </w:t>
      </w:r>
      <w:r>
        <w:rPr>
          <w:sz w:val="24"/>
          <w:szCs w:val="24"/>
        </w:rPr>
        <w:t>check</w:t>
      </w:r>
      <w:r>
        <w:rPr>
          <w:spacing w:val="15"/>
          <w:sz w:val="24"/>
          <w:szCs w:val="24"/>
        </w:rPr>
        <w:t xml:space="preserve"> </w:t>
      </w:r>
      <w:r>
        <w:rPr>
          <w:sz w:val="24"/>
          <w:szCs w:val="24"/>
        </w:rPr>
        <w:t>the</w:t>
      </w:r>
      <w:r>
        <w:rPr>
          <w:spacing w:val="15"/>
          <w:sz w:val="24"/>
          <w:szCs w:val="24"/>
        </w:rPr>
        <w:t xml:space="preserve"> </w:t>
      </w:r>
      <w:r>
        <w:rPr>
          <w:sz w:val="24"/>
          <w:szCs w:val="24"/>
        </w:rPr>
        <w:t>details</w:t>
      </w:r>
      <w:r>
        <w:rPr>
          <w:spacing w:val="15"/>
          <w:sz w:val="24"/>
          <w:szCs w:val="24"/>
        </w:rPr>
        <w:t xml:space="preserve"> </w:t>
      </w:r>
      <w:r>
        <w:rPr>
          <w:sz w:val="24"/>
          <w:szCs w:val="24"/>
        </w:rPr>
        <w:t>of the Patient with the input of the Patient identity.</w:t>
      </w:r>
    </w:p>
    <w:p>
      <w:pPr>
        <w:pStyle w:val="Normal"/>
        <w:spacing w:before="54" w:after="0"/>
        <w:ind w:firstLine="660"/>
        <w:jc w:val="both"/>
        <w:rPr>
          <w:sz w:val="24"/>
          <w:szCs w:val="24"/>
        </w:rPr>
      </w:pPr>
      <w:r>
        <w:rPr>
          <w:sz w:val="24"/>
          <w:szCs w:val="24"/>
        </w:rPr>
      </w:r>
    </w:p>
    <w:p>
      <w:pPr>
        <w:pStyle w:val="ListParagraph"/>
        <w:numPr>
          <w:ilvl w:val="0"/>
          <w:numId w:val="2"/>
        </w:numPr>
        <w:spacing w:before="54" w:after="0"/>
        <w:contextualSpacing/>
        <w:jc w:val="both"/>
        <w:rPr>
          <w:sz w:val="24"/>
          <w:szCs w:val="24"/>
        </w:rPr>
      </w:pPr>
      <w:r>
        <w:rPr>
          <w:sz w:val="24"/>
          <w:szCs w:val="24"/>
        </w:rPr>
        <w:t xml:space="preserve">The treatment details can be checked with the input of Doctor Id, Patient Id and Illness. </w:t>
      </w:r>
    </w:p>
    <w:p>
      <w:pPr>
        <w:pStyle w:val="Normal"/>
        <w:tabs>
          <w:tab w:val="left" w:pos="820" w:leader="none"/>
        </w:tabs>
        <w:spacing w:lineRule="auto" w:line="285" w:before="54" w:after="0"/>
        <w:ind w:right="81" w:hanging="0"/>
        <w:rPr>
          <w:sz w:val="24"/>
          <w:szCs w:val="24"/>
        </w:rPr>
      </w:pPr>
      <w:r>
        <w:rPr>
          <w:sz w:val="24"/>
          <w:szCs w:val="24"/>
        </w:rPr>
      </w:r>
    </w:p>
    <w:p>
      <w:pPr>
        <w:pStyle w:val="Normal"/>
        <w:spacing w:lineRule="exact" w:line="180" w:before="7" w:after="0"/>
        <w:rPr>
          <w:sz w:val="19"/>
          <w:szCs w:val="19"/>
        </w:rPr>
      </w:pPr>
      <w:r>
        <w:rPr>
          <w:sz w:val="19"/>
          <w:szCs w:val="19"/>
        </w:rPr>
      </w:r>
    </w:p>
    <w:p>
      <w:pPr>
        <w:sectPr>
          <w:headerReference w:type="default" r:id="rId5"/>
          <w:type w:val="nextPage"/>
          <w:pgSz w:w="12240" w:h="15840"/>
          <w:pgMar w:left="1180" w:right="1180" w:header="808" w:top="1000" w:footer="0" w:bottom="280" w:gutter="0"/>
          <w:pgNumType w:fmt="decimal"/>
          <w:formProt w:val="false"/>
          <w:textDirection w:val="lrTb"/>
          <w:docGrid w:type="default" w:linePitch="240" w:charSpace="2047"/>
        </w:sectPr>
        <w:pStyle w:val="Normal"/>
        <w:spacing w:lineRule="auto" w:line="285"/>
        <w:ind w:left="116" w:right="89" w:hanging="0"/>
        <w:rPr>
          <w:sz w:val="24"/>
          <w:szCs w:val="24"/>
        </w:rPr>
      </w:pPr>
      <w:r>
        <w:rPr>
          <w:sz w:val="24"/>
          <w:szCs w:val="24"/>
        </w:rPr>
        <w:t>The</w:t>
      </w:r>
      <w:r>
        <w:rPr>
          <w:spacing w:val="15"/>
          <w:sz w:val="24"/>
          <w:szCs w:val="24"/>
        </w:rPr>
        <w:t xml:space="preserve"> </w:t>
      </w:r>
      <w:r>
        <w:rPr>
          <w:sz w:val="24"/>
          <w:szCs w:val="24"/>
        </w:rPr>
        <w:t>HMS</w:t>
      </w:r>
      <w:r>
        <w:rPr>
          <w:spacing w:val="15"/>
          <w:sz w:val="24"/>
          <w:szCs w:val="24"/>
        </w:rPr>
        <w:t xml:space="preserve"> </w:t>
      </w:r>
      <w:r>
        <w:rPr>
          <w:sz w:val="24"/>
          <w:szCs w:val="24"/>
        </w:rPr>
        <w:t>will</w:t>
      </w:r>
      <w:r>
        <w:rPr>
          <w:spacing w:val="15"/>
          <w:sz w:val="24"/>
          <w:szCs w:val="24"/>
        </w:rPr>
        <w:t xml:space="preserve"> </w:t>
      </w:r>
      <w:r>
        <w:rPr>
          <w:sz w:val="24"/>
          <w:szCs w:val="24"/>
        </w:rPr>
        <w:t>be accessible by users with the access to authenticated computers with the working application installed.</w:t>
      </w:r>
    </w:p>
    <w:p>
      <w:pPr>
        <w:pStyle w:val="Normal"/>
        <w:spacing w:lineRule="exact" w:line="100" w:before="1" w:after="0"/>
        <w:rPr>
          <w:sz w:val="10"/>
          <w:szCs w:val="10"/>
        </w:rPr>
      </w:pPr>
      <w:r>
        <w:rPr>
          <w:sz w:val="10"/>
          <w:szCs w:val="10"/>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before="24" w:after="0"/>
        <w:ind w:left="116" w:hanging="0"/>
        <w:rPr>
          <w:sz w:val="28"/>
          <w:szCs w:val="28"/>
        </w:rPr>
      </w:pPr>
      <w:r>
        <w:rPr>
          <w:b/>
          <w:sz w:val="28"/>
          <w:szCs w:val="28"/>
        </w:rPr>
        <w:t xml:space="preserve">1.5    </w:t>
      </w:r>
      <w:r>
        <w:rPr>
          <w:b/>
          <w:spacing w:val="20"/>
          <w:sz w:val="28"/>
          <w:szCs w:val="28"/>
        </w:rPr>
        <w:t xml:space="preserve"> </w:t>
      </w:r>
      <w:r>
        <w:rPr>
          <w:b/>
          <w:sz w:val="28"/>
          <w:szCs w:val="28"/>
        </w:rPr>
        <w:t>References</w:t>
      </w:r>
    </w:p>
    <w:p>
      <w:pPr>
        <w:pStyle w:val="Normal"/>
        <w:spacing w:lineRule="exact" w:line="120"/>
        <w:rPr>
          <w:sz w:val="13"/>
          <w:szCs w:val="13"/>
        </w:rPr>
      </w:pPr>
      <w:r>
        <w:rPr>
          <w:sz w:val="13"/>
          <w:szCs w:val="13"/>
        </w:rPr>
      </w:r>
    </w:p>
    <w:p>
      <w:pPr>
        <w:pStyle w:val="Normal"/>
        <w:spacing w:lineRule="exact" w:line="200"/>
        <w:rPr/>
      </w:pPr>
      <w:r>
        <w:rPr/>
      </w:r>
    </w:p>
    <w:p>
      <w:pPr>
        <w:pStyle w:val="Normal"/>
        <w:shd w:val="clear" w:color="auto" w:fill="FFFFFF"/>
        <w:spacing w:lineRule="auto" w:line="276"/>
        <w:rPr>
          <w:rFonts w:ascii="Arial" w:hAnsi="Arial" w:cs="Arial"/>
          <w:color w:val="1F497D" w:themeColor="text2"/>
          <w:u w:val="single"/>
        </w:rPr>
      </w:pPr>
      <w:r>
        <w:rPr>
          <w:sz w:val="24"/>
          <w:szCs w:val="24"/>
        </w:rPr>
        <w:t>[1]</w:t>
      </w:r>
      <w:r>
        <w:rPr>
          <w:spacing w:val="45"/>
          <w:sz w:val="24"/>
          <w:szCs w:val="24"/>
        </w:rPr>
        <w:t xml:space="preserve"> </w:t>
      </w:r>
      <w:r>
        <w:rPr>
          <w:color w:val="000000" w:themeColor="text1"/>
          <w:sz w:val="24"/>
          <w:szCs w:val="24"/>
          <w:shd w:fill="FFFFFF" w:val="clear"/>
        </w:rPr>
        <w:t>The complete e-commerce book, Book by Janice Reynolds</w:t>
      </w:r>
      <w:r>
        <w:rPr>
          <w:sz w:val="24"/>
          <w:szCs w:val="24"/>
        </w:rPr>
        <w:t xml:space="preserve">. Retrieved from </w:t>
      </w:r>
      <w:r>
        <w:rPr>
          <w:rStyle w:val="HTMLCite"/>
          <w:rFonts w:eastAsia="" w:cs="Arial" w:ascii="Arial" w:hAnsi="Arial" w:eastAsiaTheme="majorEastAsia"/>
          <w:i w:val="false"/>
          <w:iCs w:val="false"/>
          <w:color w:val="1F497D" w:themeColor="text2"/>
          <w:sz w:val="21"/>
          <w:szCs w:val="21"/>
          <w:u w:val="single"/>
        </w:rPr>
        <w:t>https://www.amazon.in/Complete-Commerce-Book-Successful-Web.../1578203120</w:t>
      </w:r>
    </w:p>
    <w:p>
      <w:pPr>
        <w:pStyle w:val="Normal"/>
        <w:shd w:val="clear" w:color="auto" w:fill="FFFFFF"/>
        <w:spacing w:lineRule="atLeast" w:line="240"/>
        <w:textAlignment w:val="center"/>
        <w:rPr>
          <w:rFonts w:ascii="Arial" w:hAnsi="Arial" w:cs="Arial"/>
          <w:color w:val="808080"/>
        </w:rPr>
      </w:pPr>
      <w:r>
        <w:rPr>
          <w:rFonts w:cs="Arial" w:ascii="Arial" w:hAnsi="Arial"/>
          <w:color w:val="545454"/>
          <w:u w:val="single"/>
          <w:shd w:fill="FFFFFF" w:val="clear"/>
        </w:rPr>
        <w:br/>
      </w:r>
      <w:r>
        <w:rPr>
          <w:sz w:val="24"/>
          <w:szCs w:val="24"/>
        </w:rPr>
        <w:t>[2] Hospital Management system SRS. Retrieved 2017, December 29 from</w:t>
      </w:r>
    </w:p>
    <w:p>
      <w:pPr>
        <w:pStyle w:val="Normal"/>
        <w:spacing w:lineRule="exact" w:line="260" w:before="54" w:after="0"/>
        <w:rPr>
          <w:color w:val="17365D" w:themeColor="text2" w:themeShade="bf"/>
          <w:sz w:val="32"/>
          <w:szCs w:val="24"/>
          <w:u w:val="single"/>
        </w:rPr>
      </w:pPr>
      <w:r>
        <w:rPr>
          <w:color w:val="17365D" w:themeColor="text2" w:themeShade="bf"/>
          <w:sz w:val="24"/>
          <w:u w:val="single"/>
        </w:rPr>
        <w:t>https://www.slideshare.net/kataria55/srs-for-hospital-management-system</w:t>
      </w:r>
    </w:p>
    <w:p>
      <w:pPr>
        <w:pStyle w:val="Normal"/>
        <w:spacing w:lineRule="exact" w:line="160"/>
        <w:rPr>
          <w:sz w:val="16"/>
          <w:szCs w:val="16"/>
        </w:rPr>
      </w:pPr>
      <w:r>
        <w:rPr>
          <w:sz w:val="16"/>
          <w:szCs w:val="16"/>
        </w:rPr>
      </w:r>
    </w:p>
    <w:p>
      <w:pPr>
        <w:pStyle w:val="Normal"/>
        <w:spacing w:lineRule="exact" w:line="200"/>
        <w:rPr/>
      </w:pPr>
      <w:r>
        <w:rPr/>
      </w:r>
    </w:p>
    <w:p>
      <w:pPr>
        <w:pStyle w:val="Normal"/>
        <w:spacing w:lineRule="auto" w:line="285" w:before="29" w:after="0"/>
        <w:ind w:right="78" w:hanging="0"/>
        <w:rPr/>
      </w:pPr>
      <w:r>
        <w:rPr>
          <w:sz w:val="24"/>
          <w:szCs w:val="24"/>
        </w:rPr>
        <w:t>[3]</w:t>
      </w:r>
      <w:r>
        <w:rPr>
          <w:spacing w:val="45"/>
          <w:sz w:val="24"/>
          <w:szCs w:val="24"/>
        </w:rPr>
        <w:t xml:space="preserve"> </w:t>
      </w:r>
      <w:r>
        <w:rPr>
          <w:sz w:val="24"/>
          <w:szCs w:val="24"/>
        </w:rPr>
        <w:t>SRM</w:t>
      </w:r>
      <w:r>
        <w:rPr>
          <w:spacing w:val="45"/>
          <w:sz w:val="24"/>
          <w:szCs w:val="24"/>
        </w:rPr>
        <w:t xml:space="preserve"> </w:t>
      </w:r>
      <w:r>
        <w:rPr>
          <w:sz w:val="24"/>
          <w:szCs w:val="24"/>
        </w:rPr>
        <w:t>University.</w:t>
      </w:r>
      <w:r>
        <w:rPr>
          <w:spacing w:val="45"/>
          <w:sz w:val="24"/>
          <w:szCs w:val="24"/>
        </w:rPr>
        <w:t xml:space="preserve"> </w:t>
      </w:r>
      <w:r>
        <w:rPr>
          <w:sz w:val="24"/>
          <w:szCs w:val="24"/>
        </w:rPr>
        <w:t>(2012</w:t>
      </w:r>
      <w:r>
        <w:rPr>
          <w:spacing w:val="45"/>
          <w:sz w:val="24"/>
          <w:szCs w:val="24"/>
        </w:rPr>
        <w:t xml:space="preserve"> </w:t>
      </w:r>
      <w:r>
        <w:rPr>
          <w:sz w:val="24"/>
          <w:szCs w:val="24"/>
        </w:rPr>
        <w:t>-</w:t>
      </w:r>
      <w:r>
        <w:rPr>
          <w:spacing w:val="45"/>
          <w:sz w:val="24"/>
          <w:szCs w:val="24"/>
        </w:rPr>
        <w:t xml:space="preserve"> </w:t>
      </w:r>
      <w:r>
        <w:rPr>
          <w:sz w:val="24"/>
          <w:szCs w:val="24"/>
        </w:rPr>
        <w:t>2013).</w:t>
      </w:r>
      <w:r>
        <w:rPr>
          <w:spacing w:val="45"/>
          <w:sz w:val="24"/>
          <w:szCs w:val="24"/>
        </w:rPr>
        <w:t xml:space="preserve"> </w:t>
      </w:r>
      <w:r>
        <w:rPr>
          <w:sz w:val="24"/>
          <w:szCs w:val="24"/>
        </w:rPr>
        <w:t>CS0411</w:t>
      </w:r>
      <w:r>
        <w:rPr>
          <w:spacing w:val="45"/>
          <w:sz w:val="24"/>
          <w:szCs w:val="24"/>
        </w:rPr>
        <w:t xml:space="preserve"> </w:t>
      </w:r>
      <w:r>
        <w:rPr>
          <w:sz w:val="24"/>
          <w:szCs w:val="24"/>
        </w:rPr>
        <w:t>-</w:t>
      </w:r>
      <w:r>
        <w:rPr>
          <w:spacing w:val="45"/>
          <w:sz w:val="24"/>
          <w:szCs w:val="24"/>
        </w:rPr>
        <w:t xml:space="preserve"> </w:t>
      </w:r>
      <w:r>
        <w:rPr>
          <w:sz w:val="24"/>
          <w:szCs w:val="24"/>
        </w:rPr>
        <w:t>Software</w:t>
      </w:r>
      <w:r>
        <w:rPr>
          <w:spacing w:val="45"/>
          <w:sz w:val="24"/>
          <w:szCs w:val="24"/>
        </w:rPr>
        <w:t xml:space="preserve"> </w:t>
      </w:r>
      <w:r>
        <w:rPr>
          <w:sz w:val="24"/>
          <w:szCs w:val="24"/>
        </w:rPr>
        <w:t>Engineering</w:t>
      </w:r>
      <w:r>
        <w:rPr>
          <w:spacing w:val="45"/>
          <w:sz w:val="24"/>
          <w:szCs w:val="24"/>
        </w:rPr>
        <w:t xml:space="preserve"> </w:t>
      </w:r>
      <w:r>
        <w:rPr>
          <w:sz w:val="24"/>
          <w:szCs w:val="24"/>
        </w:rPr>
        <w:t>Lab</w:t>
      </w:r>
      <w:r>
        <w:rPr>
          <w:spacing w:val="30"/>
          <w:sz w:val="24"/>
          <w:szCs w:val="24"/>
        </w:rPr>
        <w:t xml:space="preserve"> </w:t>
      </w:r>
      <w:r>
        <w:rPr>
          <w:sz w:val="24"/>
          <w:szCs w:val="24"/>
        </w:rPr>
        <w:t>-</w:t>
      </w:r>
      <w:r>
        <w:rPr>
          <w:spacing w:val="30"/>
          <w:sz w:val="24"/>
          <w:szCs w:val="24"/>
        </w:rPr>
        <w:t xml:space="preserve"> </w:t>
      </w:r>
      <w:r>
        <w:rPr>
          <w:sz w:val="24"/>
          <w:szCs w:val="24"/>
        </w:rPr>
        <w:t>Laboratory</w:t>
      </w:r>
      <w:r>
        <w:rPr>
          <w:spacing w:val="30"/>
          <w:sz w:val="24"/>
          <w:szCs w:val="24"/>
        </w:rPr>
        <w:t xml:space="preserve"> </w:t>
      </w:r>
      <w:r>
        <w:rPr>
          <w:sz w:val="24"/>
          <w:szCs w:val="24"/>
        </w:rPr>
        <w:t xml:space="preserve">Manual. Retrieved from </w:t>
      </w:r>
      <w:hyperlink r:id="rId6">
        <w:r>
          <w:rPr>
            <w:rStyle w:val="InternetLink"/>
            <w:color w:val="1154CC"/>
            <w:sz w:val="24"/>
            <w:szCs w:val="24"/>
            <w:u w:val="single" w:color="1154CC"/>
          </w:rPr>
          <w:t>http://www.srmuniv.ac.in/sites/default/files/files/SOFTWARE%20Engineering%20LAB-CS0411.p</w:t>
        </w:r>
      </w:hyperlink>
    </w:p>
    <w:p>
      <w:pPr>
        <w:pStyle w:val="Normal"/>
        <w:spacing w:lineRule="exact" w:line="260" w:before="2" w:after="0"/>
        <w:ind w:left="116" w:hanging="0"/>
        <w:rPr>
          <w:sz w:val="24"/>
          <w:szCs w:val="24"/>
        </w:rPr>
      </w:pPr>
      <w:r>
        <w:rPr>
          <w:color w:val="1154CC"/>
          <w:position w:val="0"/>
          <w:sz w:val="24"/>
          <w:szCs w:val="24"/>
          <w:u w:val="single" w:color="1154CC"/>
        </w:rPr>
        <w:t>df</w:t>
      </w:r>
    </w:p>
    <w:p>
      <w:pPr>
        <w:pStyle w:val="Normal"/>
        <w:spacing w:lineRule="exact" w:line="160"/>
        <w:rPr>
          <w:sz w:val="16"/>
          <w:szCs w:val="16"/>
        </w:rPr>
      </w:pPr>
      <w:r>
        <w:rPr>
          <w:sz w:val="16"/>
          <w:szCs w:val="16"/>
        </w:rPr>
      </w:r>
    </w:p>
    <w:p>
      <w:pPr>
        <w:pStyle w:val="Normal"/>
        <w:spacing w:lineRule="exact" w:line="200"/>
        <w:rPr/>
      </w:pPr>
      <w:r>
        <w:rPr/>
      </w:r>
    </w:p>
    <w:p>
      <w:pPr>
        <w:sectPr>
          <w:headerReference w:type="default" r:id="rId7"/>
          <w:type w:val="nextPage"/>
          <w:pgSz w:w="12240" w:h="15840"/>
          <w:pgMar w:left="1180" w:right="1180" w:header="808" w:top="1000" w:footer="0" w:bottom="280" w:gutter="0"/>
          <w:pgNumType w:fmt="decimal"/>
          <w:formProt w:val="false"/>
          <w:textDirection w:val="lrTb"/>
          <w:docGrid w:type="default" w:linePitch="240" w:charSpace="2047"/>
        </w:sectPr>
        <w:pStyle w:val="Normal"/>
        <w:spacing w:lineRule="auto" w:line="285" w:before="29" w:after="0"/>
        <w:ind w:right="1419" w:hanging="0"/>
        <w:rPr>
          <w:sz w:val="24"/>
          <w:szCs w:val="24"/>
        </w:rPr>
      </w:pPr>
      <w:r>
        <w:rPr>
          <w:sz w:val="24"/>
          <w:szCs w:val="24"/>
        </w:rPr>
        <w:t xml:space="preserve">[4] Wiegers K. E. (1999). IEEE Requirements Specification Template. Retrieved from </w:t>
      </w:r>
      <w:r>
        <w:rPr>
          <w:color w:val="1154CC"/>
          <w:sz w:val="24"/>
          <w:szCs w:val="24"/>
          <w:u w:val="single" w:color="1154CC"/>
        </w:rPr>
        <w:t>https://web.cs.dal.ca/~hawkey/3130/srs_template-ieee.doc</w:t>
      </w:r>
    </w:p>
    <w:p>
      <w:pPr>
        <w:pStyle w:val="Normal"/>
        <w:spacing w:lineRule="exact" w:line="200"/>
        <w:rPr/>
      </w:pPr>
      <w:r>
        <w:rPr/>
      </w:r>
    </w:p>
    <w:p>
      <w:pPr>
        <w:pStyle w:val="Normal"/>
        <w:spacing w:lineRule="exact" w:line="220" w:before="7" w:after="0"/>
        <w:rPr>
          <w:sz w:val="22"/>
          <w:szCs w:val="22"/>
        </w:rPr>
      </w:pPr>
      <w:r>
        <w:rPr>
          <w:sz w:val="22"/>
          <w:szCs w:val="22"/>
        </w:rPr>
      </w:r>
    </w:p>
    <w:p>
      <w:pPr>
        <w:pStyle w:val="Normal"/>
        <w:spacing w:before="13" w:after="0"/>
        <w:ind w:left="116" w:hanging="0"/>
        <w:rPr>
          <w:sz w:val="36"/>
          <w:szCs w:val="36"/>
        </w:rPr>
      </w:pPr>
      <w:r>
        <w:rPr>
          <w:b/>
          <w:sz w:val="36"/>
          <w:szCs w:val="36"/>
        </w:rPr>
        <w:t>2.     Overall Description</w:t>
      </w:r>
    </w:p>
    <w:p>
      <w:pPr>
        <w:pStyle w:val="Normal"/>
        <w:spacing w:lineRule="exact" w:line="160" w:before="6" w:after="0"/>
        <w:rPr>
          <w:sz w:val="16"/>
          <w:szCs w:val="16"/>
        </w:rPr>
      </w:pPr>
      <w:r>
        <w:rPr>
          <w:sz w:val="16"/>
          <w:szCs w:val="16"/>
        </w:rPr>
      </w:r>
    </w:p>
    <w:p>
      <w:pPr>
        <w:pStyle w:val="Normal"/>
        <w:spacing w:lineRule="exact" w:line="200"/>
        <w:rPr/>
      </w:pPr>
      <w:r>
        <w:rPr/>
      </w:r>
    </w:p>
    <w:p>
      <w:pPr>
        <w:pStyle w:val="Normal"/>
        <w:ind w:left="116" w:hanging="0"/>
        <w:rPr>
          <w:sz w:val="28"/>
          <w:szCs w:val="28"/>
        </w:rPr>
      </w:pPr>
      <w:r>
        <w:rPr>
          <w:b/>
          <w:sz w:val="28"/>
          <w:szCs w:val="28"/>
        </w:rPr>
        <w:t xml:space="preserve">2.1    </w:t>
      </w:r>
      <w:r>
        <w:rPr>
          <w:b/>
          <w:spacing w:val="20"/>
          <w:sz w:val="28"/>
          <w:szCs w:val="28"/>
        </w:rPr>
        <w:t xml:space="preserve"> </w:t>
      </w:r>
      <w:r>
        <w:rPr>
          <w:b/>
          <w:sz w:val="28"/>
          <w:szCs w:val="28"/>
        </w:rPr>
        <w:t>Product Perspective</w:t>
      </w:r>
    </w:p>
    <w:p>
      <w:pPr>
        <w:pStyle w:val="Normal"/>
        <w:spacing w:lineRule="exact" w:line="120"/>
        <w:rPr>
          <w:sz w:val="13"/>
          <w:szCs w:val="13"/>
        </w:rPr>
      </w:pPr>
      <w:r>
        <w:rPr>
          <w:sz w:val="13"/>
          <w:szCs w:val="13"/>
        </w:rPr>
      </w:r>
    </w:p>
    <w:p>
      <w:pPr>
        <w:pStyle w:val="Normal"/>
        <w:spacing w:lineRule="exact" w:line="200"/>
        <w:rPr/>
      </w:pPr>
      <w:r>
        <w:rPr/>
      </w:r>
    </w:p>
    <w:p>
      <w:pPr>
        <w:pStyle w:val="Normal"/>
        <w:ind w:left="116" w:hanging="0"/>
        <w:rPr>
          <w:sz w:val="24"/>
          <w:szCs w:val="24"/>
        </w:rPr>
      </w:pPr>
      <w:r>
        <w:rPr>
          <w:sz w:val="24"/>
          <w:szCs w:val="24"/>
        </w:rPr>
        <w:t>The</w:t>
      </w:r>
      <w:r>
        <w:rPr>
          <w:spacing w:val="15"/>
          <w:sz w:val="24"/>
          <w:szCs w:val="24"/>
        </w:rPr>
        <w:t xml:space="preserve"> </w:t>
      </w:r>
      <w:r>
        <w:rPr>
          <w:sz w:val="24"/>
          <w:szCs w:val="24"/>
        </w:rPr>
        <w:t>HMS</w:t>
      </w:r>
      <w:r>
        <w:rPr>
          <w:spacing w:val="15"/>
          <w:sz w:val="24"/>
          <w:szCs w:val="24"/>
        </w:rPr>
        <w:t xml:space="preserve"> </w:t>
      </w:r>
      <w:r>
        <w:rPr>
          <w:sz w:val="24"/>
          <w:szCs w:val="24"/>
        </w:rPr>
        <w:t>is</w:t>
      </w:r>
      <w:r>
        <w:rPr>
          <w:spacing w:val="15"/>
          <w:sz w:val="24"/>
          <w:szCs w:val="24"/>
        </w:rPr>
        <w:t xml:space="preserve"> </w:t>
      </w:r>
      <w:r>
        <w:rPr>
          <w:sz w:val="24"/>
          <w:szCs w:val="24"/>
        </w:rPr>
        <w:t>an</w:t>
      </w:r>
      <w:r>
        <w:rPr>
          <w:spacing w:val="15"/>
          <w:sz w:val="24"/>
          <w:szCs w:val="24"/>
        </w:rPr>
        <w:t xml:space="preserve"> </w:t>
      </w:r>
      <w:r>
        <w:rPr>
          <w:sz w:val="24"/>
          <w:szCs w:val="24"/>
        </w:rPr>
        <w:t>independent</w:t>
      </w:r>
      <w:r>
        <w:rPr>
          <w:spacing w:val="15"/>
          <w:sz w:val="24"/>
          <w:szCs w:val="24"/>
        </w:rPr>
        <w:t xml:space="preserve"> </w:t>
      </w:r>
      <w:r>
        <w:rPr>
          <w:sz w:val="24"/>
          <w:szCs w:val="24"/>
        </w:rPr>
        <w:t>application</w:t>
      </w:r>
      <w:r>
        <w:rPr>
          <w:spacing w:val="15"/>
          <w:sz w:val="24"/>
          <w:szCs w:val="24"/>
        </w:rPr>
        <w:t xml:space="preserve"> </w:t>
      </w:r>
      <w:r>
        <w:rPr>
          <w:sz w:val="24"/>
          <w:szCs w:val="24"/>
        </w:rPr>
        <w:t>and</w:t>
      </w:r>
      <w:r>
        <w:rPr>
          <w:spacing w:val="15"/>
          <w:sz w:val="24"/>
          <w:szCs w:val="24"/>
        </w:rPr>
        <w:t xml:space="preserve"> </w:t>
      </w:r>
      <w:r>
        <w:rPr>
          <w:sz w:val="24"/>
          <w:szCs w:val="24"/>
        </w:rPr>
        <w:t>is</w:t>
      </w:r>
      <w:r>
        <w:rPr>
          <w:spacing w:val="15"/>
          <w:sz w:val="24"/>
          <w:szCs w:val="24"/>
        </w:rPr>
        <w:t xml:space="preserve"> </w:t>
      </w:r>
      <w:r>
        <w:rPr>
          <w:sz w:val="24"/>
          <w:szCs w:val="24"/>
        </w:rPr>
        <w:t>a</w:t>
      </w:r>
      <w:r>
        <w:rPr>
          <w:spacing w:val="15"/>
          <w:sz w:val="24"/>
          <w:szCs w:val="24"/>
        </w:rPr>
        <w:t xml:space="preserve"> </w:t>
      </w:r>
      <w:r>
        <w:rPr>
          <w:sz w:val="24"/>
          <w:szCs w:val="24"/>
        </w:rPr>
        <w:t>self-contained</w:t>
      </w:r>
      <w:r>
        <w:rPr>
          <w:spacing w:val="15"/>
          <w:sz w:val="24"/>
          <w:szCs w:val="24"/>
        </w:rPr>
        <w:t xml:space="preserve"> </w:t>
      </w:r>
      <w:r>
        <w:rPr>
          <w:sz w:val="24"/>
          <w:szCs w:val="24"/>
        </w:rPr>
        <w:t>project; eliminating Site Adaptation</w:t>
      </w:r>
    </w:p>
    <w:p>
      <w:pPr>
        <w:pStyle w:val="Normal"/>
        <w:spacing w:lineRule="auto" w:line="456" w:before="54" w:after="0"/>
        <w:ind w:left="116" w:right="1679" w:hanging="0"/>
        <w:rPr>
          <w:sz w:val="24"/>
          <w:szCs w:val="24"/>
        </w:rPr>
      </w:pPr>
      <w:r>
        <w:rPr>
          <w:sz w:val="24"/>
          <w:szCs w:val="24"/>
        </w:rPr>
        <w:t>Requirements, i.e., no modifications are required to adapt to a particular installation. The HMS will work with the following hardware interfaces:</w:t>
      </w:r>
    </w:p>
    <w:p>
      <w:pPr>
        <w:pStyle w:val="Normal"/>
        <w:tabs>
          <w:tab w:val="left" w:pos="820" w:leader="none"/>
        </w:tabs>
        <w:spacing w:lineRule="auto" w:line="285" w:before="8" w:after="0"/>
        <w:ind w:left="836" w:right="76" w:hanging="360"/>
        <w:jc w:val="both"/>
        <w:rPr>
          <w:sz w:val="24"/>
          <w:szCs w:val="24"/>
        </w:rPr>
      </w:pPr>
      <w:r>
        <w:rPr>
          <w:rFonts w:eastAsia="Arial" w:cs="Arial" w:ascii="Arial" w:hAnsi="Arial"/>
          <w:sz w:val="24"/>
          <w:szCs w:val="24"/>
        </w:rPr>
        <w:t>●</w:t>
      </w:r>
      <w:r>
        <w:rPr>
          <w:rFonts w:eastAsia="Arial" w:cs="Arial" w:ascii="Arial" w:hAnsi="Arial"/>
          <w:sz w:val="24"/>
          <w:szCs w:val="24"/>
        </w:rPr>
        <w:tab/>
      </w:r>
      <w:r>
        <w:rPr>
          <w:i/>
          <w:sz w:val="24"/>
          <w:szCs w:val="24"/>
        </w:rPr>
        <w:t>Hard</w:t>
      </w:r>
      <w:r>
        <w:rPr>
          <w:i/>
          <w:spacing w:val="15"/>
          <w:sz w:val="24"/>
          <w:szCs w:val="24"/>
        </w:rPr>
        <w:t xml:space="preserve"> </w:t>
      </w:r>
      <w:r>
        <w:rPr>
          <w:i/>
          <w:sz w:val="24"/>
          <w:szCs w:val="24"/>
        </w:rPr>
        <w:t>disk</w:t>
      </w:r>
      <w:r>
        <w:rPr>
          <w:sz w:val="24"/>
          <w:szCs w:val="24"/>
        </w:rPr>
        <w:t>:</w:t>
      </w:r>
      <w:r>
        <w:rPr>
          <w:spacing w:val="15"/>
          <w:sz w:val="24"/>
          <w:szCs w:val="24"/>
        </w:rPr>
        <w:t xml:space="preserve"> </w:t>
      </w:r>
      <w:r>
        <w:rPr>
          <w:sz w:val="24"/>
          <w:szCs w:val="24"/>
        </w:rPr>
        <w:t>The</w:t>
      </w:r>
      <w:r>
        <w:rPr>
          <w:spacing w:val="15"/>
          <w:sz w:val="24"/>
          <w:szCs w:val="24"/>
        </w:rPr>
        <w:t xml:space="preserve"> </w:t>
      </w:r>
      <w:r>
        <w:rPr>
          <w:sz w:val="24"/>
          <w:szCs w:val="24"/>
        </w:rPr>
        <w:t>database</w:t>
      </w:r>
      <w:r>
        <w:rPr>
          <w:spacing w:val="15"/>
          <w:sz w:val="24"/>
          <w:szCs w:val="24"/>
        </w:rPr>
        <w:t xml:space="preserve"> </w:t>
      </w:r>
      <w:r>
        <w:rPr>
          <w:sz w:val="24"/>
          <w:szCs w:val="24"/>
        </w:rPr>
        <w:t>connectivity</w:t>
      </w:r>
      <w:r>
        <w:rPr>
          <w:spacing w:val="15"/>
          <w:sz w:val="24"/>
          <w:szCs w:val="24"/>
        </w:rPr>
        <w:t xml:space="preserve"> </w:t>
      </w:r>
      <w:r>
        <w:rPr>
          <w:sz w:val="24"/>
          <w:szCs w:val="24"/>
        </w:rPr>
        <w:t>requires</w:t>
      </w:r>
      <w:r>
        <w:rPr>
          <w:spacing w:val="15"/>
          <w:sz w:val="24"/>
          <w:szCs w:val="24"/>
        </w:rPr>
        <w:t xml:space="preserve"> </w:t>
      </w:r>
      <w:r>
        <w:rPr>
          <w:sz w:val="24"/>
          <w:szCs w:val="24"/>
        </w:rPr>
        <w:t>a hardware configuration with a fast database system</w:t>
      </w:r>
      <w:r>
        <w:rPr>
          <w:spacing w:val="15"/>
          <w:sz w:val="24"/>
          <w:szCs w:val="24"/>
        </w:rPr>
        <w:t xml:space="preserve"> </w:t>
      </w:r>
      <w:r>
        <w:rPr>
          <w:sz w:val="24"/>
          <w:szCs w:val="24"/>
        </w:rPr>
        <w:t>running</w:t>
      </w:r>
      <w:r>
        <w:rPr>
          <w:spacing w:val="15"/>
          <w:sz w:val="24"/>
          <w:szCs w:val="24"/>
        </w:rPr>
        <w:t xml:space="preserve"> </w:t>
      </w:r>
      <w:r>
        <w:rPr>
          <w:sz w:val="24"/>
          <w:szCs w:val="24"/>
        </w:rPr>
        <w:t>on</w:t>
      </w:r>
      <w:r>
        <w:rPr>
          <w:spacing w:val="15"/>
          <w:sz w:val="24"/>
          <w:szCs w:val="24"/>
        </w:rPr>
        <w:t xml:space="preserve"> </w:t>
      </w:r>
      <w:r>
        <w:rPr>
          <w:sz w:val="24"/>
          <w:szCs w:val="24"/>
        </w:rPr>
        <w:t>high</w:t>
      </w:r>
      <w:r>
        <w:rPr>
          <w:spacing w:val="15"/>
          <w:sz w:val="24"/>
          <w:szCs w:val="24"/>
        </w:rPr>
        <w:t xml:space="preserve"> </w:t>
      </w:r>
      <w:r>
        <w:rPr>
          <w:sz w:val="24"/>
          <w:szCs w:val="24"/>
        </w:rPr>
        <w:t>rpm</w:t>
      </w:r>
      <w:r>
        <w:rPr>
          <w:spacing w:val="15"/>
          <w:sz w:val="24"/>
          <w:szCs w:val="24"/>
        </w:rPr>
        <w:t xml:space="preserve"> </w:t>
      </w:r>
      <w:r>
        <w:rPr>
          <w:sz w:val="24"/>
          <w:szCs w:val="24"/>
        </w:rPr>
        <w:t>hard</w:t>
      </w:r>
      <w:r>
        <w:rPr>
          <w:spacing w:val="15"/>
          <w:sz w:val="24"/>
          <w:szCs w:val="24"/>
        </w:rPr>
        <w:t xml:space="preserve"> </w:t>
      </w:r>
      <w:r>
        <w:rPr>
          <w:sz w:val="24"/>
          <w:szCs w:val="24"/>
        </w:rPr>
        <w:t>disk</w:t>
      </w:r>
      <w:r>
        <w:rPr>
          <w:spacing w:val="15"/>
          <w:sz w:val="24"/>
          <w:szCs w:val="24"/>
        </w:rPr>
        <w:t xml:space="preserve"> </w:t>
      </w:r>
      <w:r>
        <w:rPr>
          <w:sz w:val="24"/>
          <w:szCs w:val="24"/>
        </w:rPr>
        <w:t>permitting complete data redundancy and backup systems to support the primary goal of reliability.</w:t>
      </w:r>
    </w:p>
    <w:p>
      <w:pPr>
        <w:pStyle w:val="Normal"/>
        <w:tabs>
          <w:tab w:val="left" w:pos="820" w:leader="none"/>
        </w:tabs>
        <w:spacing w:lineRule="auto" w:line="285" w:before="1" w:after="0"/>
        <w:ind w:left="836" w:right="77" w:hanging="360"/>
        <w:jc w:val="both"/>
        <w:rPr>
          <w:sz w:val="24"/>
          <w:szCs w:val="24"/>
        </w:rPr>
      </w:pPr>
      <w:r>
        <w:rPr>
          <w:rFonts w:eastAsia="Arial" w:cs="Arial" w:ascii="Arial" w:hAnsi="Arial"/>
          <w:sz w:val="24"/>
          <w:szCs w:val="24"/>
        </w:rPr>
        <w:t>●</w:t>
      </w:r>
      <w:r>
        <w:rPr>
          <w:rFonts w:eastAsia="Arial" w:cs="Arial" w:ascii="Arial" w:hAnsi="Arial"/>
          <w:sz w:val="24"/>
          <w:szCs w:val="24"/>
        </w:rPr>
        <w:tab/>
      </w:r>
      <w:r>
        <w:rPr>
          <w:sz w:val="24"/>
          <w:szCs w:val="24"/>
        </w:rPr>
        <w:t>The</w:t>
      </w:r>
      <w:r>
        <w:rPr>
          <w:spacing w:val="15"/>
          <w:sz w:val="24"/>
          <w:szCs w:val="24"/>
        </w:rPr>
        <w:t xml:space="preserve"> </w:t>
      </w:r>
      <w:r>
        <w:rPr>
          <w:sz w:val="24"/>
          <w:szCs w:val="24"/>
        </w:rPr>
        <w:t>system</w:t>
      </w:r>
      <w:r>
        <w:rPr>
          <w:spacing w:val="15"/>
          <w:sz w:val="24"/>
          <w:szCs w:val="24"/>
        </w:rPr>
        <w:t xml:space="preserve"> </w:t>
      </w:r>
      <w:r>
        <w:rPr>
          <w:sz w:val="24"/>
          <w:szCs w:val="24"/>
        </w:rPr>
        <w:t>must</w:t>
      </w:r>
      <w:r>
        <w:rPr>
          <w:spacing w:val="15"/>
          <w:sz w:val="24"/>
          <w:szCs w:val="24"/>
        </w:rPr>
        <w:t xml:space="preserve"> </w:t>
      </w:r>
      <w:r>
        <w:rPr>
          <w:sz w:val="24"/>
          <w:szCs w:val="24"/>
        </w:rPr>
        <w:t>interface</w:t>
      </w:r>
      <w:r>
        <w:rPr>
          <w:spacing w:val="15"/>
          <w:sz w:val="24"/>
          <w:szCs w:val="24"/>
        </w:rPr>
        <w:t xml:space="preserve"> </w:t>
      </w:r>
      <w:r>
        <w:rPr>
          <w:sz w:val="24"/>
          <w:szCs w:val="24"/>
        </w:rPr>
        <w:t>with</w:t>
      </w:r>
      <w:r>
        <w:rPr>
          <w:spacing w:val="15"/>
          <w:sz w:val="24"/>
          <w:szCs w:val="24"/>
        </w:rPr>
        <w:t xml:space="preserve"> </w:t>
      </w:r>
      <w:r>
        <w:rPr>
          <w:sz w:val="24"/>
          <w:szCs w:val="24"/>
        </w:rPr>
        <w:t>the</w:t>
      </w:r>
      <w:r>
        <w:rPr>
          <w:spacing w:val="15"/>
          <w:sz w:val="24"/>
          <w:szCs w:val="24"/>
        </w:rPr>
        <w:t xml:space="preserve"> </w:t>
      </w:r>
      <w:r>
        <w:rPr>
          <w:sz w:val="24"/>
          <w:szCs w:val="24"/>
        </w:rPr>
        <w:t>standard</w:t>
      </w:r>
      <w:r>
        <w:rPr>
          <w:spacing w:val="15"/>
          <w:sz w:val="24"/>
          <w:szCs w:val="24"/>
        </w:rPr>
        <w:t xml:space="preserve"> </w:t>
      </w:r>
      <w:r>
        <w:rPr>
          <w:sz w:val="24"/>
          <w:szCs w:val="24"/>
        </w:rPr>
        <w:t>output</w:t>
      </w:r>
      <w:r>
        <w:rPr>
          <w:spacing w:val="15"/>
          <w:sz w:val="24"/>
          <w:szCs w:val="24"/>
        </w:rPr>
        <w:t xml:space="preserve"> </w:t>
      </w:r>
      <w:r>
        <w:rPr>
          <w:sz w:val="24"/>
          <w:szCs w:val="24"/>
        </w:rPr>
        <w:t>device,</w:t>
      </w:r>
      <w:r>
        <w:rPr>
          <w:spacing w:val="15"/>
          <w:sz w:val="24"/>
          <w:szCs w:val="24"/>
        </w:rPr>
        <w:t xml:space="preserve"> </w:t>
      </w:r>
      <w:r>
        <w:rPr>
          <w:sz w:val="24"/>
          <w:szCs w:val="24"/>
        </w:rPr>
        <w:t>keyboard</w:t>
      </w:r>
      <w:r>
        <w:rPr>
          <w:spacing w:val="15"/>
          <w:sz w:val="24"/>
          <w:szCs w:val="24"/>
        </w:rPr>
        <w:t xml:space="preserve"> </w:t>
      </w:r>
      <w:r>
        <w:rPr>
          <w:sz w:val="24"/>
          <w:szCs w:val="24"/>
        </w:rPr>
        <w:t>and</w:t>
      </w:r>
      <w:r>
        <w:rPr>
          <w:spacing w:val="15"/>
          <w:sz w:val="24"/>
          <w:szCs w:val="24"/>
        </w:rPr>
        <w:t xml:space="preserve"> </w:t>
      </w:r>
      <w:r>
        <w:rPr>
          <w:sz w:val="24"/>
          <w:szCs w:val="24"/>
        </w:rPr>
        <w:t>mouse</w:t>
      </w:r>
      <w:r>
        <w:rPr>
          <w:spacing w:val="15"/>
          <w:sz w:val="24"/>
          <w:szCs w:val="24"/>
        </w:rPr>
        <w:t xml:space="preserve"> </w:t>
      </w:r>
      <w:r>
        <w:rPr>
          <w:sz w:val="24"/>
          <w:szCs w:val="24"/>
        </w:rPr>
        <w:t>to</w:t>
      </w:r>
      <w:r>
        <w:rPr>
          <w:spacing w:val="15"/>
          <w:sz w:val="24"/>
          <w:szCs w:val="24"/>
        </w:rPr>
        <w:t xml:space="preserve"> </w:t>
      </w:r>
      <w:r>
        <w:rPr>
          <w:sz w:val="24"/>
          <w:szCs w:val="24"/>
        </w:rPr>
        <w:t>interact with this software.</w:t>
      </w:r>
    </w:p>
    <w:p>
      <w:pPr>
        <w:pStyle w:val="Normal"/>
        <w:spacing w:lineRule="exact" w:line="180" w:before="7" w:after="0"/>
        <w:rPr>
          <w:sz w:val="19"/>
          <w:szCs w:val="19"/>
        </w:rPr>
      </w:pPr>
      <w:r>
        <w:rPr>
          <w:sz w:val="19"/>
          <w:szCs w:val="19"/>
        </w:rPr>
      </w:r>
    </w:p>
    <w:p>
      <w:pPr>
        <w:pStyle w:val="Normal"/>
        <w:ind w:left="116" w:hanging="0"/>
        <w:rPr>
          <w:sz w:val="24"/>
          <w:szCs w:val="24"/>
        </w:rPr>
      </w:pPr>
      <w:r>
        <w:rPr>
          <w:sz w:val="24"/>
          <w:szCs w:val="24"/>
        </w:rPr>
        <w:t>The HMS will work with the following software interfaces (both system and user interfaces (UI)):</w:t>
      </w:r>
    </w:p>
    <w:p>
      <w:pPr>
        <w:pStyle w:val="Normal"/>
        <w:spacing w:lineRule="exact" w:line="240" w:before="8" w:after="0"/>
        <w:rPr>
          <w:sz w:val="24"/>
          <w:szCs w:val="24"/>
        </w:rPr>
      </w:pPr>
      <w:r>
        <w:rPr>
          <w:sz w:val="24"/>
          <w:szCs w:val="24"/>
        </w:rPr>
      </w:r>
    </w:p>
    <w:p>
      <w:pPr>
        <w:pStyle w:val="Normal"/>
        <w:ind w:left="116" w:right="601" w:hanging="0"/>
        <w:jc w:val="center"/>
        <w:rPr>
          <w:sz w:val="24"/>
          <w:szCs w:val="24"/>
        </w:rPr>
      </w:pPr>
      <w:r>
        <w:rPr>
          <w:rFonts w:eastAsia="Arial" w:cs="Arial" w:ascii="Arial" w:hAnsi="Arial"/>
          <w:sz w:val="24"/>
          <w:szCs w:val="24"/>
        </w:rPr>
        <w:t xml:space="preserve"> ●  </w:t>
      </w:r>
      <w:r>
        <w:rPr>
          <w:rFonts w:eastAsia="Arial" w:cs="Arial" w:ascii="Arial" w:hAnsi="Arial"/>
          <w:spacing w:val="16"/>
          <w:sz w:val="24"/>
          <w:szCs w:val="24"/>
        </w:rPr>
        <w:t xml:space="preserve"> </w:t>
      </w:r>
      <w:r>
        <w:rPr>
          <w:i/>
          <w:sz w:val="24"/>
          <w:szCs w:val="24"/>
        </w:rPr>
        <w:t>Back End</w:t>
      </w:r>
      <w:r>
        <w:rPr>
          <w:sz w:val="24"/>
          <w:szCs w:val="24"/>
        </w:rPr>
        <w:t>: MySQL Ver 14.14 Distrib 5.7.20, for Linux (x86_64) using EditLine wrapper.</w:t>
      </w:r>
    </w:p>
    <w:p>
      <w:pPr>
        <w:pStyle w:val="Normal"/>
        <w:spacing w:before="53" w:after="0"/>
        <w:ind w:left="116" w:hanging="0"/>
        <w:rPr>
          <w:sz w:val="24"/>
          <w:szCs w:val="24"/>
        </w:rPr>
      </w:pPr>
      <w:r>
        <w:rPr>
          <w:rFonts w:eastAsia="Arial" w:cs="Arial" w:ascii="Arial" w:hAnsi="Arial"/>
          <w:sz w:val="24"/>
          <w:szCs w:val="24"/>
        </w:rPr>
        <w:t xml:space="preserve">  ●  </w:t>
      </w:r>
      <w:r>
        <w:rPr>
          <w:rFonts w:eastAsia="Arial" w:cs="Arial" w:ascii="Arial" w:hAnsi="Arial"/>
          <w:spacing w:val="16"/>
          <w:sz w:val="24"/>
          <w:szCs w:val="24"/>
        </w:rPr>
        <w:t xml:space="preserve"> </w:t>
      </w:r>
      <w:r>
        <w:rPr>
          <w:i/>
          <w:sz w:val="24"/>
          <w:szCs w:val="24"/>
        </w:rPr>
        <w:t>Front End</w:t>
      </w:r>
      <w:r>
        <w:rPr>
          <w:sz w:val="24"/>
          <w:szCs w:val="24"/>
        </w:rPr>
        <w:t>: NetBeans 8.2.</w:t>
      </w:r>
    </w:p>
    <w:p>
      <w:pPr>
        <w:pStyle w:val="Normal"/>
        <w:spacing w:lineRule="exact" w:line="240" w:before="9" w:after="0"/>
        <w:rPr>
          <w:sz w:val="24"/>
          <w:szCs w:val="24"/>
        </w:rPr>
      </w:pPr>
      <w:r>
        <w:rPr>
          <w:sz w:val="24"/>
          <w:szCs w:val="24"/>
        </w:rPr>
      </w:r>
    </w:p>
    <w:p>
      <w:pPr>
        <w:pStyle w:val="Normal"/>
        <w:ind w:left="116" w:hanging="0"/>
        <w:rPr>
          <w:sz w:val="24"/>
          <w:szCs w:val="24"/>
        </w:rPr>
      </w:pPr>
      <w:r>
        <w:rPr>
          <w:sz w:val="24"/>
          <w:szCs w:val="24"/>
        </w:rPr>
        <w:t>The HMS will stage the following operations:</w:t>
      </w:r>
    </w:p>
    <w:p>
      <w:pPr>
        <w:pStyle w:val="Normal"/>
        <w:spacing w:lineRule="exact" w:line="240" w:before="8" w:after="0"/>
        <w:rPr>
          <w:sz w:val="24"/>
          <w:szCs w:val="24"/>
        </w:rPr>
      </w:pPr>
      <w:r>
        <w:rPr>
          <w:sz w:val="24"/>
          <w:szCs w:val="24"/>
        </w:rPr>
      </w:r>
    </w:p>
    <w:p>
      <w:pPr>
        <w:pStyle w:val="Normal"/>
        <w:tabs>
          <w:tab w:val="left" w:pos="820" w:leader="none"/>
        </w:tabs>
        <w:spacing w:lineRule="auto" w:line="285"/>
        <w:ind w:left="836" w:right="89" w:hanging="360"/>
        <w:jc w:val="both"/>
        <w:rPr>
          <w:sz w:val="24"/>
          <w:szCs w:val="24"/>
        </w:rPr>
      </w:pPr>
      <w:r>
        <w:rPr>
          <w:rFonts w:eastAsia="Arial" w:cs="Arial" w:ascii="Arial" w:hAnsi="Arial"/>
          <w:sz w:val="24"/>
          <w:szCs w:val="24"/>
        </w:rPr>
        <w:t>●</w:t>
      </w:r>
      <w:r>
        <w:rPr>
          <w:rFonts w:eastAsia="Arial" w:cs="Arial" w:ascii="Arial" w:hAnsi="Arial"/>
          <w:sz w:val="24"/>
          <w:szCs w:val="24"/>
        </w:rPr>
        <w:tab/>
      </w:r>
      <w:r>
        <w:rPr>
          <w:sz w:val="24"/>
          <w:szCs w:val="24"/>
        </w:rPr>
        <w:t>The  user  mode  enables  the  end  users  to  do  the  end  user  operations  like</w:t>
      </w:r>
      <w:r>
        <w:rPr>
          <w:spacing w:val="45"/>
          <w:sz w:val="24"/>
          <w:szCs w:val="24"/>
        </w:rPr>
        <w:t xml:space="preserve"> </w:t>
      </w:r>
      <w:r>
        <w:rPr>
          <w:sz w:val="24"/>
          <w:szCs w:val="24"/>
        </w:rPr>
        <w:t>checking</w:t>
      </w:r>
      <w:r>
        <w:rPr>
          <w:spacing w:val="45"/>
          <w:sz w:val="24"/>
          <w:szCs w:val="24"/>
        </w:rPr>
        <w:t xml:space="preserve"> </w:t>
      </w:r>
      <w:r>
        <w:rPr>
          <w:sz w:val="24"/>
          <w:szCs w:val="24"/>
        </w:rPr>
        <w:t>the details of Doctors and Patients and treatments.</w:t>
      </w:r>
    </w:p>
    <w:p>
      <w:pPr>
        <w:pStyle w:val="Normal"/>
        <w:spacing w:lineRule="exact" w:line="180" w:before="7" w:after="0"/>
        <w:rPr>
          <w:sz w:val="19"/>
          <w:szCs w:val="19"/>
        </w:rPr>
      </w:pPr>
      <w:r>
        <w:rPr>
          <w:sz w:val="19"/>
          <w:szCs w:val="19"/>
        </w:rPr>
      </w:r>
    </w:p>
    <w:p>
      <w:pPr>
        <w:pStyle w:val="Normal"/>
        <w:spacing w:lineRule="auto" w:line="285"/>
        <w:ind w:left="116" w:right="88" w:hanging="0"/>
        <w:rPr>
          <w:sz w:val="24"/>
          <w:szCs w:val="24"/>
        </w:rPr>
      </w:pPr>
      <w:r>
        <w:rPr>
          <w:sz w:val="24"/>
          <w:szCs w:val="24"/>
        </w:rPr>
        <w:t>The</w:t>
      </w:r>
      <w:r>
        <w:rPr>
          <w:spacing w:val="15"/>
          <w:sz w:val="24"/>
          <w:szCs w:val="24"/>
        </w:rPr>
        <w:t xml:space="preserve"> </w:t>
      </w:r>
      <w:r>
        <w:rPr>
          <w:sz w:val="24"/>
          <w:szCs w:val="24"/>
        </w:rPr>
        <w:t>HMS</w:t>
      </w:r>
      <w:r>
        <w:rPr>
          <w:spacing w:val="15"/>
          <w:sz w:val="24"/>
          <w:szCs w:val="24"/>
        </w:rPr>
        <w:t xml:space="preserve"> </w:t>
      </w:r>
      <w:r>
        <w:rPr>
          <w:sz w:val="24"/>
          <w:szCs w:val="24"/>
        </w:rPr>
        <w:t>must</w:t>
      </w:r>
      <w:r>
        <w:rPr>
          <w:spacing w:val="15"/>
          <w:sz w:val="24"/>
          <w:szCs w:val="24"/>
        </w:rPr>
        <w:t xml:space="preserve"> </w:t>
      </w:r>
      <w:r>
        <w:rPr>
          <w:sz w:val="24"/>
          <w:szCs w:val="24"/>
        </w:rPr>
        <w:t>be</w:t>
      </w:r>
      <w:r>
        <w:rPr>
          <w:spacing w:val="15"/>
          <w:sz w:val="24"/>
          <w:szCs w:val="24"/>
        </w:rPr>
        <w:t xml:space="preserve"> </w:t>
      </w:r>
      <w:r>
        <w:rPr>
          <w:sz w:val="24"/>
          <w:szCs w:val="24"/>
        </w:rPr>
        <w:t>user</w:t>
      </w:r>
      <w:r>
        <w:rPr>
          <w:spacing w:val="15"/>
          <w:sz w:val="24"/>
          <w:szCs w:val="24"/>
        </w:rPr>
        <w:t>-</w:t>
      </w:r>
      <w:r>
        <w:rPr>
          <w:sz w:val="24"/>
          <w:szCs w:val="24"/>
        </w:rPr>
        <w:t>friendly</w:t>
      </w:r>
      <w:r>
        <w:rPr>
          <w:spacing w:val="15"/>
          <w:sz w:val="24"/>
          <w:szCs w:val="24"/>
        </w:rPr>
        <w:t xml:space="preserve"> </w:t>
      </w:r>
      <w:r>
        <w:rPr>
          <w:sz w:val="24"/>
          <w:szCs w:val="24"/>
        </w:rPr>
        <w:t>and</w:t>
      </w:r>
      <w:r>
        <w:rPr>
          <w:spacing w:val="15"/>
          <w:sz w:val="24"/>
          <w:szCs w:val="24"/>
        </w:rPr>
        <w:t xml:space="preserve"> </w:t>
      </w:r>
      <w:r>
        <w:rPr>
          <w:sz w:val="24"/>
          <w:szCs w:val="24"/>
        </w:rPr>
        <w:t>interactivity</w:t>
      </w:r>
      <w:r>
        <w:rPr>
          <w:spacing w:val="15"/>
          <w:sz w:val="24"/>
          <w:szCs w:val="24"/>
        </w:rPr>
        <w:t xml:space="preserve"> </w:t>
      </w:r>
      <w:r>
        <w:rPr>
          <w:sz w:val="24"/>
          <w:szCs w:val="24"/>
        </w:rPr>
        <w:t>must</w:t>
      </w:r>
      <w:r>
        <w:rPr>
          <w:spacing w:val="15"/>
          <w:sz w:val="24"/>
          <w:szCs w:val="24"/>
        </w:rPr>
        <w:t xml:space="preserve"> </w:t>
      </w:r>
      <w:r>
        <w:rPr>
          <w:sz w:val="24"/>
          <w:szCs w:val="24"/>
        </w:rPr>
        <w:t>be</w:t>
      </w:r>
      <w:r>
        <w:rPr>
          <w:spacing w:val="15"/>
          <w:sz w:val="24"/>
          <w:szCs w:val="24"/>
        </w:rPr>
        <w:t xml:space="preserve"> </w:t>
      </w:r>
      <w:r>
        <w:rPr>
          <w:sz w:val="24"/>
          <w:szCs w:val="24"/>
        </w:rPr>
        <w:t>ensured;</w:t>
      </w:r>
      <w:r>
        <w:rPr>
          <w:spacing w:val="15"/>
          <w:sz w:val="24"/>
          <w:szCs w:val="24"/>
        </w:rPr>
        <w:t xml:space="preserve"> </w:t>
      </w:r>
      <w:r>
        <w:rPr>
          <w:sz w:val="24"/>
          <w:szCs w:val="24"/>
        </w:rPr>
        <w:t>functionality</w:t>
      </w:r>
      <w:r>
        <w:rPr>
          <w:spacing w:val="15"/>
          <w:sz w:val="24"/>
          <w:szCs w:val="24"/>
        </w:rPr>
        <w:t xml:space="preserve"> </w:t>
      </w:r>
      <w:r>
        <w:rPr>
          <w:sz w:val="24"/>
          <w:szCs w:val="24"/>
        </w:rPr>
        <w:t>provided</w:t>
      </w:r>
      <w:r>
        <w:rPr>
          <w:spacing w:val="15"/>
          <w:sz w:val="24"/>
          <w:szCs w:val="24"/>
        </w:rPr>
        <w:t xml:space="preserve"> </w:t>
      </w:r>
      <w:r>
        <w:rPr>
          <w:sz w:val="24"/>
          <w:szCs w:val="24"/>
        </w:rPr>
        <w:t>by</w:t>
      </w:r>
      <w:r>
        <w:rPr>
          <w:spacing w:val="15"/>
          <w:sz w:val="24"/>
          <w:szCs w:val="24"/>
        </w:rPr>
        <w:t xml:space="preserve"> </w:t>
      </w:r>
      <w:r>
        <w:rPr>
          <w:sz w:val="24"/>
          <w:szCs w:val="24"/>
        </w:rPr>
        <w:t>the system like displaying error messages should adapt itself to the different users of the software.</w:t>
      </w:r>
    </w:p>
    <w:p>
      <w:pPr>
        <w:pStyle w:val="Normal"/>
        <w:spacing w:lineRule="exact" w:line="260" w:before="20" w:after="0"/>
        <w:rPr>
          <w:sz w:val="26"/>
          <w:szCs w:val="26"/>
        </w:rPr>
      </w:pPr>
      <w:r>
        <w:rPr>
          <w:sz w:val="26"/>
          <w:szCs w:val="26"/>
        </w:rPr>
      </w:r>
    </w:p>
    <w:p>
      <w:pPr>
        <w:pStyle w:val="Normal"/>
        <w:ind w:left="116" w:hanging="0"/>
        <w:rPr>
          <w:sz w:val="28"/>
          <w:szCs w:val="28"/>
        </w:rPr>
      </w:pPr>
      <w:r>
        <w:rPr>
          <w:b/>
          <w:sz w:val="28"/>
          <w:szCs w:val="28"/>
        </w:rPr>
        <w:t xml:space="preserve">2.2    </w:t>
      </w:r>
      <w:r>
        <w:rPr>
          <w:b/>
          <w:spacing w:val="20"/>
          <w:sz w:val="28"/>
          <w:szCs w:val="28"/>
        </w:rPr>
        <w:t xml:space="preserve"> </w:t>
      </w:r>
      <w:r>
        <w:rPr>
          <w:b/>
          <w:sz w:val="28"/>
          <w:szCs w:val="28"/>
        </w:rPr>
        <w:t>Product Functions</w:t>
      </w:r>
    </w:p>
    <w:p>
      <w:pPr>
        <w:pStyle w:val="Normal"/>
        <w:spacing w:lineRule="exact" w:line="140" w:before="5" w:after="0"/>
        <w:rPr>
          <w:sz w:val="14"/>
          <w:szCs w:val="14"/>
        </w:rPr>
      </w:pPr>
      <w:r>
        <w:rPr>
          <w:sz w:val="14"/>
          <w:szCs w:val="14"/>
        </w:rPr>
      </w:r>
    </w:p>
    <w:p>
      <w:pPr>
        <w:pStyle w:val="Normal"/>
        <w:spacing w:lineRule="exact" w:line="200"/>
        <w:rPr/>
      </w:pPr>
      <w:r>
        <w:rPr/>
      </w:r>
    </w:p>
    <w:p>
      <w:pPr>
        <w:pStyle w:val="Normal"/>
        <w:spacing w:lineRule="auto" w:line="285"/>
        <w:ind w:left="116" w:right="85" w:hanging="0"/>
        <w:rPr>
          <w:sz w:val="24"/>
          <w:szCs w:val="24"/>
        </w:rPr>
      </w:pPr>
      <w:r>
        <w:rPr>
          <w:sz w:val="24"/>
          <w:szCs w:val="24"/>
        </w:rPr>
        <w:t>The</w:t>
      </w:r>
      <w:r>
        <w:rPr>
          <w:spacing w:val="30"/>
          <w:sz w:val="24"/>
          <w:szCs w:val="24"/>
        </w:rPr>
        <w:t xml:space="preserve"> </w:t>
      </w:r>
      <w:r>
        <w:rPr>
          <w:sz w:val="24"/>
          <w:szCs w:val="24"/>
        </w:rPr>
        <w:t>HMS</w:t>
      </w:r>
      <w:r>
        <w:rPr>
          <w:spacing w:val="30"/>
          <w:sz w:val="24"/>
          <w:szCs w:val="24"/>
        </w:rPr>
        <w:t xml:space="preserve"> </w:t>
      </w:r>
      <w:r>
        <w:rPr>
          <w:sz w:val="24"/>
          <w:szCs w:val="24"/>
        </w:rPr>
        <w:t>allows</w:t>
      </w:r>
      <w:r>
        <w:rPr>
          <w:spacing w:val="30"/>
          <w:sz w:val="24"/>
          <w:szCs w:val="24"/>
        </w:rPr>
        <w:t xml:space="preserve"> </w:t>
      </w:r>
      <w:r>
        <w:rPr>
          <w:sz w:val="24"/>
          <w:szCs w:val="24"/>
        </w:rPr>
        <w:t>users</w:t>
      </w:r>
      <w:r>
        <w:rPr>
          <w:spacing w:val="30"/>
          <w:sz w:val="24"/>
          <w:szCs w:val="24"/>
        </w:rPr>
        <w:t xml:space="preserve"> </w:t>
      </w:r>
      <w:r>
        <w:rPr>
          <w:sz w:val="24"/>
          <w:szCs w:val="24"/>
        </w:rPr>
        <w:t>to</w:t>
      </w:r>
      <w:r>
        <w:rPr>
          <w:spacing w:val="30"/>
          <w:sz w:val="24"/>
          <w:szCs w:val="24"/>
        </w:rPr>
        <w:t xml:space="preserve"> </w:t>
      </w:r>
      <w:r>
        <w:rPr>
          <w:sz w:val="24"/>
          <w:szCs w:val="24"/>
        </w:rPr>
        <w:t>perform</w:t>
      </w:r>
      <w:r>
        <w:rPr>
          <w:spacing w:val="30"/>
          <w:sz w:val="24"/>
          <w:szCs w:val="24"/>
        </w:rPr>
        <w:t xml:space="preserve"> </w:t>
      </w:r>
      <w:r>
        <w:rPr>
          <w:sz w:val="24"/>
          <w:szCs w:val="24"/>
        </w:rPr>
        <w:t>a</w:t>
      </w:r>
      <w:r>
        <w:rPr>
          <w:spacing w:val="30"/>
          <w:sz w:val="24"/>
          <w:szCs w:val="24"/>
        </w:rPr>
        <w:t xml:space="preserve"> </w:t>
      </w:r>
      <w:r>
        <w:rPr>
          <w:sz w:val="24"/>
          <w:szCs w:val="24"/>
        </w:rPr>
        <w:t>series</w:t>
      </w:r>
      <w:r>
        <w:rPr>
          <w:spacing w:val="30"/>
          <w:sz w:val="24"/>
          <w:szCs w:val="24"/>
        </w:rPr>
        <w:t xml:space="preserve"> </w:t>
      </w:r>
      <w:r>
        <w:rPr>
          <w:sz w:val="24"/>
          <w:szCs w:val="24"/>
        </w:rPr>
        <w:t>of</w:t>
      </w:r>
      <w:r>
        <w:rPr>
          <w:spacing w:val="30"/>
          <w:sz w:val="24"/>
          <w:szCs w:val="24"/>
        </w:rPr>
        <w:t xml:space="preserve"> </w:t>
      </w:r>
      <w:r>
        <w:rPr>
          <w:sz w:val="24"/>
          <w:szCs w:val="24"/>
        </w:rPr>
        <w:t>actions</w:t>
      </w:r>
      <w:r>
        <w:rPr>
          <w:spacing w:val="30"/>
          <w:sz w:val="24"/>
          <w:szCs w:val="24"/>
        </w:rPr>
        <w:t xml:space="preserve"> </w:t>
      </w:r>
      <w:r>
        <w:rPr>
          <w:sz w:val="24"/>
          <w:szCs w:val="24"/>
        </w:rPr>
        <w:t>to</w:t>
      </w:r>
      <w:r>
        <w:rPr>
          <w:spacing w:val="30"/>
          <w:sz w:val="24"/>
          <w:szCs w:val="24"/>
        </w:rPr>
        <w:t xml:space="preserve"> </w:t>
      </w:r>
      <w:r>
        <w:rPr>
          <w:sz w:val="24"/>
          <w:szCs w:val="24"/>
        </w:rPr>
        <w:t>aid</w:t>
      </w:r>
      <w:r>
        <w:rPr>
          <w:spacing w:val="15"/>
          <w:sz w:val="24"/>
          <w:szCs w:val="24"/>
        </w:rPr>
        <w:t xml:space="preserve"> </w:t>
      </w:r>
      <w:r>
        <w:rPr>
          <w:sz w:val="24"/>
          <w:szCs w:val="24"/>
        </w:rPr>
        <w:t>in</w:t>
      </w:r>
      <w:r>
        <w:rPr>
          <w:spacing w:val="15"/>
          <w:sz w:val="24"/>
          <w:szCs w:val="24"/>
        </w:rPr>
        <w:t xml:space="preserve"> </w:t>
      </w:r>
      <w:r>
        <w:rPr>
          <w:sz w:val="24"/>
          <w:szCs w:val="24"/>
        </w:rPr>
        <w:t>the</w:t>
      </w:r>
      <w:r>
        <w:rPr>
          <w:spacing w:val="15"/>
          <w:sz w:val="24"/>
          <w:szCs w:val="24"/>
        </w:rPr>
        <w:t xml:space="preserve"> </w:t>
      </w:r>
      <w:r>
        <w:rPr>
          <w:i/>
          <w:sz w:val="24"/>
          <w:szCs w:val="24"/>
        </w:rPr>
        <w:t>Apollo Hospitals Management</w:t>
      </w:r>
      <w:r>
        <w:rPr>
          <w:sz w:val="24"/>
          <w:szCs w:val="24"/>
        </w:rPr>
        <w:t xml:space="preserve"> process. These functions include the following:</w:t>
      </w:r>
    </w:p>
    <w:p>
      <w:pPr>
        <w:pStyle w:val="Normal"/>
        <w:spacing w:lineRule="exact" w:line="180" w:before="6" w:after="0"/>
        <w:rPr>
          <w:sz w:val="19"/>
          <w:szCs w:val="19"/>
        </w:rPr>
      </w:pPr>
      <w:r>
        <w:rPr>
          <w:sz w:val="19"/>
          <w:szCs w:val="19"/>
        </w:rPr>
      </w:r>
    </w:p>
    <w:p>
      <w:pPr>
        <w:pStyle w:val="Normal"/>
        <w:tabs>
          <w:tab w:val="left" w:pos="820" w:leader="none"/>
        </w:tabs>
        <w:spacing w:lineRule="auto" w:line="285"/>
        <w:ind w:left="836" w:right="77" w:hanging="360"/>
        <w:jc w:val="both"/>
        <w:rPr>
          <w:sz w:val="24"/>
          <w:szCs w:val="24"/>
        </w:rPr>
      </w:pPr>
      <w:r>
        <w:rPr>
          <w:rFonts w:eastAsia="Arial" w:cs="Arial" w:ascii="Arial" w:hAnsi="Arial"/>
          <w:i/>
          <w:sz w:val="24"/>
          <w:szCs w:val="24"/>
        </w:rPr>
        <w:t>●</w:t>
      </w:r>
      <w:r>
        <w:rPr>
          <w:rFonts w:eastAsia="Arial" w:cs="Arial" w:ascii="Arial" w:hAnsi="Arial"/>
          <w:i/>
          <w:sz w:val="24"/>
          <w:szCs w:val="24"/>
        </w:rPr>
        <w:tab/>
      </w:r>
      <w:r>
        <w:rPr>
          <w:i/>
          <w:sz w:val="24"/>
          <w:szCs w:val="24"/>
        </w:rPr>
        <w:t>Checking Doctors details:</w:t>
      </w:r>
      <w:r>
        <w:rPr>
          <w:sz w:val="24"/>
          <w:szCs w:val="24"/>
        </w:rPr>
        <w:t xml:space="preserve"> </w:t>
      </w:r>
      <w:r>
        <w:rPr>
          <w:spacing w:val="15"/>
          <w:sz w:val="24"/>
          <w:szCs w:val="24"/>
        </w:rPr>
        <w:t xml:space="preserve"> </w:t>
      </w:r>
      <w:r>
        <w:rPr>
          <w:sz w:val="24"/>
          <w:szCs w:val="24"/>
        </w:rPr>
        <w:t>The</w:t>
      </w:r>
      <w:r>
        <w:rPr>
          <w:spacing w:val="15"/>
          <w:sz w:val="24"/>
          <w:szCs w:val="24"/>
        </w:rPr>
        <w:t xml:space="preserve"> </w:t>
      </w:r>
      <w:r>
        <w:rPr>
          <w:sz w:val="24"/>
          <w:szCs w:val="24"/>
        </w:rPr>
        <w:t>user</w:t>
      </w:r>
      <w:r>
        <w:rPr>
          <w:spacing w:val="15"/>
          <w:sz w:val="24"/>
          <w:szCs w:val="24"/>
        </w:rPr>
        <w:t xml:space="preserve"> </w:t>
      </w:r>
      <w:r>
        <w:rPr>
          <w:sz w:val="24"/>
          <w:szCs w:val="24"/>
        </w:rPr>
        <w:t>must</w:t>
      </w:r>
      <w:r>
        <w:rPr>
          <w:spacing w:val="15"/>
          <w:sz w:val="24"/>
          <w:szCs w:val="24"/>
        </w:rPr>
        <w:t xml:space="preserve"> </w:t>
      </w:r>
      <w:r>
        <w:rPr>
          <w:sz w:val="24"/>
          <w:szCs w:val="24"/>
        </w:rPr>
        <w:t xml:space="preserve">enter the Doctor’s Id to retrieve information about the particular Doctor or one must enter the doctor’s details to update it to the Database. </w:t>
      </w:r>
    </w:p>
    <w:p>
      <w:pPr>
        <w:pStyle w:val="Normal"/>
        <w:tabs>
          <w:tab w:val="left" w:pos="820" w:leader="none"/>
        </w:tabs>
        <w:spacing w:lineRule="auto" w:line="285" w:before="1" w:after="0"/>
        <w:ind w:left="836" w:right="81" w:hanging="360"/>
        <w:jc w:val="both"/>
        <w:rPr>
          <w:sz w:val="24"/>
          <w:szCs w:val="24"/>
        </w:rPr>
      </w:pPr>
      <w:r>
        <w:rPr>
          <w:rFonts w:eastAsia="Arial" w:cs="Arial" w:ascii="Arial" w:hAnsi="Arial"/>
          <w:sz w:val="24"/>
          <w:szCs w:val="24"/>
        </w:rPr>
        <w:t>●</w:t>
      </w:r>
      <w:r>
        <w:rPr>
          <w:rFonts w:eastAsia="Arial" w:cs="Arial" w:ascii="Arial" w:hAnsi="Arial"/>
          <w:sz w:val="24"/>
          <w:szCs w:val="24"/>
        </w:rPr>
        <w:tab/>
      </w:r>
      <w:r>
        <w:rPr>
          <w:i/>
          <w:sz w:val="24"/>
          <w:szCs w:val="24"/>
        </w:rPr>
        <w:t>Checking Patients details</w:t>
      </w:r>
      <w:r>
        <w:rPr>
          <w:sz w:val="24"/>
          <w:szCs w:val="24"/>
        </w:rPr>
        <w:t>:</w:t>
      </w:r>
      <w:r>
        <w:rPr>
          <w:spacing w:val="45"/>
          <w:sz w:val="24"/>
          <w:szCs w:val="24"/>
        </w:rPr>
        <w:t xml:space="preserve"> </w:t>
      </w:r>
      <w:r>
        <w:rPr>
          <w:sz w:val="24"/>
          <w:szCs w:val="24"/>
        </w:rPr>
        <w:t>The</w:t>
      </w:r>
      <w:r>
        <w:rPr>
          <w:spacing w:val="15"/>
          <w:sz w:val="24"/>
          <w:szCs w:val="24"/>
        </w:rPr>
        <w:t xml:space="preserve"> </w:t>
      </w:r>
      <w:r>
        <w:rPr>
          <w:sz w:val="24"/>
          <w:szCs w:val="24"/>
        </w:rPr>
        <w:t>user</w:t>
      </w:r>
      <w:r>
        <w:rPr>
          <w:spacing w:val="15"/>
          <w:sz w:val="24"/>
          <w:szCs w:val="24"/>
        </w:rPr>
        <w:t xml:space="preserve"> </w:t>
      </w:r>
      <w:r>
        <w:rPr>
          <w:sz w:val="24"/>
          <w:szCs w:val="24"/>
        </w:rPr>
        <w:t xml:space="preserve">must </w:t>
      </w:r>
      <w:r>
        <w:rPr>
          <w:spacing w:val="15"/>
          <w:sz w:val="24"/>
          <w:szCs w:val="24"/>
        </w:rPr>
        <w:t>enter</w:t>
      </w:r>
      <w:r>
        <w:rPr>
          <w:sz w:val="24"/>
          <w:szCs w:val="24"/>
        </w:rPr>
        <w:t xml:space="preserve"> the Patient’s Id to retrieve information about the particular Patient or one must enter the patient’s details to update it to the Database.</w:t>
      </w:r>
    </w:p>
    <w:p>
      <w:pPr>
        <w:sectPr>
          <w:headerReference w:type="default" r:id="rId8"/>
          <w:type w:val="nextPage"/>
          <w:pgSz w:w="12240" w:h="15840"/>
          <w:pgMar w:left="1180" w:right="1180" w:header="808" w:top="1000" w:footer="0" w:bottom="280" w:gutter="0"/>
          <w:pgNumType w:fmt="decimal"/>
          <w:formProt w:val="false"/>
          <w:textDirection w:val="lrTb"/>
          <w:docGrid w:type="default" w:linePitch="240" w:charSpace="2047"/>
        </w:sectPr>
        <w:pStyle w:val="Normal"/>
        <w:tabs>
          <w:tab w:val="left" w:pos="820" w:leader="none"/>
        </w:tabs>
        <w:spacing w:lineRule="auto" w:line="285" w:before="1" w:after="0"/>
        <w:ind w:left="836" w:right="86" w:hanging="360"/>
        <w:rPr>
          <w:sz w:val="24"/>
          <w:szCs w:val="24"/>
        </w:rPr>
      </w:pPr>
      <w:r>
        <w:rPr>
          <w:rFonts w:eastAsia="Arial" w:cs="Arial" w:ascii="Arial" w:hAnsi="Arial"/>
          <w:sz w:val="24"/>
          <w:szCs w:val="24"/>
        </w:rPr>
        <w:t>●</w:t>
      </w:r>
      <w:r>
        <w:rPr>
          <w:rFonts w:eastAsia="Arial" w:cs="Arial" w:ascii="Arial" w:hAnsi="Arial"/>
          <w:sz w:val="24"/>
          <w:szCs w:val="24"/>
        </w:rPr>
        <w:tab/>
      </w:r>
      <w:r>
        <w:rPr>
          <w:i/>
          <w:sz w:val="24"/>
          <w:szCs w:val="24"/>
        </w:rPr>
        <w:t>Checking Treatment details</w:t>
      </w:r>
      <w:r>
        <w:rPr>
          <w:sz w:val="24"/>
          <w:szCs w:val="24"/>
        </w:rPr>
        <w:t xml:space="preserve">: The user must enter the Doctor id, Patient id and the illness to retrieve details about the treatment. </w:t>
      </w:r>
      <w:r>
        <w:rPr>
          <w:spacing w:val="30"/>
          <w:sz w:val="24"/>
          <w:szCs w:val="24"/>
        </w:rPr>
        <w:t xml:space="preserve"> </w:t>
      </w:r>
    </w:p>
    <w:p>
      <w:pPr>
        <w:pStyle w:val="Normal"/>
        <w:spacing w:lineRule="exact" w:line="100" w:before="1" w:after="0"/>
        <w:rPr>
          <w:sz w:val="10"/>
          <w:szCs w:val="10"/>
        </w:rPr>
      </w:pPr>
      <w:r>
        <w:rPr>
          <w:sz w:val="10"/>
          <w:szCs w:val="10"/>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before="24" w:after="0"/>
        <w:ind w:left="116" w:hanging="0"/>
        <w:rPr>
          <w:sz w:val="28"/>
          <w:szCs w:val="28"/>
        </w:rPr>
      </w:pPr>
      <w:r>
        <w:rPr>
          <w:b/>
          <w:sz w:val="28"/>
          <w:szCs w:val="28"/>
        </w:rPr>
        <w:t xml:space="preserve">2.3    </w:t>
      </w:r>
      <w:r>
        <w:rPr>
          <w:b/>
          <w:spacing w:val="20"/>
          <w:sz w:val="28"/>
          <w:szCs w:val="28"/>
        </w:rPr>
        <w:t xml:space="preserve"> </w:t>
      </w:r>
      <w:r>
        <w:rPr>
          <w:b/>
          <w:sz w:val="28"/>
          <w:szCs w:val="28"/>
        </w:rPr>
        <w:t>User Classes and Characteristics</w:t>
      </w:r>
    </w:p>
    <w:p>
      <w:pPr>
        <w:pStyle w:val="Normal"/>
        <w:spacing w:lineRule="exact" w:line="120"/>
        <w:rPr>
          <w:sz w:val="13"/>
          <w:szCs w:val="13"/>
        </w:rPr>
      </w:pPr>
      <w:r>
        <w:rPr>
          <w:sz w:val="13"/>
          <w:szCs w:val="13"/>
        </w:rPr>
      </w:r>
    </w:p>
    <w:p>
      <w:pPr>
        <w:pStyle w:val="Normal"/>
        <w:spacing w:lineRule="exact" w:line="200"/>
        <w:rPr/>
      </w:pPr>
      <w:r>
        <w:rPr/>
      </w:r>
    </w:p>
    <w:p>
      <w:pPr>
        <w:pStyle w:val="Normal"/>
        <w:spacing w:lineRule="auto" w:line="285"/>
        <w:ind w:left="116" w:right="77" w:hanging="0"/>
        <w:rPr>
          <w:sz w:val="24"/>
          <w:szCs w:val="24"/>
        </w:rPr>
      </w:pPr>
      <w:r>
        <w:rPr>
          <w:sz w:val="24"/>
          <w:szCs w:val="24"/>
        </w:rPr>
        <w:t>Passengers</w:t>
      </w:r>
      <w:r>
        <w:rPr>
          <w:spacing w:val="15"/>
          <w:sz w:val="24"/>
          <w:szCs w:val="24"/>
        </w:rPr>
        <w:t xml:space="preserve"> </w:t>
      </w:r>
      <w:r>
        <w:rPr>
          <w:sz w:val="24"/>
          <w:szCs w:val="24"/>
        </w:rPr>
        <w:t>with the access to the installed application are the target users of the HMS and can utilize the benefits of the HMS application. The characteristics of these users can be described as follows:</w:t>
      </w:r>
    </w:p>
    <w:p>
      <w:pPr>
        <w:pStyle w:val="Normal"/>
        <w:spacing w:lineRule="exact" w:line="180" w:before="6" w:after="0"/>
        <w:rPr>
          <w:sz w:val="19"/>
          <w:szCs w:val="19"/>
        </w:rPr>
      </w:pPr>
      <w:r>
        <w:rPr>
          <w:sz w:val="19"/>
          <w:szCs w:val="19"/>
        </w:rPr>
      </w:r>
    </w:p>
    <w:p>
      <w:pPr>
        <w:pStyle w:val="Normal"/>
        <w:ind w:left="476" w:hanging="0"/>
        <w:rPr>
          <w:sz w:val="24"/>
          <w:szCs w:val="24"/>
        </w:rPr>
      </w:pPr>
      <w:r>
        <w:rPr>
          <w:rFonts w:eastAsia="Arial" w:cs="Arial" w:ascii="Arial" w:hAnsi="Arial"/>
          <w:sz w:val="24"/>
          <w:szCs w:val="24"/>
        </w:rPr>
        <w:t xml:space="preserve">●  </w:t>
      </w:r>
      <w:r>
        <w:rPr>
          <w:rFonts w:eastAsia="Arial" w:cs="Arial" w:ascii="Arial" w:hAnsi="Arial"/>
          <w:spacing w:val="16"/>
          <w:sz w:val="24"/>
          <w:szCs w:val="24"/>
        </w:rPr>
        <w:t xml:space="preserve"> </w:t>
      </w:r>
      <w:r>
        <w:rPr>
          <w:sz w:val="24"/>
          <w:szCs w:val="24"/>
        </w:rPr>
        <w:t>The product is absolutely user friendly, so the intended users can be naive users.</w:t>
      </w:r>
    </w:p>
    <w:p>
      <w:pPr>
        <w:pStyle w:val="Normal"/>
        <w:tabs>
          <w:tab w:val="left" w:pos="820" w:leader="none"/>
        </w:tabs>
        <w:spacing w:lineRule="auto" w:line="285" w:before="53" w:after="0"/>
        <w:ind w:left="836" w:right="77" w:hanging="360"/>
        <w:jc w:val="both"/>
        <w:rPr>
          <w:sz w:val="24"/>
          <w:szCs w:val="24"/>
        </w:rPr>
      </w:pPr>
      <w:r>
        <w:rPr>
          <w:rFonts w:eastAsia="Arial" w:cs="Arial" w:ascii="Arial" w:hAnsi="Arial"/>
          <w:sz w:val="24"/>
          <w:szCs w:val="24"/>
        </w:rPr>
        <w:t>●</w:t>
      </w:r>
      <w:r>
        <w:rPr>
          <w:rFonts w:eastAsia="Arial" w:cs="Arial" w:ascii="Arial" w:hAnsi="Arial"/>
          <w:sz w:val="24"/>
          <w:szCs w:val="24"/>
        </w:rPr>
        <w:tab/>
      </w:r>
      <w:r>
        <w:rPr>
          <w:sz w:val="24"/>
          <w:szCs w:val="24"/>
        </w:rPr>
        <w:t>Need</w:t>
      </w:r>
      <w:r>
        <w:rPr>
          <w:spacing w:val="30"/>
          <w:sz w:val="24"/>
          <w:szCs w:val="24"/>
        </w:rPr>
        <w:t xml:space="preserve"> </w:t>
      </w:r>
      <w:r>
        <w:rPr>
          <w:sz w:val="24"/>
          <w:szCs w:val="24"/>
        </w:rPr>
        <w:t>not</w:t>
      </w:r>
      <w:r>
        <w:rPr>
          <w:spacing w:val="30"/>
          <w:sz w:val="24"/>
          <w:szCs w:val="24"/>
        </w:rPr>
        <w:t xml:space="preserve"> </w:t>
      </w:r>
      <w:r>
        <w:rPr>
          <w:sz w:val="24"/>
          <w:szCs w:val="24"/>
        </w:rPr>
        <w:t>have</w:t>
      </w:r>
      <w:r>
        <w:rPr>
          <w:spacing w:val="30"/>
          <w:sz w:val="24"/>
          <w:szCs w:val="24"/>
        </w:rPr>
        <w:t xml:space="preserve"> </w:t>
      </w:r>
      <w:r>
        <w:rPr>
          <w:sz w:val="24"/>
          <w:szCs w:val="24"/>
        </w:rPr>
        <w:t>specific</w:t>
      </w:r>
      <w:r>
        <w:rPr>
          <w:spacing w:val="30"/>
          <w:sz w:val="24"/>
          <w:szCs w:val="24"/>
        </w:rPr>
        <w:t xml:space="preserve"> </w:t>
      </w:r>
      <w:r>
        <w:rPr>
          <w:sz w:val="24"/>
          <w:szCs w:val="24"/>
        </w:rPr>
        <w:t>knowledge</w:t>
      </w:r>
      <w:r>
        <w:rPr>
          <w:spacing w:val="30"/>
          <w:sz w:val="24"/>
          <w:szCs w:val="24"/>
        </w:rPr>
        <w:t xml:space="preserve"> </w:t>
      </w:r>
      <w:r>
        <w:rPr>
          <w:sz w:val="24"/>
          <w:szCs w:val="24"/>
        </w:rPr>
        <w:t>as</w:t>
      </w:r>
      <w:r>
        <w:rPr>
          <w:spacing w:val="30"/>
          <w:sz w:val="24"/>
          <w:szCs w:val="24"/>
        </w:rPr>
        <w:t xml:space="preserve"> </w:t>
      </w:r>
      <w:r>
        <w:rPr>
          <w:sz w:val="24"/>
          <w:szCs w:val="24"/>
        </w:rPr>
        <w:t>to</w:t>
      </w:r>
      <w:r>
        <w:rPr>
          <w:spacing w:val="15"/>
          <w:sz w:val="24"/>
          <w:szCs w:val="24"/>
        </w:rPr>
        <w:t xml:space="preserve"> </w:t>
      </w:r>
      <w:r>
        <w:rPr>
          <w:sz w:val="24"/>
          <w:szCs w:val="24"/>
        </w:rPr>
        <w:t>what</w:t>
      </w:r>
      <w:r>
        <w:rPr>
          <w:spacing w:val="15"/>
          <w:sz w:val="24"/>
          <w:szCs w:val="24"/>
        </w:rPr>
        <w:t xml:space="preserve"> </w:t>
      </w:r>
      <w:r>
        <w:rPr>
          <w:sz w:val="24"/>
          <w:szCs w:val="24"/>
        </w:rPr>
        <w:t>the</w:t>
      </w:r>
      <w:r>
        <w:rPr>
          <w:spacing w:val="15"/>
          <w:sz w:val="24"/>
          <w:szCs w:val="24"/>
        </w:rPr>
        <w:t xml:space="preserve"> </w:t>
      </w:r>
      <w:r>
        <w:rPr>
          <w:sz w:val="24"/>
          <w:szCs w:val="24"/>
        </w:rPr>
        <w:t>internal</w:t>
      </w:r>
      <w:r>
        <w:rPr>
          <w:spacing w:val="15"/>
          <w:sz w:val="24"/>
          <w:szCs w:val="24"/>
        </w:rPr>
        <w:t xml:space="preserve"> </w:t>
      </w:r>
      <w:r>
        <w:rPr>
          <w:sz w:val="24"/>
          <w:szCs w:val="24"/>
        </w:rPr>
        <w:t>operation</w:t>
      </w:r>
      <w:r>
        <w:rPr>
          <w:spacing w:val="15"/>
          <w:sz w:val="24"/>
          <w:szCs w:val="24"/>
        </w:rPr>
        <w:t xml:space="preserve"> </w:t>
      </w:r>
      <w:r>
        <w:rPr>
          <w:sz w:val="24"/>
          <w:szCs w:val="24"/>
        </w:rPr>
        <w:t>of</w:t>
      </w:r>
      <w:r>
        <w:rPr>
          <w:spacing w:val="15"/>
          <w:sz w:val="24"/>
          <w:szCs w:val="24"/>
        </w:rPr>
        <w:t xml:space="preserve"> </w:t>
      </w:r>
      <w:r>
        <w:rPr>
          <w:sz w:val="24"/>
          <w:szCs w:val="24"/>
        </w:rPr>
        <w:t>the</w:t>
      </w:r>
      <w:r>
        <w:rPr>
          <w:spacing w:val="15"/>
          <w:sz w:val="24"/>
          <w:szCs w:val="24"/>
        </w:rPr>
        <w:t xml:space="preserve"> </w:t>
      </w:r>
      <w:r>
        <w:rPr>
          <w:sz w:val="24"/>
          <w:szCs w:val="24"/>
        </w:rPr>
        <w:t>system</w:t>
      </w:r>
      <w:r>
        <w:rPr>
          <w:spacing w:val="15"/>
          <w:sz w:val="24"/>
          <w:szCs w:val="24"/>
        </w:rPr>
        <w:t xml:space="preserve"> </w:t>
      </w:r>
      <w:r>
        <w:rPr>
          <w:sz w:val="24"/>
          <w:szCs w:val="24"/>
        </w:rPr>
        <w:t>is.</w:t>
      </w:r>
      <w:r>
        <w:rPr>
          <w:spacing w:val="15"/>
          <w:sz w:val="24"/>
          <w:szCs w:val="24"/>
        </w:rPr>
        <w:t xml:space="preserve"> </w:t>
      </w:r>
      <w:r>
        <w:rPr>
          <w:sz w:val="24"/>
          <w:szCs w:val="24"/>
        </w:rPr>
        <w:t>Thus the</w:t>
      </w:r>
      <w:r>
        <w:rPr>
          <w:spacing w:val="15"/>
          <w:sz w:val="24"/>
          <w:szCs w:val="24"/>
        </w:rPr>
        <w:t xml:space="preserve"> </w:t>
      </w:r>
      <w:r>
        <w:rPr>
          <w:sz w:val="24"/>
          <w:szCs w:val="24"/>
        </w:rPr>
        <w:t>end</w:t>
      </w:r>
      <w:r>
        <w:rPr>
          <w:spacing w:val="15"/>
          <w:sz w:val="24"/>
          <w:szCs w:val="24"/>
        </w:rPr>
        <w:t xml:space="preserve"> </w:t>
      </w:r>
      <w:r>
        <w:rPr>
          <w:sz w:val="24"/>
          <w:szCs w:val="24"/>
        </w:rPr>
        <w:t>user</w:t>
      </w:r>
      <w:r>
        <w:rPr>
          <w:spacing w:val="15"/>
          <w:sz w:val="24"/>
          <w:szCs w:val="24"/>
        </w:rPr>
        <w:t xml:space="preserve"> </w:t>
      </w:r>
      <w:r>
        <w:rPr>
          <w:sz w:val="24"/>
          <w:szCs w:val="24"/>
        </w:rPr>
        <w:t>is</w:t>
      </w:r>
      <w:r>
        <w:rPr>
          <w:spacing w:val="15"/>
          <w:sz w:val="24"/>
          <w:szCs w:val="24"/>
        </w:rPr>
        <w:t xml:space="preserve"> </w:t>
      </w:r>
      <w:r>
        <w:rPr>
          <w:sz w:val="24"/>
          <w:szCs w:val="24"/>
        </w:rPr>
        <w:t>at</w:t>
      </w:r>
      <w:r>
        <w:rPr>
          <w:spacing w:val="15"/>
          <w:sz w:val="24"/>
          <w:szCs w:val="24"/>
        </w:rPr>
        <w:t xml:space="preserve"> </w:t>
      </w:r>
      <w:r>
        <w:rPr>
          <w:sz w:val="24"/>
          <w:szCs w:val="24"/>
        </w:rPr>
        <w:t>a</w:t>
      </w:r>
      <w:r>
        <w:rPr>
          <w:spacing w:val="15"/>
          <w:sz w:val="24"/>
          <w:szCs w:val="24"/>
        </w:rPr>
        <w:t xml:space="preserve"> </w:t>
      </w:r>
      <w:r>
        <w:rPr>
          <w:sz w:val="24"/>
          <w:szCs w:val="24"/>
        </w:rPr>
        <w:t>high</w:t>
      </w:r>
      <w:r>
        <w:rPr>
          <w:spacing w:val="15"/>
          <w:sz w:val="24"/>
          <w:szCs w:val="24"/>
        </w:rPr>
        <w:t xml:space="preserve"> </w:t>
      </w:r>
      <w:r>
        <w:rPr>
          <w:sz w:val="24"/>
          <w:szCs w:val="24"/>
        </w:rPr>
        <w:t>level</w:t>
      </w:r>
      <w:r>
        <w:rPr>
          <w:spacing w:val="15"/>
          <w:sz w:val="24"/>
          <w:szCs w:val="24"/>
        </w:rPr>
        <w:t xml:space="preserve"> </w:t>
      </w:r>
      <w:r>
        <w:rPr>
          <w:sz w:val="24"/>
          <w:szCs w:val="24"/>
        </w:rPr>
        <w:t>of</w:t>
      </w:r>
      <w:r>
        <w:rPr>
          <w:spacing w:val="15"/>
          <w:sz w:val="24"/>
          <w:szCs w:val="24"/>
        </w:rPr>
        <w:t xml:space="preserve"> </w:t>
      </w:r>
      <w:r>
        <w:rPr>
          <w:sz w:val="24"/>
          <w:szCs w:val="24"/>
        </w:rPr>
        <w:t>abstraction</w:t>
      </w:r>
      <w:r>
        <w:rPr>
          <w:spacing w:val="15"/>
          <w:sz w:val="24"/>
          <w:szCs w:val="24"/>
        </w:rPr>
        <w:t xml:space="preserve"> </w:t>
      </w:r>
      <w:r>
        <w:rPr>
          <w:sz w:val="24"/>
          <w:szCs w:val="24"/>
        </w:rPr>
        <w:t>that</w:t>
      </w:r>
      <w:r>
        <w:rPr>
          <w:spacing w:val="15"/>
          <w:sz w:val="24"/>
          <w:szCs w:val="24"/>
        </w:rPr>
        <w:t xml:space="preserve"> </w:t>
      </w:r>
      <w:r>
        <w:rPr>
          <w:sz w:val="24"/>
          <w:szCs w:val="24"/>
        </w:rPr>
        <w:t>allows</w:t>
      </w:r>
      <w:r>
        <w:rPr>
          <w:spacing w:val="15"/>
          <w:sz w:val="24"/>
          <w:szCs w:val="24"/>
        </w:rPr>
        <w:t xml:space="preserve"> </w:t>
      </w:r>
      <w:r>
        <w:rPr>
          <w:sz w:val="24"/>
          <w:szCs w:val="24"/>
        </w:rPr>
        <w:t>easier,</w:t>
      </w:r>
      <w:r>
        <w:rPr>
          <w:spacing w:val="15"/>
          <w:sz w:val="24"/>
          <w:szCs w:val="24"/>
        </w:rPr>
        <w:t xml:space="preserve"> </w:t>
      </w:r>
      <w:r>
        <w:rPr>
          <w:sz w:val="24"/>
          <w:szCs w:val="24"/>
        </w:rPr>
        <w:t>faster</w:t>
      </w:r>
      <w:r>
        <w:rPr>
          <w:spacing w:val="15"/>
          <w:sz w:val="24"/>
          <w:szCs w:val="24"/>
        </w:rPr>
        <w:t xml:space="preserve"> </w:t>
      </w:r>
      <w:r>
        <w:rPr>
          <w:sz w:val="24"/>
          <w:szCs w:val="24"/>
        </w:rPr>
        <w:t>operation and reduces the knowledge requirement of end user.</w:t>
      </w:r>
    </w:p>
    <w:p>
      <w:pPr>
        <w:pStyle w:val="Normal"/>
        <w:tabs>
          <w:tab w:val="left" w:pos="820" w:leader="none"/>
        </w:tabs>
        <w:spacing w:lineRule="auto" w:line="285" w:before="1" w:after="0"/>
        <w:ind w:left="836" w:right="87" w:hanging="360"/>
        <w:jc w:val="both"/>
        <w:rPr>
          <w:sz w:val="24"/>
          <w:szCs w:val="24"/>
        </w:rPr>
      </w:pPr>
      <w:r>
        <w:rPr>
          <w:rFonts w:eastAsia="Arial" w:cs="Arial" w:ascii="Arial" w:hAnsi="Arial"/>
          <w:sz w:val="24"/>
          <w:szCs w:val="24"/>
        </w:rPr>
        <w:t>●</w:t>
      </w:r>
      <w:r>
        <w:rPr>
          <w:rFonts w:eastAsia="Arial" w:cs="Arial" w:ascii="Arial" w:hAnsi="Arial"/>
          <w:sz w:val="24"/>
          <w:szCs w:val="24"/>
        </w:rPr>
        <w:tab/>
      </w:r>
      <w:r>
        <w:rPr>
          <w:sz w:val="24"/>
          <w:szCs w:val="24"/>
        </w:rPr>
        <w:t>May</w:t>
      </w:r>
      <w:r>
        <w:rPr>
          <w:spacing w:val="15"/>
          <w:sz w:val="24"/>
          <w:szCs w:val="24"/>
        </w:rPr>
        <w:t xml:space="preserve"> </w:t>
      </w:r>
      <w:r>
        <w:rPr>
          <w:sz w:val="24"/>
          <w:szCs w:val="24"/>
        </w:rPr>
        <w:t>or</w:t>
      </w:r>
      <w:r>
        <w:rPr>
          <w:spacing w:val="15"/>
          <w:sz w:val="24"/>
          <w:szCs w:val="24"/>
        </w:rPr>
        <w:t xml:space="preserve"> </w:t>
      </w:r>
      <w:r>
        <w:rPr>
          <w:sz w:val="24"/>
          <w:szCs w:val="24"/>
        </w:rPr>
        <w:t>may</w:t>
      </w:r>
      <w:r>
        <w:rPr>
          <w:spacing w:val="15"/>
          <w:sz w:val="24"/>
          <w:szCs w:val="24"/>
        </w:rPr>
        <w:t xml:space="preserve"> </w:t>
      </w:r>
      <w:r>
        <w:rPr>
          <w:sz w:val="24"/>
          <w:szCs w:val="24"/>
        </w:rPr>
        <w:t>not</w:t>
      </w:r>
      <w:r>
        <w:rPr>
          <w:spacing w:val="15"/>
          <w:sz w:val="24"/>
          <w:szCs w:val="24"/>
        </w:rPr>
        <w:t xml:space="preserve"> </w:t>
      </w:r>
      <w:r>
        <w:rPr>
          <w:sz w:val="24"/>
          <w:szCs w:val="24"/>
        </w:rPr>
        <w:t>be</w:t>
      </w:r>
      <w:r>
        <w:rPr>
          <w:spacing w:val="15"/>
          <w:sz w:val="24"/>
          <w:szCs w:val="24"/>
        </w:rPr>
        <w:t xml:space="preserve"> </w:t>
      </w:r>
      <w:r>
        <w:rPr>
          <w:sz w:val="24"/>
          <w:szCs w:val="24"/>
        </w:rPr>
        <w:t>technically</w:t>
      </w:r>
      <w:r>
        <w:rPr>
          <w:spacing w:val="15"/>
          <w:sz w:val="24"/>
          <w:szCs w:val="24"/>
        </w:rPr>
        <w:t xml:space="preserve"> </w:t>
      </w:r>
      <w:r>
        <w:rPr>
          <w:sz w:val="24"/>
          <w:szCs w:val="24"/>
        </w:rPr>
        <w:t>proficient;</w:t>
      </w:r>
      <w:r>
        <w:rPr>
          <w:spacing w:val="15"/>
          <w:sz w:val="24"/>
          <w:szCs w:val="24"/>
        </w:rPr>
        <w:t xml:space="preserve"> </w:t>
      </w:r>
      <w:r>
        <w:rPr>
          <w:sz w:val="24"/>
          <w:szCs w:val="24"/>
        </w:rPr>
        <w:t>any</w:t>
      </w:r>
      <w:r>
        <w:rPr>
          <w:spacing w:val="15"/>
          <w:sz w:val="24"/>
          <w:szCs w:val="24"/>
        </w:rPr>
        <w:t xml:space="preserve"> </w:t>
      </w:r>
      <w:r>
        <w:rPr>
          <w:sz w:val="24"/>
          <w:szCs w:val="24"/>
        </w:rPr>
        <w:t>person</w:t>
      </w:r>
      <w:r>
        <w:rPr>
          <w:spacing w:val="15"/>
          <w:sz w:val="24"/>
          <w:szCs w:val="24"/>
        </w:rPr>
        <w:t xml:space="preserve"> </w:t>
      </w:r>
      <w:r>
        <w:rPr>
          <w:sz w:val="24"/>
          <w:szCs w:val="24"/>
        </w:rPr>
        <w:t>who</w:t>
      </w:r>
      <w:r>
        <w:rPr>
          <w:spacing w:val="15"/>
          <w:sz w:val="24"/>
          <w:szCs w:val="24"/>
        </w:rPr>
        <w:t xml:space="preserve"> </w:t>
      </w:r>
      <w:r>
        <w:rPr>
          <w:sz w:val="24"/>
          <w:szCs w:val="24"/>
        </w:rPr>
        <w:t>knows</w:t>
      </w:r>
      <w:r>
        <w:rPr>
          <w:spacing w:val="15"/>
          <w:sz w:val="24"/>
          <w:szCs w:val="24"/>
        </w:rPr>
        <w:t xml:space="preserve"> </w:t>
      </w:r>
      <w:r>
        <w:rPr>
          <w:sz w:val="24"/>
          <w:szCs w:val="24"/>
        </w:rPr>
        <w:t>to</w:t>
      </w:r>
      <w:r>
        <w:rPr>
          <w:spacing w:val="15"/>
          <w:sz w:val="24"/>
          <w:szCs w:val="24"/>
        </w:rPr>
        <w:t xml:space="preserve"> </w:t>
      </w:r>
      <w:r>
        <w:rPr>
          <w:sz w:val="24"/>
          <w:szCs w:val="24"/>
        </w:rPr>
        <w:t>use</w:t>
      </w:r>
      <w:r>
        <w:rPr>
          <w:spacing w:val="15"/>
          <w:sz w:val="24"/>
          <w:szCs w:val="24"/>
        </w:rPr>
        <w:t xml:space="preserve"> </w:t>
      </w:r>
      <w:r>
        <w:rPr>
          <w:sz w:val="24"/>
          <w:szCs w:val="24"/>
        </w:rPr>
        <w:t>the</w:t>
      </w:r>
      <w:r>
        <w:rPr>
          <w:spacing w:val="15"/>
          <w:sz w:val="24"/>
          <w:szCs w:val="24"/>
        </w:rPr>
        <w:t xml:space="preserve"> </w:t>
      </w:r>
      <w:r>
        <w:rPr>
          <w:sz w:val="24"/>
          <w:szCs w:val="24"/>
        </w:rPr>
        <w:t>mouse</w:t>
      </w:r>
      <w:r>
        <w:rPr>
          <w:spacing w:val="15"/>
          <w:sz w:val="24"/>
          <w:szCs w:val="24"/>
        </w:rPr>
        <w:t xml:space="preserve"> </w:t>
      </w:r>
      <w:r>
        <w:rPr>
          <w:sz w:val="24"/>
          <w:szCs w:val="24"/>
        </w:rPr>
        <w:t>and the keyboard can successfully use this product.</w:t>
      </w:r>
    </w:p>
    <w:p>
      <w:pPr>
        <w:pStyle w:val="Normal"/>
        <w:spacing w:before="1" w:after="0"/>
        <w:ind w:left="476" w:hanging="0"/>
        <w:rPr>
          <w:sz w:val="24"/>
          <w:szCs w:val="24"/>
        </w:rPr>
      </w:pPr>
      <w:r>
        <w:rPr>
          <w:rFonts w:eastAsia="Arial" w:cs="Arial" w:ascii="Arial" w:hAnsi="Arial"/>
          <w:sz w:val="24"/>
          <w:szCs w:val="24"/>
        </w:rPr>
        <w:t xml:space="preserve">●  </w:t>
      </w:r>
      <w:r>
        <w:rPr>
          <w:rFonts w:eastAsia="Arial" w:cs="Arial" w:ascii="Arial" w:hAnsi="Arial"/>
          <w:spacing w:val="16"/>
          <w:sz w:val="24"/>
          <w:szCs w:val="24"/>
        </w:rPr>
        <w:t xml:space="preserve"> </w:t>
      </w:r>
      <w:r>
        <w:rPr>
          <w:sz w:val="24"/>
          <w:szCs w:val="24"/>
        </w:rPr>
        <w:t>May or may not have prior experience with health related applications.</w:t>
      </w:r>
    </w:p>
    <w:p>
      <w:pPr>
        <w:pStyle w:val="Normal"/>
        <w:spacing w:before="53" w:after="0"/>
        <w:ind w:left="476" w:hanging="0"/>
        <w:rPr>
          <w:sz w:val="24"/>
          <w:szCs w:val="24"/>
        </w:rPr>
      </w:pPr>
      <w:r>
        <w:rPr>
          <w:rFonts w:eastAsia="Arial" w:cs="Arial" w:ascii="Arial" w:hAnsi="Arial"/>
          <w:sz w:val="24"/>
          <w:szCs w:val="24"/>
        </w:rPr>
        <w:t xml:space="preserve">●  </w:t>
      </w:r>
      <w:r>
        <w:rPr>
          <w:rFonts w:eastAsia="Arial" w:cs="Arial" w:ascii="Arial" w:hAnsi="Arial"/>
          <w:spacing w:val="16"/>
          <w:sz w:val="24"/>
          <w:szCs w:val="24"/>
        </w:rPr>
        <w:t xml:space="preserve"> </w:t>
      </w:r>
      <w:r>
        <w:rPr>
          <w:sz w:val="24"/>
          <w:szCs w:val="24"/>
        </w:rPr>
        <w:t>May or may not be educated and trained in the domain.</w:t>
      </w:r>
    </w:p>
    <w:p>
      <w:pPr>
        <w:pStyle w:val="Normal"/>
        <w:spacing w:lineRule="exact" w:line="140" w:before="7" w:after="0"/>
        <w:rPr>
          <w:sz w:val="14"/>
          <w:szCs w:val="14"/>
        </w:rPr>
      </w:pPr>
      <w:r>
        <w:rPr>
          <w:sz w:val="14"/>
          <w:szCs w:val="14"/>
        </w:rPr>
      </w:r>
    </w:p>
    <w:p>
      <w:pPr>
        <w:pStyle w:val="Normal"/>
        <w:spacing w:lineRule="exact" w:line="200"/>
        <w:rPr/>
      </w:pPr>
      <w:r>
        <w:rPr/>
      </w:r>
    </w:p>
    <w:p>
      <w:pPr>
        <w:pStyle w:val="Normal"/>
        <w:ind w:left="116" w:hanging="0"/>
        <w:rPr>
          <w:sz w:val="28"/>
          <w:szCs w:val="28"/>
        </w:rPr>
      </w:pPr>
      <w:r>
        <w:rPr>
          <w:b/>
          <w:sz w:val="28"/>
          <w:szCs w:val="28"/>
        </w:rPr>
        <w:t xml:space="preserve">2.4    </w:t>
      </w:r>
      <w:r>
        <w:rPr>
          <w:b/>
          <w:spacing w:val="20"/>
          <w:sz w:val="28"/>
          <w:szCs w:val="28"/>
        </w:rPr>
        <w:t xml:space="preserve"> </w:t>
      </w:r>
      <w:r>
        <w:rPr>
          <w:b/>
          <w:sz w:val="28"/>
          <w:szCs w:val="28"/>
        </w:rPr>
        <w:t>Operating Environment</w:t>
      </w:r>
    </w:p>
    <w:p>
      <w:pPr>
        <w:pStyle w:val="Normal"/>
        <w:spacing w:lineRule="exact" w:line="120"/>
        <w:rPr>
          <w:sz w:val="13"/>
          <w:szCs w:val="13"/>
        </w:rPr>
      </w:pPr>
      <w:r>
        <w:rPr>
          <w:sz w:val="13"/>
          <w:szCs w:val="13"/>
        </w:rPr>
      </w:r>
    </w:p>
    <w:p>
      <w:pPr>
        <w:pStyle w:val="Normal"/>
        <w:spacing w:lineRule="exact" w:line="200"/>
        <w:rPr/>
      </w:pPr>
      <w:r>
        <w:rPr/>
      </w:r>
    </w:p>
    <w:p>
      <w:pPr>
        <w:pStyle w:val="Normal"/>
        <w:ind w:left="116" w:hanging="0"/>
        <w:rPr>
          <w:sz w:val="24"/>
          <w:szCs w:val="24"/>
        </w:rPr>
      </w:pPr>
      <w:r>
        <w:rPr>
          <w:sz w:val="24"/>
          <w:szCs w:val="24"/>
        </w:rPr>
        <w:t>This</w:t>
      </w:r>
      <w:r>
        <w:rPr>
          <w:spacing w:val="30"/>
          <w:sz w:val="24"/>
          <w:szCs w:val="24"/>
        </w:rPr>
        <w:t xml:space="preserve"> </w:t>
      </w:r>
      <w:r>
        <w:rPr>
          <w:sz w:val="24"/>
          <w:szCs w:val="24"/>
        </w:rPr>
        <w:t>HMS</w:t>
      </w:r>
      <w:r>
        <w:rPr>
          <w:spacing w:val="30"/>
          <w:sz w:val="24"/>
          <w:szCs w:val="24"/>
        </w:rPr>
        <w:t xml:space="preserve"> </w:t>
      </w:r>
      <w:r>
        <w:rPr>
          <w:sz w:val="24"/>
          <w:szCs w:val="24"/>
        </w:rPr>
        <w:t>application</w:t>
      </w:r>
      <w:r>
        <w:rPr>
          <w:spacing w:val="30"/>
          <w:sz w:val="24"/>
          <w:szCs w:val="24"/>
        </w:rPr>
        <w:t xml:space="preserve"> </w:t>
      </w:r>
      <w:r>
        <w:rPr>
          <w:sz w:val="24"/>
          <w:szCs w:val="24"/>
        </w:rPr>
        <w:t>has</w:t>
      </w:r>
      <w:r>
        <w:rPr>
          <w:spacing w:val="30"/>
          <w:sz w:val="24"/>
          <w:szCs w:val="24"/>
        </w:rPr>
        <w:t xml:space="preserve"> </w:t>
      </w:r>
      <w:r>
        <w:rPr>
          <w:sz w:val="24"/>
          <w:szCs w:val="24"/>
        </w:rPr>
        <w:t>chosen</w:t>
      </w:r>
      <w:r>
        <w:rPr>
          <w:spacing w:val="30"/>
          <w:sz w:val="24"/>
          <w:szCs w:val="24"/>
        </w:rPr>
        <w:t xml:space="preserve"> </w:t>
      </w:r>
      <w:r>
        <w:rPr>
          <w:sz w:val="24"/>
          <w:szCs w:val="24"/>
        </w:rPr>
        <w:t>the</w:t>
      </w:r>
      <w:r>
        <w:rPr>
          <w:spacing w:val="30"/>
          <w:sz w:val="24"/>
          <w:szCs w:val="24"/>
        </w:rPr>
        <w:t xml:space="preserve"> </w:t>
      </w:r>
      <w:r>
        <w:rPr>
          <w:sz w:val="24"/>
          <w:szCs w:val="24"/>
        </w:rPr>
        <w:t>following</w:t>
      </w:r>
      <w:r>
        <w:rPr>
          <w:spacing w:val="30"/>
          <w:sz w:val="24"/>
          <w:szCs w:val="24"/>
        </w:rPr>
        <w:t xml:space="preserve"> </w:t>
      </w:r>
      <w:r>
        <w:rPr>
          <w:sz w:val="24"/>
          <w:szCs w:val="24"/>
        </w:rPr>
        <w:t>elements</w:t>
      </w:r>
      <w:r>
        <w:rPr>
          <w:spacing w:val="30"/>
          <w:sz w:val="24"/>
          <w:szCs w:val="24"/>
        </w:rPr>
        <w:t xml:space="preserve"> </w:t>
      </w:r>
      <w:r>
        <w:rPr>
          <w:sz w:val="24"/>
          <w:szCs w:val="24"/>
        </w:rPr>
        <w:t>of</w:t>
      </w:r>
      <w:r>
        <w:rPr>
          <w:spacing w:val="30"/>
          <w:sz w:val="24"/>
          <w:szCs w:val="24"/>
        </w:rPr>
        <w:t xml:space="preserve"> </w:t>
      </w:r>
      <w:r>
        <w:rPr>
          <w:sz w:val="24"/>
          <w:szCs w:val="24"/>
        </w:rPr>
        <w:t>the</w:t>
      </w:r>
      <w:r>
        <w:rPr>
          <w:spacing w:val="30"/>
          <w:sz w:val="24"/>
          <w:szCs w:val="24"/>
        </w:rPr>
        <w:t xml:space="preserve"> </w:t>
      </w:r>
      <w:r>
        <w:rPr>
          <w:sz w:val="24"/>
          <w:szCs w:val="24"/>
        </w:rPr>
        <w:t>environment</w:t>
      </w:r>
      <w:r>
        <w:rPr>
          <w:spacing w:val="30"/>
          <w:sz w:val="24"/>
          <w:szCs w:val="24"/>
        </w:rPr>
        <w:t xml:space="preserve"> </w:t>
      </w:r>
      <w:r>
        <w:rPr>
          <w:sz w:val="24"/>
          <w:szCs w:val="24"/>
        </w:rPr>
        <w:t>for</w:t>
      </w:r>
      <w:r>
        <w:rPr>
          <w:spacing w:val="30"/>
          <w:sz w:val="24"/>
          <w:szCs w:val="24"/>
        </w:rPr>
        <w:t xml:space="preserve"> </w:t>
      </w:r>
      <w:r>
        <w:rPr>
          <w:sz w:val="24"/>
          <w:szCs w:val="24"/>
        </w:rPr>
        <w:t>the</w:t>
      </w:r>
      <w:r>
        <w:rPr>
          <w:spacing w:val="15"/>
          <w:sz w:val="24"/>
          <w:szCs w:val="24"/>
        </w:rPr>
        <w:t xml:space="preserve"> </w:t>
      </w:r>
      <w:r>
        <w:rPr>
          <w:i/>
          <w:sz w:val="24"/>
          <w:szCs w:val="24"/>
        </w:rPr>
        <w:t>Apollo Hospitals</w:t>
      </w:r>
      <w:r>
        <w:rPr>
          <w:sz w:val="24"/>
          <w:szCs w:val="24"/>
        </w:rPr>
        <w:t xml:space="preserve"> reservation application:</w:t>
      </w:r>
    </w:p>
    <w:p>
      <w:pPr>
        <w:pStyle w:val="Normal"/>
        <w:spacing w:lineRule="exact" w:line="240" w:before="8" w:after="0"/>
        <w:rPr>
          <w:sz w:val="24"/>
          <w:szCs w:val="24"/>
        </w:rPr>
      </w:pPr>
      <w:r>
        <w:rPr>
          <w:sz w:val="24"/>
          <w:szCs w:val="24"/>
        </w:rPr>
      </w:r>
    </w:p>
    <w:p>
      <w:pPr>
        <w:pStyle w:val="Normal"/>
        <w:ind w:left="476" w:hanging="0"/>
        <w:rPr>
          <w:sz w:val="24"/>
          <w:szCs w:val="24"/>
        </w:rPr>
      </w:pPr>
      <w:r>
        <w:rPr>
          <w:rFonts w:eastAsia="Arial" w:cs="Arial" w:ascii="Arial" w:hAnsi="Arial"/>
          <w:sz w:val="24"/>
          <w:szCs w:val="24"/>
        </w:rPr>
        <w:t xml:space="preserve">●  </w:t>
      </w:r>
      <w:r>
        <w:rPr>
          <w:rFonts w:eastAsia="Arial" w:cs="Arial" w:ascii="Arial" w:hAnsi="Arial"/>
          <w:spacing w:val="16"/>
          <w:sz w:val="24"/>
          <w:szCs w:val="24"/>
        </w:rPr>
        <w:t xml:space="preserve"> </w:t>
      </w:r>
      <w:r>
        <w:rPr>
          <w:sz w:val="24"/>
          <w:szCs w:val="24"/>
        </w:rPr>
        <w:t>Linux or Windows based Operating System (OS) will be used to house the application.</w:t>
      </w:r>
    </w:p>
    <w:p>
      <w:pPr>
        <w:pStyle w:val="Normal"/>
        <w:spacing w:before="53" w:after="0"/>
        <w:ind w:left="476" w:hanging="0"/>
        <w:rPr>
          <w:sz w:val="24"/>
          <w:szCs w:val="24"/>
        </w:rPr>
      </w:pPr>
      <w:r>
        <w:rPr>
          <w:rFonts w:eastAsia="Arial" w:cs="Arial" w:ascii="Arial" w:hAnsi="Arial"/>
          <w:sz w:val="24"/>
          <w:szCs w:val="24"/>
        </w:rPr>
        <w:t xml:space="preserve">●  </w:t>
      </w:r>
      <w:r>
        <w:rPr>
          <w:rFonts w:eastAsia="Arial" w:cs="Arial" w:ascii="Arial" w:hAnsi="Arial"/>
          <w:spacing w:val="16"/>
          <w:sz w:val="24"/>
          <w:szCs w:val="24"/>
        </w:rPr>
        <w:t xml:space="preserve"> </w:t>
      </w:r>
      <w:r>
        <w:rPr>
          <w:sz w:val="24"/>
          <w:szCs w:val="24"/>
        </w:rPr>
        <w:t>The language chosen for the deployment of the application would be Java (javac 1.8.0_151).</w:t>
      </w:r>
    </w:p>
    <w:p>
      <w:pPr>
        <w:pStyle w:val="Normal"/>
        <w:spacing w:before="53" w:after="0"/>
        <w:ind w:left="476" w:hanging="0"/>
        <w:rPr>
          <w:sz w:val="24"/>
          <w:szCs w:val="24"/>
        </w:rPr>
      </w:pPr>
      <w:r>
        <w:rPr>
          <w:rFonts w:eastAsia="Arial" w:cs="Arial" w:ascii="Arial" w:hAnsi="Arial"/>
          <w:sz w:val="24"/>
          <w:szCs w:val="24"/>
        </w:rPr>
        <w:t xml:space="preserve">●  </w:t>
      </w:r>
      <w:r>
        <w:rPr>
          <w:rFonts w:eastAsia="Arial" w:cs="Arial" w:ascii="Arial" w:hAnsi="Arial"/>
          <w:spacing w:val="16"/>
          <w:sz w:val="24"/>
          <w:szCs w:val="24"/>
        </w:rPr>
        <w:t xml:space="preserve"> </w:t>
      </w:r>
      <w:r>
        <w:rPr>
          <w:sz w:val="24"/>
          <w:szCs w:val="24"/>
        </w:rPr>
        <w:t>The UI will be handled by NetBeans, a Java Integrated Development Environment (IDE).</w:t>
      </w:r>
    </w:p>
    <w:p>
      <w:pPr>
        <w:pStyle w:val="Normal"/>
        <w:spacing w:before="53" w:after="0"/>
        <w:ind w:left="476" w:hanging="0"/>
        <w:rPr>
          <w:sz w:val="24"/>
          <w:szCs w:val="24"/>
        </w:rPr>
      </w:pPr>
      <w:r>
        <w:rPr>
          <w:rFonts w:eastAsia="Arial" w:cs="Arial" w:ascii="Arial" w:hAnsi="Arial"/>
          <w:sz w:val="24"/>
          <w:szCs w:val="24"/>
        </w:rPr>
        <w:t xml:space="preserve">●  </w:t>
      </w:r>
      <w:r>
        <w:rPr>
          <w:rFonts w:eastAsia="Arial" w:cs="Arial" w:ascii="Arial" w:hAnsi="Arial"/>
          <w:spacing w:val="16"/>
          <w:sz w:val="24"/>
          <w:szCs w:val="24"/>
        </w:rPr>
        <w:t xml:space="preserve"> </w:t>
      </w:r>
      <w:r>
        <w:rPr>
          <w:sz w:val="24"/>
          <w:szCs w:val="24"/>
        </w:rPr>
        <w:t>The database which holds Doctor, Patient and Treatment details  is deployed in MySQL.</w:t>
      </w:r>
    </w:p>
    <w:p>
      <w:pPr>
        <w:pStyle w:val="Normal"/>
        <w:spacing w:lineRule="exact" w:line="140" w:before="7" w:after="0"/>
        <w:rPr>
          <w:sz w:val="14"/>
          <w:szCs w:val="14"/>
        </w:rPr>
      </w:pPr>
      <w:r>
        <w:rPr>
          <w:sz w:val="14"/>
          <w:szCs w:val="14"/>
        </w:rPr>
      </w:r>
    </w:p>
    <w:p>
      <w:pPr>
        <w:pStyle w:val="Normal"/>
        <w:spacing w:lineRule="exact" w:line="200"/>
        <w:rPr/>
      </w:pPr>
      <w:r>
        <w:rPr/>
      </w:r>
    </w:p>
    <w:p>
      <w:pPr>
        <w:pStyle w:val="Normal"/>
        <w:ind w:left="116" w:hanging="0"/>
        <w:rPr>
          <w:sz w:val="28"/>
          <w:szCs w:val="28"/>
        </w:rPr>
      </w:pPr>
      <w:r>
        <w:rPr>
          <w:b/>
          <w:sz w:val="28"/>
          <w:szCs w:val="28"/>
        </w:rPr>
        <w:t xml:space="preserve">2.5    </w:t>
      </w:r>
      <w:r>
        <w:rPr>
          <w:b/>
          <w:spacing w:val="20"/>
          <w:sz w:val="28"/>
          <w:szCs w:val="28"/>
        </w:rPr>
        <w:t xml:space="preserve"> </w:t>
      </w:r>
      <w:r>
        <w:rPr>
          <w:b/>
          <w:sz w:val="28"/>
          <w:szCs w:val="28"/>
        </w:rPr>
        <w:t>Design and Implementation Constraints</w:t>
      </w:r>
    </w:p>
    <w:p>
      <w:pPr>
        <w:pStyle w:val="Normal"/>
        <w:spacing w:lineRule="exact" w:line="120"/>
        <w:rPr>
          <w:sz w:val="13"/>
          <w:szCs w:val="13"/>
        </w:rPr>
      </w:pPr>
      <w:r>
        <w:rPr>
          <w:sz w:val="13"/>
          <w:szCs w:val="13"/>
        </w:rPr>
      </w:r>
    </w:p>
    <w:p>
      <w:pPr>
        <w:pStyle w:val="Normal"/>
        <w:spacing w:lineRule="exact" w:line="200"/>
        <w:rPr/>
      </w:pPr>
      <w:r>
        <w:rPr/>
      </w:r>
    </w:p>
    <w:p>
      <w:pPr>
        <w:pStyle w:val="Normal"/>
        <w:ind w:left="116" w:hanging="0"/>
        <w:rPr>
          <w:sz w:val="24"/>
          <w:szCs w:val="24"/>
        </w:rPr>
      </w:pPr>
      <w:r>
        <w:rPr>
          <w:sz w:val="24"/>
          <w:szCs w:val="24"/>
        </w:rPr>
        <w:t>The following are the constraints laid before utilizing the HMS application in full scale:</w:t>
      </w:r>
    </w:p>
    <w:p>
      <w:pPr>
        <w:pStyle w:val="Normal"/>
        <w:spacing w:lineRule="exact" w:line="260" w:before="3" w:after="0"/>
        <w:rPr>
          <w:sz w:val="26"/>
          <w:szCs w:val="26"/>
        </w:rPr>
      </w:pPr>
      <w:r>
        <w:rPr>
          <w:sz w:val="26"/>
          <w:szCs w:val="26"/>
        </w:rPr>
      </w:r>
    </w:p>
    <w:p>
      <w:pPr>
        <w:pStyle w:val="Normal"/>
        <w:tabs>
          <w:tab w:val="left" w:pos="820" w:leader="none"/>
        </w:tabs>
        <w:spacing w:lineRule="auto" w:line="271"/>
        <w:ind w:left="836" w:right="90" w:hanging="360"/>
        <w:jc w:val="both"/>
        <w:rPr>
          <w:sz w:val="24"/>
          <w:szCs w:val="24"/>
        </w:rPr>
      </w:pPr>
      <w:r>
        <w:rPr>
          <w:rFonts w:eastAsia="Arial" w:cs="Arial" w:ascii="Arial" w:hAnsi="Arial"/>
          <w:sz w:val="24"/>
          <w:szCs w:val="24"/>
        </w:rPr>
        <w:t>●</w:t>
      </w:r>
      <w:r>
        <w:rPr>
          <w:rFonts w:eastAsia="Arial" w:cs="Arial" w:ascii="Arial" w:hAnsi="Arial"/>
          <w:sz w:val="24"/>
          <w:szCs w:val="24"/>
        </w:rPr>
        <w:tab/>
      </w:r>
      <w:r>
        <w:rPr>
          <w:sz w:val="24"/>
          <w:szCs w:val="24"/>
        </w:rPr>
        <w:t xml:space="preserve">It </w:t>
      </w:r>
      <w:r>
        <w:rPr>
          <w:spacing w:val="15"/>
          <w:sz w:val="24"/>
          <w:szCs w:val="24"/>
        </w:rPr>
        <w:t xml:space="preserve"> </w:t>
      </w:r>
      <w:r>
        <w:rPr>
          <w:sz w:val="24"/>
          <w:szCs w:val="24"/>
        </w:rPr>
        <w:t xml:space="preserve">is </w:t>
      </w:r>
      <w:r>
        <w:rPr>
          <w:spacing w:val="15"/>
          <w:sz w:val="24"/>
          <w:szCs w:val="24"/>
        </w:rPr>
        <w:t xml:space="preserve"> </w:t>
      </w:r>
      <w:r>
        <w:rPr>
          <w:sz w:val="24"/>
          <w:szCs w:val="24"/>
        </w:rPr>
        <w:t xml:space="preserve">the </w:t>
      </w:r>
      <w:r>
        <w:rPr>
          <w:spacing w:val="15"/>
          <w:sz w:val="24"/>
          <w:szCs w:val="24"/>
        </w:rPr>
        <w:t xml:space="preserve"> </w:t>
      </w:r>
      <w:r>
        <w:rPr>
          <w:sz w:val="24"/>
          <w:szCs w:val="24"/>
        </w:rPr>
        <w:t xml:space="preserve">responsibility </w:t>
      </w:r>
      <w:r>
        <w:rPr>
          <w:spacing w:val="15"/>
          <w:sz w:val="24"/>
          <w:szCs w:val="24"/>
        </w:rPr>
        <w:t xml:space="preserve"> </w:t>
      </w:r>
      <w:r>
        <w:rPr>
          <w:sz w:val="24"/>
          <w:szCs w:val="24"/>
        </w:rPr>
        <w:t xml:space="preserve">of </w:t>
      </w:r>
      <w:r>
        <w:rPr>
          <w:spacing w:val="15"/>
          <w:sz w:val="24"/>
          <w:szCs w:val="24"/>
        </w:rPr>
        <w:t xml:space="preserve"> </w:t>
      </w:r>
      <w:r>
        <w:rPr>
          <w:sz w:val="24"/>
          <w:szCs w:val="24"/>
        </w:rPr>
        <w:t xml:space="preserve">the </w:t>
      </w:r>
      <w:r>
        <w:rPr>
          <w:spacing w:val="15"/>
          <w:sz w:val="24"/>
          <w:szCs w:val="24"/>
        </w:rPr>
        <w:t xml:space="preserve"> </w:t>
      </w:r>
      <w:r>
        <w:rPr>
          <w:sz w:val="24"/>
          <w:szCs w:val="24"/>
        </w:rPr>
        <w:t xml:space="preserve">potential </w:t>
      </w:r>
      <w:r>
        <w:rPr>
          <w:spacing w:val="15"/>
          <w:sz w:val="24"/>
          <w:szCs w:val="24"/>
        </w:rPr>
        <w:t xml:space="preserve"> </w:t>
      </w:r>
      <w:r>
        <w:rPr>
          <w:sz w:val="24"/>
          <w:szCs w:val="24"/>
        </w:rPr>
        <w:t xml:space="preserve">user (Doctor or Patient) </w:t>
      </w:r>
      <w:r>
        <w:rPr>
          <w:spacing w:val="15"/>
          <w:sz w:val="24"/>
          <w:szCs w:val="24"/>
        </w:rPr>
        <w:t xml:space="preserve"> </w:t>
      </w:r>
      <w:r>
        <w:rPr>
          <w:sz w:val="24"/>
          <w:szCs w:val="24"/>
        </w:rPr>
        <w:t xml:space="preserve">to </w:t>
      </w:r>
      <w:r>
        <w:rPr>
          <w:spacing w:val="15"/>
          <w:sz w:val="24"/>
          <w:szCs w:val="24"/>
        </w:rPr>
        <w:t xml:space="preserve"> </w:t>
      </w:r>
      <w:r>
        <w:rPr>
          <w:sz w:val="24"/>
          <w:szCs w:val="24"/>
        </w:rPr>
        <w:t xml:space="preserve">ensure </w:t>
      </w:r>
      <w:r>
        <w:rPr>
          <w:spacing w:val="15"/>
          <w:sz w:val="24"/>
          <w:szCs w:val="24"/>
        </w:rPr>
        <w:t xml:space="preserve"> </w:t>
      </w:r>
      <w:r>
        <w:rPr>
          <w:sz w:val="24"/>
          <w:szCs w:val="24"/>
        </w:rPr>
        <w:t xml:space="preserve">that </w:t>
      </w:r>
      <w:r>
        <w:rPr>
          <w:spacing w:val="15"/>
          <w:sz w:val="24"/>
          <w:szCs w:val="24"/>
        </w:rPr>
        <w:t xml:space="preserve"> </w:t>
      </w:r>
      <w:r>
        <w:rPr>
          <w:sz w:val="24"/>
          <w:szCs w:val="24"/>
        </w:rPr>
        <w:t xml:space="preserve">he </w:t>
      </w:r>
      <w:r>
        <w:rPr>
          <w:spacing w:val="15"/>
          <w:sz w:val="24"/>
          <w:szCs w:val="24"/>
        </w:rPr>
        <w:t xml:space="preserve"> </w:t>
      </w:r>
      <w:r>
        <w:rPr>
          <w:sz w:val="24"/>
          <w:szCs w:val="24"/>
        </w:rPr>
        <w:t>retrieves information  from authenticated computers or servers hosting the application.</w:t>
      </w:r>
    </w:p>
    <w:p>
      <w:pPr>
        <w:pStyle w:val="Normal"/>
        <w:spacing w:before="15" w:after="0"/>
        <w:ind w:left="476" w:hanging="0"/>
        <w:rPr>
          <w:sz w:val="24"/>
          <w:szCs w:val="24"/>
        </w:rPr>
      </w:pPr>
      <w:r>
        <w:rPr>
          <w:rFonts w:eastAsia="Arial" w:cs="Arial" w:ascii="Arial" w:hAnsi="Arial"/>
          <w:sz w:val="24"/>
          <w:szCs w:val="24"/>
        </w:rPr>
        <w:t xml:space="preserve">●  </w:t>
      </w:r>
      <w:r>
        <w:rPr>
          <w:rFonts w:eastAsia="Arial" w:cs="Arial" w:ascii="Arial" w:hAnsi="Arial"/>
          <w:spacing w:val="16"/>
          <w:sz w:val="24"/>
          <w:szCs w:val="24"/>
        </w:rPr>
        <w:t xml:space="preserve"> </w:t>
      </w:r>
      <w:r>
        <w:rPr>
          <w:i/>
          <w:sz w:val="24"/>
          <w:szCs w:val="24"/>
        </w:rPr>
        <w:t>Reliability requirements</w:t>
      </w:r>
      <w:r>
        <w:rPr>
          <w:sz w:val="24"/>
          <w:szCs w:val="24"/>
        </w:rPr>
        <w:t>: Data redundancy and use of special characters must be avoided.</w:t>
      </w:r>
    </w:p>
    <w:p>
      <w:pPr>
        <w:pStyle w:val="Normal"/>
        <w:spacing w:before="53" w:after="0"/>
        <w:ind w:left="476" w:hanging="0"/>
        <w:rPr>
          <w:sz w:val="24"/>
          <w:szCs w:val="24"/>
        </w:rPr>
      </w:pPr>
      <w:r>
        <w:rPr>
          <w:rFonts w:eastAsia="Arial" w:cs="Arial" w:ascii="Arial" w:hAnsi="Arial"/>
          <w:sz w:val="24"/>
          <w:szCs w:val="24"/>
        </w:rPr>
        <w:t xml:space="preserve">●  </w:t>
      </w:r>
      <w:r>
        <w:rPr>
          <w:rFonts w:eastAsia="Arial" w:cs="Arial" w:ascii="Arial" w:hAnsi="Arial"/>
          <w:spacing w:val="16"/>
          <w:sz w:val="24"/>
          <w:szCs w:val="24"/>
        </w:rPr>
        <w:t xml:space="preserve"> </w:t>
      </w:r>
      <w:r>
        <w:rPr>
          <w:i/>
          <w:sz w:val="24"/>
          <w:szCs w:val="24"/>
        </w:rPr>
        <w:t>Safety and Security considerations</w:t>
      </w:r>
      <w:r>
        <w:rPr>
          <w:sz w:val="24"/>
          <w:szCs w:val="24"/>
        </w:rPr>
        <w:t>: The user must always exit the application normally.</w:t>
      </w:r>
    </w:p>
    <w:p>
      <w:pPr>
        <w:pStyle w:val="Normal"/>
        <w:tabs>
          <w:tab w:val="left" w:pos="820" w:leader="none"/>
        </w:tabs>
        <w:spacing w:lineRule="auto" w:line="285" w:before="53" w:after="0"/>
        <w:ind w:left="836" w:right="76" w:hanging="360"/>
        <w:jc w:val="both"/>
        <w:rPr>
          <w:sz w:val="24"/>
          <w:szCs w:val="24"/>
        </w:rPr>
      </w:pPr>
      <w:r>
        <w:rPr>
          <w:rFonts w:eastAsia="Arial" w:cs="Arial" w:ascii="Arial" w:hAnsi="Arial"/>
          <w:i/>
          <w:sz w:val="24"/>
          <w:szCs w:val="24"/>
        </w:rPr>
        <w:t>●</w:t>
      </w:r>
      <w:r>
        <w:rPr>
          <w:rFonts w:eastAsia="Arial" w:cs="Arial" w:ascii="Arial" w:hAnsi="Arial"/>
          <w:i/>
          <w:sz w:val="24"/>
          <w:szCs w:val="24"/>
        </w:rPr>
        <w:tab/>
      </w:r>
      <w:r>
        <w:rPr>
          <w:i/>
          <w:sz w:val="24"/>
          <w:szCs w:val="24"/>
        </w:rPr>
        <w:t xml:space="preserve">Programming   language </w:t>
      </w:r>
      <w:r>
        <w:rPr>
          <w:i/>
          <w:spacing w:val="60"/>
          <w:sz w:val="24"/>
          <w:szCs w:val="24"/>
        </w:rPr>
        <w:t xml:space="preserve"> </w:t>
      </w:r>
      <w:r>
        <w:rPr>
          <w:i/>
          <w:sz w:val="24"/>
          <w:szCs w:val="24"/>
        </w:rPr>
        <w:t>requirements</w:t>
      </w:r>
      <w:r>
        <w:rPr>
          <w:sz w:val="24"/>
          <w:szCs w:val="24"/>
        </w:rPr>
        <w:t xml:space="preserve">:   The   developers   and </w:t>
      </w:r>
      <w:r>
        <w:rPr>
          <w:spacing w:val="45"/>
          <w:sz w:val="24"/>
          <w:szCs w:val="24"/>
        </w:rPr>
        <w:t xml:space="preserve"> </w:t>
      </w:r>
      <w:r>
        <w:rPr>
          <w:sz w:val="24"/>
          <w:szCs w:val="24"/>
        </w:rPr>
        <w:t xml:space="preserve">programmers </w:t>
      </w:r>
      <w:r>
        <w:rPr>
          <w:spacing w:val="45"/>
          <w:sz w:val="24"/>
          <w:szCs w:val="24"/>
        </w:rPr>
        <w:t xml:space="preserve"> </w:t>
      </w:r>
      <w:r>
        <w:rPr>
          <w:sz w:val="24"/>
          <w:szCs w:val="24"/>
        </w:rPr>
        <w:t xml:space="preserve">must </w:t>
      </w:r>
      <w:r>
        <w:rPr>
          <w:spacing w:val="45"/>
          <w:sz w:val="24"/>
          <w:szCs w:val="24"/>
        </w:rPr>
        <w:t xml:space="preserve"> </w:t>
      </w:r>
      <w:r>
        <w:rPr>
          <w:sz w:val="24"/>
          <w:szCs w:val="24"/>
        </w:rPr>
        <w:t>have experience with Java and MySQL.</w:t>
      </w:r>
    </w:p>
    <w:p>
      <w:pPr>
        <w:sectPr>
          <w:headerReference w:type="default" r:id="rId9"/>
          <w:type w:val="nextPage"/>
          <w:pgSz w:w="12240" w:h="15840"/>
          <w:pgMar w:left="1180" w:right="1180" w:header="808" w:top="1000" w:footer="0" w:bottom="280" w:gutter="0"/>
          <w:pgNumType w:fmt="decimal"/>
          <w:formProt w:val="false"/>
          <w:textDirection w:val="lrTb"/>
          <w:docGrid w:type="default" w:linePitch="240" w:charSpace="2047"/>
        </w:sectPr>
        <w:pStyle w:val="Normal"/>
        <w:tabs>
          <w:tab w:val="left" w:pos="820" w:leader="none"/>
        </w:tabs>
        <w:spacing w:lineRule="auto" w:line="285" w:before="1" w:after="0"/>
        <w:ind w:left="836" w:right="81" w:hanging="360"/>
        <w:rPr>
          <w:sz w:val="24"/>
          <w:szCs w:val="24"/>
        </w:rPr>
      </w:pPr>
      <w:r>
        <w:rPr>
          <w:rFonts w:eastAsia="Arial" w:cs="Arial" w:ascii="Arial" w:hAnsi="Arial"/>
          <w:sz w:val="24"/>
          <w:szCs w:val="24"/>
        </w:rPr>
        <w:t>●</w:t>
      </w:r>
      <w:r>
        <w:rPr>
          <w:rFonts w:eastAsia="Arial" w:cs="Arial" w:ascii="Arial" w:hAnsi="Arial"/>
          <w:sz w:val="24"/>
          <w:szCs w:val="24"/>
        </w:rPr>
        <w:tab/>
      </w:r>
      <w:r>
        <w:rPr>
          <w:sz w:val="24"/>
          <w:szCs w:val="24"/>
        </w:rPr>
        <w:t>At</w:t>
      </w:r>
      <w:r>
        <w:rPr>
          <w:spacing w:val="30"/>
          <w:sz w:val="24"/>
          <w:szCs w:val="24"/>
        </w:rPr>
        <w:t xml:space="preserve"> </w:t>
      </w:r>
      <w:r>
        <w:rPr>
          <w:sz w:val="24"/>
          <w:szCs w:val="24"/>
        </w:rPr>
        <w:t>the</w:t>
      </w:r>
      <w:r>
        <w:rPr>
          <w:spacing w:val="30"/>
          <w:sz w:val="24"/>
          <w:szCs w:val="24"/>
        </w:rPr>
        <w:t xml:space="preserve"> </w:t>
      </w:r>
      <w:r>
        <w:rPr>
          <w:sz w:val="24"/>
          <w:szCs w:val="24"/>
        </w:rPr>
        <w:t>time</w:t>
      </w:r>
      <w:r>
        <w:rPr>
          <w:spacing w:val="30"/>
          <w:sz w:val="24"/>
          <w:szCs w:val="24"/>
        </w:rPr>
        <w:t xml:space="preserve"> </w:t>
      </w:r>
      <w:r>
        <w:rPr>
          <w:sz w:val="24"/>
          <w:szCs w:val="24"/>
        </w:rPr>
        <w:t>of</w:t>
      </w:r>
      <w:r>
        <w:rPr>
          <w:spacing w:val="30"/>
          <w:sz w:val="24"/>
          <w:szCs w:val="24"/>
        </w:rPr>
        <w:t xml:space="preserve"> </w:t>
      </w:r>
      <w:r>
        <w:rPr>
          <w:sz w:val="24"/>
          <w:szCs w:val="24"/>
        </w:rPr>
        <w:t>reservation,</w:t>
      </w:r>
      <w:r>
        <w:rPr>
          <w:spacing w:val="15"/>
          <w:sz w:val="24"/>
          <w:szCs w:val="24"/>
        </w:rPr>
        <w:t xml:space="preserve"> </w:t>
      </w:r>
      <w:r>
        <w:rPr>
          <w:sz w:val="24"/>
          <w:szCs w:val="24"/>
        </w:rPr>
        <w:t>each</w:t>
      </w:r>
      <w:r>
        <w:rPr>
          <w:spacing w:val="15"/>
          <w:sz w:val="24"/>
          <w:szCs w:val="24"/>
        </w:rPr>
        <w:t xml:space="preserve"> </w:t>
      </w:r>
      <w:r>
        <w:rPr>
          <w:sz w:val="24"/>
          <w:szCs w:val="24"/>
        </w:rPr>
        <w:t>user</w:t>
      </w:r>
      <w:r>
        <w:rPr>
          <w:spacing w:val="15"/>
          <w:sz w:val="24"/>
          <w:szCs w:val="24"/>
        </w:rPr>
        <w:t xml:space="preserve"> </w:t>
      </w:r>
      <w:r>
        <w:rPr>
          <w:sz w:val="24"/>
          <w:szCs w:val="24"/>
        </w:rPr>
        <w:t>is</w:t>
      </w:r>
      <w:r>
        <w:rPr>
          <w:spacing w:val="15"/>
          <w:sz w:val="24"/>
          <w:szCs w:val="24"/>
        </w:rPr>
        <w:t xml:space="preserve"> </w:t>
      </w:r>
      <w:r>
        <w:rPr>
          <w:sz w:val="24"/>
          <w:szCs w:val="24"/>
        </w:rPr>
        <w:t>provided</w:t>
      </w:r>
      <w:r>
        <w:rPr>
          <w:spacing w:val="15"/>
          <w:sz w:val="24"/>
          <w:szCs w:val="24"/>
        </w:rPr>
        <w:t xml:space="preserve"> </w:t>
      </w:r>
      <w:r>
        <w:rPr>
          <w:sz w:val="24"/>
          <w:szCs w:val="24"/>
        </w:rPr>
        <w:t>a</w:t>
      </w:r>
      <w:r>
        <w:rPr>
          <w:spacing w:val="15"/>
          <w:sz w:val="24"/>
          <w:szCs w:val="24"/>
        </w:rPr>
        <w:t xml:space="preserve"> </w:t>
      </w:r>
      <w:r>
        <w:rPr>
          <w:sz w:val="24"/>
          <w:szCs w:val="24"/>
        </w:rPr>
        <w:t>Id (Doctor id or Patient id)</w:t>
      </w:r>
      <w:r>
        <w:rPr>
          <w:spacing w:val="15"/>
          <w:sz w:val="24"/>
          <w:szCs w:val="24"/>
        </w:rPr>
        <w:t xml:space="preserve"> </w:t>
      </w:r>
      <w:r>
        <w:rPr>
          <w:sz w:val="24"/>
          <w:szCs w:val="24"/>
        </w:rPr>
        <w:t>that</w:t>
      </w:r>
      <w:r>
        <w:rPr>
          <w:spacing w:val="15"/>
          <w:sz w:val="24"/>
          <w:szCs w:val="24"/>
        </w:rPr>
        <w:t xml:space="preserve"> </w:t>
      </w:r>
      <w:r>
        <w:rPr>
          <w:sz w:val="24"/>
          <w:szCs w:val="24"/>
        </w:rPr>
        <w:t>must</w:t>
      </w:r>
      <w:r>
        <w:rPr>
          <w:spacing w:val="15"/>
          <w:sz w:val="24"/>
          <w:szCs w:val="24"/>
        </w:rPr>
        <w:t xml:space="preserve"> </w:t>
      </w:r>
      <w:r>
        <w:rPr>
          <w:sz w:val="24"/>
          <w:szCs w:val="24"/>
        </w:rPr>
        <w:t>be</w:t>
      </w:r>
      <w:r>
        <w:rPr>
          <w:spacing w:val="15"/>
          <w:sz w:val="24"/>
          <w:szCs w:val="24"/>
        </w:rPr>
        <w:t xml:space="preserve"> </w:t>
      </w:r>
      <w:r>
        <w:rPr>
          <w:sz w:val="24"/>
          <w:szCs w:val="24"/>
        </w:rPr>
        <w:t>used for</w:t>
      </w:r>
      <w:r>
        <w:rPr>
          <w:spacing w:val="15"/>
          <w:sz w:val="24"/>
          <w:szCs w:val="24"/>
        </w:rPr>
        <w:t xml:space="preserve"> </w:t>
      </w:r>
      <w:r>
        <w:rPr>
          <w:sz w:val="24"/>
          <w:szCs w:val="24"/>
        </w:rPr>
        <w:t>further operation like getting the details of the particular person. Hence the user is required to remember or store this number carefully.</w:t>
      </w:r>
    </w:p>
    <w:p>
      <w:pPr>
        <w:pStyle w:val="Normal"/>
        <w:spacing w:lineRule="exact" w:line="200"/>
        <w:rPr/>
      </w:pPr>
      <w:r>
        <w:rPr/>
      </w:r>
    </w:p>
    <w:p>
      <w:pPr>
        <w:pStyle w:val="Normal"/>
        <w:spacing w:lineRule="exact" w:line="200" w:before="2" w:after="0"/>
        <w:rPr/>
      </w:pPr>
      <w:r>
        <w:rPr/>
      </w:r>
    </w:p>
    <w:p>
      <w:pPr>
        <w:pStyle w:val="Normal"/>
        <w:tabs>
          <w:tab w:val="left" w:pos="820" w:leader="none"/>
        </w:tabs>
        <w:spacing w:lineRule="auto" w:line="285" w:before="29" w:after="0"/>
        <w:ind w:left="836" w:right="76" w:hanging="360"/>
        <w:jc w:val="both"/>
        <w:rPr>
          <w:sz w:val="24"/>
          <w:szCs w:val="24"/>
        </w:rPr>
      </w:pPr>
      <w:r>
        <w:rPr>
          <w:rFonts w:eastAsia="Arial" w:cs="Arial" w:ascii="Arial" w:hAnsi="Arial"/>
          <w:sz w:val="24"/>
          <w:szCs w:val="24"/>
        </w:rPr>
        <w:t>●</w:t>
      </w:r>
      <w:r>
        <w:rPr>
          <w:rFonts w:eastAsia="Arial" w:cs="Arial" w:ascii="Arial" w:hAnsi="Arial"/>
          <w:sz w:val="24"/>
          <w:szCs w:val="24"/>
        </w:rPr>
        <w:tab/>
      </w:r>
      <w:r>
        <w:rPr>
          <w:sz w:val="24"/>
          <w:szCs w:val="24"/>
        </w:rPr>
        <w:t xml:space="preserve">The </w:t>
      </w:r>
      <w:r>
        <w:rPr>
          <w:spacing w:val="15"/>
          <w:sz w:val="24"/>
          <w:szCs w:val="24"/>
        </w:rPr>
        <w:t xml:space="preserve"> </w:t>
      </w:r>
      <w:r>
        <w:rPr>
          <w:sz w:val="24"/>
          <w:szCs w:val="24"/>
        </w:rPr>
        <w:t xml:space="preserve">necessity </w:t>
      </w:r>
      <w:r>
        <w:rPr>
          <w:spacing w:val="15"/>
          <w:sz w:val="24"/>
          <w:szCs w:val="24"/>
        </w:rPr>
        <w:t xml:space="preserve"> </w:t>
      </w:r>
      <w:r>
        <w:rPr>
          <w:sz w:val="24"/>
          <w:szCs w:val="24"/>
        </w:rPr>
        <w:t xml:space="preserve">of </w:t>
      </w:r>
      <w:r>
        <w:rPr>
          <w:spacing w:val="15"/>
          <w:sz w:val="24"/>
          <w:szCs w:val="24"/>
        </w:rPr>
        <w:t xml:space="preserve"> </w:t>
      </w:r>
      <w:r>
        <w:rPr>
          <w:sz w:val="24"/>
          <w:szCs w:val="24"/>
        </w:rPr>
        <w:t xml:space="preserve">providing </w:t>
      </w:r>
      <w:r>
        <w:rPr>
          <w:spacing w:val="15"/>
          <w:sz w:val="24"/>
          <w:szCs w:val="24"/>
        </w:rPr>
        <w:t xml:space="preserve"> </w:t>
      </w:r>
      <w:r>
        <w:rPr>
          <w:sz w:val="24"/>
          <w:szCs w:val="24"/>
        </w:rPr>
        <w:t xml:space="preserve">options </w:t>
      </w:r>
      <w:r>
        <w:rPr>
          <w:spacing w:val="15"/>
          <w:sz w:val="24"/>
          <w:szCs w:val="24"/>
        </w:rPr>
        <w:t xml:space="preserve"> </w:t>
      </w:r>
      <w:r>
        <w:rPr>
          <w:sz w:val="24"/>
          <w:szCs w:val="24"/>
        </w:rPr>
        <w:t>to  customer  to  choose  their  Doctor for an appointment or getting details printed  can  be  delayed  until  future  versions  of  the  software  are developed.</w:t>
      </w:r>
    </w:p>
    <w:p>
      <w:pPr>
        <w:pStyle w:val="Normal"/>
        <w:spacing w:lineRule="exact" w:line="280" w:before="15" w:after="0"/>
        <w:rPr>
          <w:sz w:val="28"/>
          <w:szCs w:val="28"/>
        </w:rPr>
      </w:pPr>
      <w:r>
        <w:rPr>
          <w:sz w:val="28"/>
          <w:szCs w:val="28"/>
        </w:rPr>
      </w:r>
    </w:p>
    <w:p>
      <w:pPr>
        <w:pStyle w:val="Normal"/>
        <w:ind w:left="116" w:hanging="0"/>
        <w:rPr>
          <w:sz w:val="28"/>
          <w:szCs w:val="28"/>
        </w:rPr>
      </w:pPr>
      <w:r>
        <w:rPr>
          <w:b/>
          <w:sz w:val="28"/>
          <w:szCs w:val="28"/>
        </w:rPr>
        <w:t xml:space="preserve">2.6    </w:t>
      </w:r>
      <w:r>
        <w:rPr>
          <w:b/>
          <w:spacing w:val="20"/>
          <w:sz w:val="28"/>
          <w:szCs w:val="28"/>
        </w:rPr>
        <w:t xml:space="preserve"> </w:t>
      </w:r>
      <w:r>
        <w:rPr>
          <w:b/>
          <w:sz w:val="28"/>
          <w:szCs w:val="28"/>
        </w:rPr>
        <w:t>User Documentation</w:t>
      </w:r>
    </w:p>
    <w:p>
      <w:pPr>
        <w:pStyle w:val="Normal"/>
        <w:spacing w:lineRule="exact" w:line="120"/>
        <w:rPr>
          <w:sz w:val="13"/>
          <w:szCs w:val="13"/>
        </w:rPr>
      </w:pPr>
      <w:r>
        <w:rPr>
          <w:sz w:val="13"/>
          <w:szCs w:val="13"/>
        </w:rPr>
      </w:r>
    </w:p>
    <w:p>
      <w:pPr>
        <w:pStyle w:val="Normal"/>
        <w:spacing w:lineRule="exact" w:line="200"/>
        <w:rPr/>
      </w:pPr>
      <w:r>
        <w:rPr/>
      </w:r>
    </w:p>
    <w:p>
      <w:pPr>
        <w:pStyle w:val="Normal"/>
        <w:spacing w:lineRule="auto" w:line="285"/>
        <w:ind w:left="116" w:right="87" w:hanging="0"/>
        <w:rPr>
          <w:sz w:val="24"/>
          <w:szCs w:val="24"/>
        </w:rPr>
      </w:pPr>
      <w:r>
        <w:rPr>
          <w:sz w:val="24"/>
          <w:szCs w:val="24"/>
        </w:rPr>
        <w:t xml:space="preserve">The </w:t>
      </w:r>
      <w:r>
        <w:rPr>
          <w:spacing w:val="15"/>
          <w:sz w:val="24"/>
          <w:szCs w:val="24"/>
        </w:rPr>
        <w:t xml:space="preserve"> </w:t>
      </w:r>
      <w:r>
        <w:rPr>
          <w:i/>
          <w:sz w:val="24"/>
          <w:szCs w:val="24"/>
        </w:rPr>
        <w:t xml:space="preserve">Bon </w:t>
      </w:r>
      <w:r>
        <w:rPr>
          <w:i/>
          <w:spacing w:val="15"/>
          <w:sz w:val="24"/>
          <w:szCs w:val="24"/>
        </w:rPr>
        <w:t xml:space="preserve"> </w:t>
      </w:r>
      <w:r>
        <w:rPr>
          <w:i/>
          <w:sz w:val="24"/>
          <w:szCs w:val="24"/>
        </w:rPr>
        <w:t xml:space="preserve">Voyage </w:t>
      </w:r>
      <w:r>
        <w:rPr>
          <w:i/>
          <w:spacing w:val="15"/>
          <w:sz w:val="24"/>
          <w:szCs w:val="24"/>
        </w:rPr>
        <w:t xml:space="preserve"> </w:t>
      </w:r>
      <w:r>
        <w:rPr>
          <w:sz w:val="24"/>
          <w:szCs w:val="24"/>
        </w:rPr>
        <w:t>reservation  application  will  use  very  intuitive  design,  leaving  the  following considerations:</w:t>
      </w:r>
    </w:p>
    <w:p>
      <w:pPr>
        <w:pStyle w:val="Normal"/>
        <w:spacing w:lineRule="exact" w:line="180" w:before="6" w:after="0"/>
        <w:rPr>
          <w:sz w:val="19"/>
          <w:szCs w:val="19"/>
        </w:rPr>
      </w:pPr>
      <w:r>
        <w:rPr>
          <w:sz w:val="19"/>
          <w:szCs w:val="19"/>
        </w:rPr>
      </w:r>
    </w:p>
    <w:p>
      <w:pPr>
        <w:pStyle w:val="Normal"/>
        <w:tabs>
          <w:tab w:val="left" w:pos="820" w:leader="none"/>
        </w:tabs>
        <w:spacing w:lineRule="auto" w:line="285"/>
        <w:ind w:left="836" w:right="84" w:hanging="360"/>
        <w:jc w:val="both"/>
        <w:rPr>
          <w:sz w:val="24"/>
          <w:szCs w:val="24"/>
        </w:rPr>
      </w:pPr>
      <w:r>
        <w:rPr>
          <w:rFonts w:eastAsia="Arial" w:cs="Arial" w:ascii="Arial" w:hAnsi="Arial"/>
          <w:sz w:val="24"/>
          <w:szCs w:val="24"/>
        </w:rPr>
        <w:t>●</w:t>
      </w:r>
      <w:r>
        <w:rPr>
          <w:rFonts w:eastAsia="Arial" w:cs="Arial" w:ascii="Arial" w:hAnsi="Arial"/>
          <w:sz w:val="24"/>
          <w:szCs w:val="24"/>
        </w:rPr>
        <w:tab/>
      </w:r>
      <w:r>
        <w:rPr>
          <w:sz w:val="24"/>
          <w:szCs w:val="24"/>
        </w:rPr>
        <w:t>A</w:t>
      </w:r>
      <w:r>
        <w:rPr>
          <w:spacing w:val="30"/>
          <w:sz w:val="24"/>
          <w:szCs w:val="24"/>
        </w:rPr>
        <w:t xml:space="preserve"> </w:t>
      </w:r>
      <w:r>
        <w:rPr>
          <w:sz w:val="24"/>
          <w:szCs w:val="24"/>
        </w:rPr>
        <w:t>Portable</w:t>
      </w:r>
      <w:r>
        <w:rPr>
          <w:spacing w:val="30"/>
          <w:sz w:val="24"/>
          <w:szCs w:val="24"/>
        </w:rPr>
        <w:t xml:space="preserve"> </w:t>
      </w:r>
      <w:r>
        <w:rPr>
          <w:sz w:val="24"/>
          <w:szCs w:val="24"/>
        </w:rPr>
        <w:t>Document</w:t>
      </w:r>
      <w:r>
        <w:rPr>
          <w:spacing w:val="30"/>
          <w:sz w:val="24"/>
          <w:szCs w:val="24"/>
        </w:rPr>
        <w:t xml:space="preserve"> </w:t>
      </w:r>
      <w:r>
        <w:rPr>
          <w:sz w:val="24"/>
          <w:szCs w:val="24"/>
        </w:rPr>
        <w:t>Format</w:t>
      </w:r>
      <w:r>
        <w:rPr>
          <w:spacing w:val="30"/>
          <w:sz w:val="24"/>
          <w:szCs w:val="24"/>
        </w:rPr>
        <w:t xml:space="preserve"> </w:t>
      </w:r>
      <w:r>
        <w:rPr>
          <w:sz w:val="24"/>
          <w:szCs w:val="24"/>
        </w:rPr>
        <w:t>(PDF)</w:t>
      </w:r>
      <w:r>
        <w:rPr>
          <w:spacing w:val="30"/>
          <w:sz w:val="24"/>
          <w:szCs w:val="24"/>
        </w:rPr>
        <w:t xml:space="preserve"> </w:t>
      </w:r>
      <w:r>
        <w:rPr>
          <w:sz w:val="24"/>
          <w:szCs w:val="24"/>
        </w:rPr>
        <w:t>User</w:t>
      </w:r>
      <w:r>
        <w:rPr>
          <w:spacing w:val="30"/>
          <w:sz w:val="24"/>
          <w:szCs w:val="24"/>
        </w:rPr>
        <w:t xml:space="preserve"> </w:t>
      </w:r>
      <w:r>
        <w:rPr>
          <w:sz w:val="24"/>
          <w:szCs w:val="24"/>
        </w:rPr>
        <w:t>manual</w:t>
      </w:r>
      <w:r>
        <w:rPr>
          <w:spacing w:val="30"/>
          <w:sz w:val="24"/>
          <w:szCs w:val="24"/>
        </w:rPr>
        <w:t xml:space="preserve"> </w:t>
      </w:r>
      <w:r>
        <w:rPr>
          <w:sz w:val="24"/>
          <w:szCs w:val="24"/>
        </w:rPr>
        <w:t>will</w:t>
      </w:r>
      <w:r>
        <w:rPr>
          <w:spacing w:val="30"/>
          <w:sz w:val="24"/>
          <w:szCs w:val="24"/>
        </w:rPr>
        <w:t xml:space="preserve"> </w:t>
      </w:r>
      <w:r>
        <w:rPr>
          <w:sz w:val="24"/>
          <w:szCs w:val="24"/>
        </w:rPr>
        <w:t>be</w:t>
      </w:r>
      <w:r>
        <w:rPr>
          <w:spacing w:val="30"/>
          <w:sz w:val="24"/>
          <w:szCs w:val="24"/>
        </w:rPr>
        <w:t xml:space="preserve"> </w:t>
      </w:r>
      <w:r>
        <w:rPr>
          <w:sz w:val="24"/>
          <w:szCs w:val="24"/>
        </w:rPr>
        <w:t>provided</w:t>
      </w:r>
      <w:r>
        <w:rPr>
          <w:spacing w:val="30"/>
          <w:sz w:val="24"/>
          <w:szCs w:val="24"/>
        </w:rPr>
        <w:t xml:space="preserve"> </w:t>
      </w:r>
      <w:r>
        <w:rPr>
          <w:sz w:val="24"/>
          <w:szCs w:val="24"/>
        </w:rPr>
        <w:t>by</w:t>
      </w:r>
      <w:r>
        <w:rPr>
          <w:spacing w:val="30"/>
          <w:sz w:val="24"/>
          <w:szCs w:val="24"/>
        </w:rPr>
        <w:t xml:space="preserve"> </w:t>
      </w:r>
      <w:r>
        <w:rPr>
          <w:sz w:val="24"/>
          <w:szCs w:val="24"/>
        </w:rPr>
        <w:t>the</w:t>
      </w:r>
      <w:r>
        <w:rPr>
          <w:spacing w:val="30"/>
          <w:sz w:val="24"/>
          <w:szCs w:val="24"/>
        </w:rPr>
        <w:t xml:space="preserve"> </w:t>
      </w:r>
      <w:r>
        <w:rPr>
          <w:sz w:val="24"/>
          <w:szCs w:val="24"/>
        </w:rPr>
        <w:t xml:space="preserve">documentation writers to the </w:t>
      </w:r>
      <w:r>
        <w:rPr>
          <w:i/>
          <w:sz w:val="24"/>
          <w:szCs w:val="24"/>
        </w:rPr>
        <w:t>Apollo Hospitals Management</w:t>
      </w:r>
      <w:r>
        <w:rPr>
          <w:sz w:val="24"/>
          <w:szCs w:val="24"/>
        </w:rPr>
        <w:t xml:space="preserve"> with an overview of application and its functionalities.</w:t>
      </w:r>
    </w:p>
    <w:p>
      <w:pPr>
        <w:pStyle w:val="Normal"/>
        <w:tabs>
          <w:tab w:val="left" w:pos="820" w:leader="none"/>
        </w:tabs>
        <w:spacing w:lineRule="auto" w:line="285" w:before="1" w:after="0"/>
        <w:ind w:left="836" w:right="86" w:hanging="360"/>
        <w:jc w:val="both"/>
        <w:rPr>
          <w:sz w:val="24"/>
          <w:szCs w:val="24"/>
        </w:rPr>
      </w:pPr>
      <w:r>
        <w:rPr>
          <w:rFonts w:eastAsia="Arial" w:cs="Arial" w:ascii="Arial" w:hAnsi="Arial"/>
          <w:sz w:val="24"/>
          <w:szCs w:val="24"/>
        </w:rPr>
        <w:t>●</w:t>
      </w:r>
      <w:r>
        <w:rPr>
          <w:rFonts w:eastAsia="Arial" w:cs="Arial" w:ascii="Arial" w:hAnsi="Arial"/>
          <w:sz w:val="24"/>
          <w:szCs w:val="24"/>
        </w:rPr>
        <w:tab/>
      </w:r>
      <w:r>
        <w:rPr>
          <w:sz w:val="24"/>
          <w:szCs w:val="24"/>
        </w:rPr>
        <w:t>It</w:t>
      </w:r>
      <w:r>
        <w:rPr>
          <w:spacing w:val="15"/>
          <w:sz w:val="24"/>
          <w:szCs w:val="24"/>
        </w:rPr>
        <w:t xml:space="preserve"> </w:t>
      </w:r>
      <w:r>
        <w:rPr>
          <w:sz w:val="24"/>
          <w:szCs w:val="24"/>
        </w:rPr>
        <w:t>is</w:t>
      </w:r>
      <w:r>
        <w:rPr>
          <w:spacing w:val="15"/>
          <w:sz w:val="24"/>
          <w:szCs w:val="24"/>
        </w:rPr>
        <w:t xml:space="preserve"> </w:t>
      </w:r>
      <w:r>
        <w:rPr>
          <w:sz w:val="24"/>
          <w:szCs w:val="24"/>
        </w:rPr>
        <w:t>the</w:t>
      </w:r>
      <w:r>
        <w:rPr>
          <w:spacing w:val="15"/>
          <w:sz w:val="24"/>
          <w:szCs w:val="24"/>
        </w:rPr>
        <w:t xml:space="preserve"> </w:t>
      </w:r>
      <w:r>
        <w:rPr>
          <w:sz w:val="24"/>
          <w:szCs w:val="24"/>
        </w:rPr>
        <w:t>responsibility</w:t>
      </w:r>
      <w:r>
        <w:rPr>
          <w:spacing w:val="15"/>
          <w:sz w:val="24"/>
          <w:szCs w:val="24"/>
        </w:rPr>
        <w:t xml:space="preserve"> </w:t>
      </w:r>
      <w:r>
        <w:rPr>
          <w:sz w:val="24"/>
          <w:szCs w:val="24"/>
        </w:rPr>
        <w:t>of</w:t>
      </w:r>
      <w:r>
        <w:rPr>
          <w:spacing w:val="15"/>
          <w:sz w:val="24"/>
          <w:szCs w:val="24"/>
        </w:rPr>
        <w:t xml:space="preserve"> </w:t>
      </w:r>
      <w:r>
        <w:rPr>
          <w:sz w:val="24"/>
          <w:szCs w:val="24"/>
        </w:rPr>
        <w:t>the</w:t>
      </w:r>
      <w:r>
        <w:rPr>
          <w:spacing w:val="15"/>
          <w:sz w:val="24"/>
          <w:szCs w:val="24"/>
        </w:rPr>
        <w:t xml:space="preserve"> </w:t>
      </w:r>
      <w:r>
        <w:rPr>
          <w:i/>
          <w:sz w:val="24"/>
          <w:szCs w:val="24"/>
        </w:rPr>
        <w:t>Apollo Hospitals Management</w:t>
      </w:r>
      <w:r>
        <w:rPr>
          <w:sz w:val="24"/>
          <w:szCs w:val="24"/>
        </w:rPr>
        <w:t xml:space="preserve"> to</w:t>
      </w:r>
      <w:r>
        <w:rPr>
          <w:spacing w:val="15"/>
          <w:sz w:val="24"/>
          <w:szCs w:val="24"/>
        </w:rPr>
        <w:t xml:space="preserve"> </w:t>
      </w:r>
      <w:r>
        <w:rPr>
          <w:sz w:val="24"/>
          <w:szCs w:val="24"/>
        </w:rPr>
        <w:t>provide</w:t>
      </w:r>
      <w:r>
        <w:rPr>
          <w:spacing w:val="15"/>
          <w:sz w:val="24"/>
          <w:szCs w:val="24"/>
        </w:rPr>
        <w:t xml:space="preserve"> </w:t>
      </w:r>
      <w:r>
        <w:rPr>
          <w:sz w:val="24"/>
          <w:szCs w:val="24"/>
        </w:rPr>
        <w:t>their users with instructions on the use of the application from a users’ viewpoint.</w:t>
      </w:r>
    </w:p>
    <w:p>
      <w:pPr>
        <w:pStyle w:val="Normal"/>
        <w:tabs>
          <w:tab w:val="left" w:pos="820" w:leader="none"/>
        </w:tabs>
        <w:spacing w:lineRule="auto" w:line="285" w:before="1" w:after="0"/>
        <w:ind w:left="836" w:right="75" w:hanging="360"/>
        <w:jc w:val="both"/>
        <w:rPr>
          <w:sz w:val="24"/>
          <w:szCs w:val="24"/>
        </w:rPr>
      </w:pPr>
      <w:r>
        <w:rPr>
          <w:rFonts w:eastAsia="Arial" w:cs="Arial" w:ascii="Arial" w:hAnsi="Arial"/>
          <w:sz w:val="24"/>
          <w:szCs w:val="24"/>
        </w:rPr>
        <w:t>●</w:t>
      </w:r>
      <w:r>
        <w:rPr>
          <w:rFonts w:eastAsia="Arial" w:cs="Arial" w:ascii="Arial" w:hAnsi="Arial"/>
          <w:sz w:val="24"/>
          <w:szCs w:val="24"/>
        </w:rPr>
        <w:tab/>
      </w:r>
      <w:r>
        <w:rPr>
          <w:sz w:val="24"/>
          <w:szCs w:val="24"/>
        </w:rPr>
        <w:t>The</w:t>
      </w:r>
      <w:r>
        <w:rPr>
          <w:spacing w:val="45"/>
          <w:sz w:val="24"/>
          <w:szCs w:val="24"/>
        </w:rPr>
        <w:t xml:space="preserve"> </w:t>
      </w:r>
      <w:r>
        <w:rPr>
          <w:sz w:val="24"/>
          <w:szCs w:val="24"/>
        </w:rPr>
        <w:t>application</w:t>
      </w:r>
      <w:r>
        <w:rPr>
          <w:spacing w:val="45"/>
          <w:sz w:val="24"/>
          <w:szCs w:val="24"/>
        </w:rPr>
        <w:t xml:space="preserve"> </w:t>
      </w:r>
      <w:r>
        <w:rPr>
          <w:sz w:val="24"/>
          <w:szCs w:val="24"/>
        </w:rPr>
        <w:t>will</w:t>
      </w:r>
      <w:r>
        <w:rPr>
          <w:spacing w:val="45"/>
          <w:sz w:val="24"/>
          <w:szCs w:val="24"/>
        </w:rPr>
        <w:t xml:space="preserve"> </w:t>
      </w:r>
      <w:r>
        <w:rPr>
          <w:sz w:val="24"/>
          <w:szCs w:val="24"/>
        </w:rPr>
        <w:t>hold</w:t>
      </w:r>
      <w:r>
        <w:rPr>
          <w:spacing w:val="45"/>
          <w:sz w:val="24"/>
          <w:szCs w:val="24"/>
        </w:rPr>
        <w:t xml:space="preserve"> </w:t>
      </w:r>
      <w:r>
        <w:rPr>
          <w:sz w:val="24"/>
          <w:szCs w:val="24"/>
        </w:rPr>
        <w:t>a</w:t>
      </w:r>
      <w:r>
        <w:rPr>
          <w:spacing w:val="45"/>
          <w:sz w:val="24"/>
          <w:szCs w:val="24"/>
        </w:rPr>
        <w:t xml:space="preserve"> </w:t>
      </w:r>
      <w:r>
        <w:rPr>
          <w:i/>
          <w:sz w:val="24"/>
          <w:szCs w:val="24"/>
        </w:rPr>
        <w:t>help</w:t>
      </w:r>
      <w:r>
        <w:rPr>
          <w:i/>
          <w:spacing w:val="45"/>
          <w:sz w:val="24"/>
          <w:szCs w:val="24"/>
        </w:rPr>
        <w:t xml:space="preserve"> </w:t>
      </w:r>
      <w:r>
        <w:rPr>
          <w:sz w:val="24"/>
          <w:szCs w:val="24"/>
        </w:rPr>
        <w:t>option,</w:t>
      </w:r>
      <w:r>
        <w:rPr>
          <w:spacing w:val="45"/>
          <w:sz w:val="24"/>
          <w:szCs w:val="24"/>
        </w:rPr>
        <w:t xml:space="preserve"> </w:t>
      </w:r>
      <w:r>
        <w:rPr>
          <w:sz w:val="24"/>
          <w:szCs w:val="24"/>
        </w:rPr>
        <w:t>which</w:t>
      </w:r>
      <w:r>
        <w:rPr>
          <w:spacing w:val="30"/>
          <w:sz w:val="24"/>
          <w:szCs w:val="24"/>
        </w:rPr>
        <w:t xml:space="preserve"> </w:t>
      </w:r>
      <w:r>
        <w:rPr>
          <w:sz w:val="24"/>
          <w:szCs w:val="24"/>
        </w:rPr>
        <w:t>can</w:t>
      </w:r>
      <w:r>
        <w:rPr>
          <w:spacing w:val="30"/>
          <w:sz w:val="24"/>
          <w:szCs w:val="24"/>
        </w:rPr>
        <w:t xml:space="preserve"> </w:t>
      </w:r>
      <w:r>
        <w:rPr>
          <w:sz w:val="24"/>
          <w:szCs w:val="24"/>
        </w:rPr>
        <w:t>be</w:t>
      </w:r>
      <w:r>
        <w:rPr>
          <w:spacing w:val="30"/>
          <w:sz w:val="24"/>
          <w:szCs w:val="24"/>
        </w:rPr>
        <w:t xml:space="preserve"> </w:t>
      </w:r>
      <w:r>
        <w:rPr>
          <w:sz w:val="24"/>
          <w:szCs w:val="24"/>
        </w:rPr>
        <w:t>accessed</w:t>
      </w:r>
      <w:r>
        <w:rPr>
          <w:spacing w:val="30"/>
          <w:sz w:val="24"/>
          <w:szCs w:val="24"/>
        </w:rPr>
        <w:t xml:space="preserve"> </w:t>
      </w:r>
      <w:r>
        <w:rPr>
          <w:sz w:val="24"/>
          <w:szCs w:val="24"/>
        </w:rPr>
        <w:t>on</w:t>
      </w:r>
      <w:r>
        <w:rPr>
          <w:spacing w:val="30"/>
          <w:sz w:val="24"/>
          <w:szCs w:val="24"/>
        </w:rPr>
        <w:t xml:space="preserve"> </w:t>
      </w:r>
      <w:r>
        <w:rPr>
          <w:sz w:val="24"/>
          <w:szCs w:val="24"/>
        </w:rPr>
        <w:t>the</w:t>
      </w:r>
      <w:r>
        <w:rPr>
          <w:spacing w:val="30"/>
          <w:sz w:val="24"/>
          <w:szCs w:val="24"/>
        </w:rPr>
        <w:t xml:space="preserve"> </w:t>
      </w:r>
      <w:r>
        <w:rPr>
          <w:sz w:val="24"/>
          <w:szCs w:val="24"/>
        </w:rPr>
        <w:t>main</w:t>
      </w:r>
      <w:r>
        <w:rPr>
          <w:spacing w:val="30"/>
          <w:sz w:val="24"/>
          <w:szCs w:val="24"/>
        </w:rPr>
        <w:t xml:space="preserve"> </w:t>
      </w:r>
      <w:r>
        <w:rPr>
          <w:sz w:val="24"/>
          <w:szCs w:val="24"/>
        </w:rPr>
        <w:t>page</w:t>
      </w:r>
      <w:r>
        <w:rPr>
          <w:spacing w:val="30"/>
          <w:sz w:val="24"/>
          <w:szCs w:val="24"/>
        </w:rPr>
        <w:t xml:space="preserve"> </w:t>
      </w:r>
      <w:r>
        <w:rPr>
          <w:sz w:val="24"/>
          <w:szCs w:val="24"/>
        </w:rPr>
        <w:t>of</w:t>
      </w:r>
      <w:r>
        <w:rPr>
          <w:spacing w:val="30"/>
          <w:sz w:val="24"/>
          <w:szCs w:val="24"/>
        </w:rPr>
        <w:t xml:space="preserve"> </w:t>
      </w:r>
      <w:r>
        <w:rPr>
          <w:sz w:val="24"/>
          <w:szCs w:val="24"/>
        </w:rPr>
        <w:t>the application.  When  the  user  clicks</w:t>
      </w:r>
      <w:r>
        <w:rPr>
          <w:spacing w:val="45"/>
          <w:sz w:val="24"/>
          <w:szCs w:val="24"/>
        </w:rPr>
        <w:t xml:space="preserve"> </w:t>
      </w:r>
      <w:r>
        <w:rPr>
          <w:sz w:val="24"/>
          <w:szCs w:val="24"/>
        </w:rPr>
        <w:t>on</w:t>
      </w:r>
      <w:r>
        <w:rPr>
          <w:spacing w:val="45"/>
          <w:sz w:val="24"/>
          <w:szCs w:val="24"/>
        </w:rPr>
        <w:t xml:space="preserve"> </w:t>
      </w:r>
      <w:r>
        <w:rPr>
          <w:sz w:val="24"/>
          <w:szCs w:val="24"/>
        </w:rPr>
        <w:t>this</w:t>
      </w:r>
      <w:r>
        <w:rPr>
          <w:spacing w:val="45"/>
          <w:sz w:val="24"/>
          <w:szCs w:val="24"/>
        </w:rPr>
        <w:t xml:space="preserve"> </w:t>
      </w:r>
      <w:r>
        <w:rPr>
          <w:sz w:val="24"/>
          <w:szCs w:val="24"/>
        </w:rPr>
        <w:t>option,</w:t>
      </w:r>
      <w:r>
        <w:rPr>
          <w:spacing w:val="45"/>
          <w:sz w:val="24"/>
          <w:szCs w:val="24"/>
        </w:rPr>
        <w:t xml:space="preserve"> </w:t>
      </w:r>
      <w:r>
        <w:rPr>
          <w:sz w:val="24"/>
          <w:szCs w:val="24"/>
        </w:rPr>
        <w:t>a</w:t>
      </w:r>
      <w:r>
        <w:rPr>
          <w:spacing w:val="45"/>
          <w:sz w:val="24"/>
          <w:szCs w:val="24"/>
        </w:rPr>
        <w:t xml:space="preserve"> </w:t>
      </w:r>
      <w:r>
        <w:rPr>
          <w:sz w:val="24"/>
          <w:szCs w:val="24"/>
        </w:rPr>
        <w:t>help</w:t>
      </w:r>
      <w:r>
        <w:rPr>
          <w:spacing w:val="45"/>
          <w:sz w:val="24"/>
          <w:szCs w:val="24"/>
        </w:rPr>
        <w:t xml:space="preserve"> </w:t>
      </w:r>
      <w:r>
        <w:rPr>
          <w:sz w:val="24"/>
          <w:szCs w:val="24"/>
        </w:rPr>
        <w:t>center</w:t>
      </w:r>
      <w:r>
        <w:rPr>
          <w:spacing w:val="45"/>
          <w:sz w:val="24"/>
          <w:szCs w:val="24"/>
        </w:rPr>
        <w:t xml:space="preserve"> </w:t>
      </w:r>
      <w:r>
        <w:rPr>
          <w:sz w:val="24"/>
          <w:szCs w:val="24"/>
        </w:rPr>
        <w:t>article</w:t>
      </w:r>
      <w:r>
        <w:rPr>
          <w:spacing w:val="45"/>
          <w:sz w:val="24"/>
          <w:szCs w:val="24"/>
        </w:rPr>
        <w:t xml:space="preserve"> </w:t>
      </w:r>
      <w:r>
        <w:rPr>
          <w:sz w:val="24"/>
          <w:szCs w:val="24"/>
        </w:rPr>
        <w:t>provided</w:t>
      </w:r>
      <w:r>
        <w:rPr>
          <w:spacing w:val="45"/>
          <w:sz w:val="24"/>
          <w:szCs w:val="24"/>
        </w:rPr>
        <w:t xml:space="preserve"> </w:t>
      </w:r>
      <w:r>
        <w:rPr>
          <w:sz w:val="24"/>
          <w:szCs w:val="24"/>
        </w:rPr>
        <w:t>by</w:t>
      </w:r>
      <w:r>
        <w:rPr>
          <w:spacing w:val="45"/>
          <w:sz w:val="24"/>
          <w:szCs w:val="24"/>
        </w:rPr>
        <w:t xml:space="preserve"> </w:t>
      </w:r>
      <w:r>
        <w:rPr>
          <w:i/>
          <w:sz w:val="24"/>
          <w:szCs w:val="24"/>
        </w:rPr>
        <w:t>Apollo Hospitals Management</w:t>
      </w:r>
      <w:r>
        <w:rPr>
          <w:sz w:val="24"/>
          <w:szCs w:val="24"/>
        </w:rPr>
        <w:t xml:space="preserve"> will be displayed.</w:t>
      </w:r>
    </w:p>
    <w:p>
      <w:pPr>
        <w:pStyle w:val="Normal"/>
        <w:spacing w:lineRule="exact" w:line="280" w:before="15" w:after="0"/>
        <w:rPr>
          <w:sz w:val="28"/>
          <w:szCs w:val="28"/>
        </w:rPr>
      </w:pPr>
      <w:r>
        <w:rPr>
          <w:sz w:val="28"/>
          <w:szCs w:val="28"/>
        </w:rPr>
      </w:r>
    </w:p>
    <w:p>
      <w:pPr>
        <w:pStyle w:val="Normal"/>
        <w:ind w:left="116" w:hanging="0"/>
        <w:rPr>
          <w:sz w:val="28"/>
          <w:szCs w:val="28"/>
        </w:rPr>
      </w:pPr>
      <w:r>
        <w:rPr>
          <w:b/>
          <w:sz w:val="28"/>
          <w:szCs w:val="28"/>
        </w:rPr>
        <w:t xml:space="preserve">2.7    </w:t>
      </w:r>
      <w:r>
        <w:rPr>
          <w:b/>
          <w:spacing w:val="20"/>
          <w:sz w:val="28"/>
          <w:szCs w:val="28"/>
        </w:rPr>
        <w:t xml:space="preserve"> </w:t>
      </w:r>
      <w:r>
        <w:rPr>
          <w:b/>
          <w:sz w:val="28"/>
          <w:szCs w:val="28"/>
        </w:rPr>
        <w:t>Assumptions and Dependencies</w:t>
      </w:r>
    </w:p>
    <w:p>
      <w:pPr>
        <w:pStyle w:val="Normal"/>
        <w:spacing w:lineRule="exact" w:line="120"/>
        <w:rPr>
          <w:sz w:val="13"/>
          <w:szCs w:val="13"/>
        </w:rPr>
      </w:pPr>
      <w:r>
        <w:rPr>
          <w:sz w:val="13"/>
          <w:szCs w:val="13"/>
        </w:rPr>
      </w:r>
    </w:p>
    <w:p>
      <w:pPr>
        <w:pStyle w:val="Normal"/>
        <w:spacing w:lineRule="exact" w:line="200"/>
        <w:rPr/>
      </w:pPr>
      <w:r>
        <w:rPr/>
      </w:r>
    </w:p>
    <w:p>
      <w:pPr>
        <w:pStyle w:val="Normal"/>
        <w:ind w:left="116" w:hanging="0"/>
        <w:rPr>
          <w:sz w:val="24"/>
          <w:szCs w:val="24"/>
        </w:rPr>
      </w:pPr>
      <w:r>
        <w:rPr>
          <w:sz w:val="24"/>
          <w:szCs w:val="24"/>
        </w:rPr>
        <w:t>The following assumptions have been made while deploying the HMS:</w:t>
      </w:r>
    </w:p>
    <w:p>
      <w:pPr>
        <w:pStyle w:val="Normal"/>
        <w:spacing w:lineRule="exact" w:line="240" w:before="8" w:after="0"/>
        <w:rPr>
          <w:sz w:val="24"/>
          <w:szCs w:val="24"/>
        </w:rPr>
      </w:pPr>
      <w:r>
        <w:rPr>
          <w:sz w:val="24"/>
          <w:szCs w:val="24"/>
        </w:rPr>
      </w:r>
    </w:p>
    <w:p>
      <w:pPr>
        <w:pStyle w:val="Normal"/>
        <w:ind w:left="435" w:right="79" w:hanging="0"/>
        <w:jc w:val="both"/>
        <w:rPr>
          <w:sz w:val="24"/>
          <w:szCs w:val="24"/>
        </w:rPr>
      </w:pPr>
      <w:r>
        <w:rPr>
          <w:rFonts w:eastAsia="Arial" w:cs="Arial" w:ascii="Arial" w:hAnsi="Arial"/>
          <w:sz w:val="24"/>
          <w:szCs w:val="24"/>
        </w:rPr>
        <w:t xml:space="preserve">●  </w:t>
      </w:r>
      <w:r>
        <w:rPr>
          <w:rFonts w:eastAsia="Arial" w:cs="Arial" w:ascii="Arial" w:hAnsi="Arial"/>
          <w:spacing w:val="16"/>
          <w:sz w:val="24"/>
          <w:szCs w:val="24"/>
        </w:rPr>
        <w:t xml:space="preserve"> </w:t>
      </w:r>
      <w:r>
        <w:rPr>
          <w:sz w:val="24"/>
          <w:szCs w:val="24"/>
        </w:rPr>
        <w:t>The application is used only</w:t>
      </w:r>
      <w:r>
        <w:rPr>
          <w:spacing w:val="60"/>
          <w:sz w:val="24"/>
          <w:szCs w:val="24"/>
        </w:rPr>
        <w:t xml:space="preserve"> </w:t>
      </w:r>
      <w:r>
        <w:rPr>
          <w:sz w:val="24"/>
          <w:szCs w:val="24"/>
        </w:rPr>
        <w:t>by confirmed Doctors</w:t>
      </w:r>
      <w:r>
        <w:rPr>
          <w:spacing w:val="60"/>
          <w:sz w:val="24"/>
          <w:szCs w:val="24"/>
        </w:rPr>
        <w:t xml:space="preserve"> </w:t>
      </w:r>
      <w:r>
        <w:rPr>
          <w:sz w:val="24"/>
          <w:szCs w:val="24"/>
        </w:rPr>
        <w:t>and</w:t>
      </w:r>
      <w:r>
        <w:rPr>
          <w:spacing w:val="45"/>
          <w:sz w:val="24"/>
          <w:szCs w:val="24"/>
        </w:rPr>
        <w:t xml:space="preserve"> </w:t>
      </w:r>
      <w:r>
        <w:rPr>
          <w:sz w:val="24"/>
          <w:szCs w:val="24"/>
        </w:rPr>
        <w:t>potential</w:t>
      </w:r>
      <w:r>
        <w:rPr>
          <w:spacing w:val="45"/>
          <w:sz w:val="24"/>
          <w:szCs w:val="24"/>
        </w:rPr>
        <w:t xml:space="preserve"> </w:t>
      </w:r>
      <w:r>
        <w:rPr>
          <w:sz w:val="24"/>
          <w:szCs w:val="24"/>
        </w:rPr>
        <w:t>patients</w:t>
      </w:r>
      <w:r>
        <w:rPr>
          <w:spacing w:val="45"/>
          <w:sz w:val="24"/>
          <w:szCs w:val="24"/>
        </w:rPr>
        <w:t xml:space="preserve"> </w:t>
      </w:r>
      <w:r>
        <w:rPr>
          <w:sz w:val="24"/>
          <w:szCs w:val="24"/>
        </w:rPr>
        <w:t>of</w:t>
      </w:r>
      <w:r>
        <w:rPr>
          <w:spacing w:val="45"/>
          <w:sz w:val="24"/>
          <w:szCs w:val="24"/>
        </w:rPr>
        <w:t xml:space="preserve"> </w:t>
      </w:r>
      <w:r>
        <w:rPr>
          <w:i/>
          <w:sz w:val="24"/>
          <w:szCs w:val="24"/>
        </w:rPr>
        <w:t>Apollo Hospitals Management System.</w:t>
      </w:r>
    </w:p>
    <w:p>
      <w:pPr>
        <w:pStyle w:val="Normal"/>
        <w:spacing w:before="53" w:after="0"/>
        <w:ind w:left="438" w:right="242" w:hanging="0"/>
        <w:jc w:val="center"/>
        <w:rPr>
          <w:sz w:val="24"/>
          <w:szCs w:val="24"/>
        </w:rPr>
      </w:pPr>
      <w:r>
        <w:rPr>
          <w:rFonts w:eastAsia="Arial" w:cs="Arial" w:ascii="Arial" w:hAnsi="Arial"/>
          <w:sz w:val="24"/>
          <w:szCs w:val="24"/>
        </w:rPr>
        <w:t xml:space="preserve">●  </w:t>
      </w:r>
      <w:r>
        <w:rPr>
          <w:rFonts w:eastAsia="Arial" w:cs="Arial" w:ascii="Arial" w:hAnsi="Arial"/>
          <w:spacing w:val="16"/>
          <w:sz w:val="24"/>
          <w:szCs w:val="24"/>
        </w:rPr>
        <w:t xml:space="preserve"> </w:t>
      </w:r>
      <w:r>
        <w:rPr>
          <w:sz w:val="24"/>
          <w:szCs w:val="24"/>
        </w:rPr>
        <w:t>Users of the application are knowledgeable about using applications on a computer system.</w:t>
      </w:r>
    </w:p>
    <w:p>
      <w:pPr>
        <w:sectPr>
          <w:headerReference w:type="default" r:id="rId10"/>
          <w:type w:val="nextPage"/>
          <w:pgSz w:w="12240" w:h="15840"/>
          <w:pgMar w:left="1180" w:right="1180" w:header="808" w:top="1000" w:footer="0" w:bottom="280" w:gutter="0"/>
          <w:pgNumType w:fmt="decimal"/>
          <w:formProt w:val="false"/>
          <w:textDirection w:val="lrTb"/>
          <w:docGrid w:type="default" w:linePitch="240" w:charSpace="2047"/>
        </w:sectPr>
        <w:pStyle w:val="Normal"/>
        <w:tabs>
          <w:tab w:val="left" w:pos="820" w:leader="none"/>
        </w:tabs>
        <w:spacing w:lineRule="auto" w:line="285" w:before="53" w:after="0"/>
        <w:ind w:left="836" w:right="88" w:hanging="360"/>
        <w:rPr>
          <w:sz w:val="24"/>
          <w:szCs w:val="24"/>
        </w:rPr>
      </w:pPr>
      <w:r>
        <w:rPr>
          <w:rFonts w:eastAsia="Arial" w:cs="Arial" w:ascii="Arial" w:hAnsi="Arial"/>
          <w:sz w:val="24"/>
          <w:szCs w:val="24"/>
        </w:rPr>
        <w:t>●</w:t>
      </w:r>
      <w:r>
        <w:rPr>
          <w:rFonts w:eastAsia="Arial" w:cs="Arial" w:ascii="Arial" w:hAnsi="Arial"/>
          <w:sz w:val="24"/>
          <w:szCs w:val="24"/>
        </w:rPr>
        <w:tab/>
      </w:r>
      <w:r>
        <w:rPr>
          <w:sz w:val="24"/>
          <w:szCs w:val="24"/>
        </w:rPr>
        <w:t>It</w:t>
      </w:r>
      <w:r>
        <w:rPr>
          <w:spacing w:val="15"/>
          <w:sz w:val="24"/>
          <w:szCs w:val="24"/>
        </w:rPr>
        <w:t xml:space="preserve"> </w:t>
      </w:r>
      <w:r>
        <w:rPr>
          <w:sz w:val="24"/>
          <w:szCs w:val="24"/>
        </w:rPr>
        <w:t>is</w:t>
      </w:r>
      <w:r>
        <w:rPr>
          <w:spacing w:val="15"/>
          <w:sz w:val="24"/>
          <w:szCs w:val="24"/>
        </w:rPr>
        <w:t xml:space="preserve"> </w:t>
      </w:r>
      <w:r>
        <w:rPr>
          <w:sz w:val="24"/>
          <w:szCs w:val="24"/>
        </w:rPr>
        <w:t>the</w:t>
      </w:r>
      <w:r>
        <w:rPr>
          <w:spacing w:val="15"/>
          <w:sz w:val="24"/>
          <w:szCs w:val="24"/>
        </w:rPr>
        <w:t xml:space="preserve"> </w:t>
      </w:r>
      <w:r>
        <w:rPr>
          <w:sz w:val="24"/>
          <w:szCs w:val="24"/>
        </w:rPr>
        <w:t>responsibility</w:t>
      </w:r>
      <w:r>
        <w:rPr>
          <w:spacing w:val="15"/>
          <w:sz w:val="24"/>
          <w:szCs w:val="24"/>
        </w:rPr>
        <w:t xml:space="preserve"> </w:t>
      </w:r>
      <w:r>
        <w:rPr>
          <w:sz w:val="24"/>
          <w:szCs w:val="24"/>
        </w:rPr>
        <w:t>of</w:t>
      </w:r>
      <w:r>
        <w:rPr>
          <w:spacing w:val="15"/>
          <w:sz w:val="24"/>
          <w:szCs w:val="24"/>
        </w:rPr>
        <w:t xml:space="preserve"> </w:t>
      </w:r>
      <w:r>
        <w:rPr>
          <w:i/>
          <w:sz w:val="24"/>
          <w:szCs w:val="24"/>
        </w:rPr>
        <w:t>Apollo Hospitals Management</w:t>
      </w:r>
      <w:r>
        <w:rPr>
          <w:sz w:val="24"/>
          <w:szCs w:val="24"/>
        </w:rPr>
        <w:t xml:space="preserve"> to</w:t>
      </w:r>
      <w:r>
        <w:rPr>
          <w:spacing w:val="15"/>
          <w:sz w:val="24"/>
          <w:szCs w:val="24"/>
        </w:rPr>
        <w:t xml:space="preserve"> </w:t>
      </w:r>
      <w:r>
        <w:rPr>
          <w:sz w:val="24"/>
          <w:szCs w:val="24"/>
        </w:rPr>
        <w:t>keep</w:t>
      </w:r>
      <w:r>
        <w:rPr>
          <w:spacing w:val="15"/>
          <w:sz w:val="24"/>
          <w:szCs w:val="24"/>
        </w:rPr>
        <w:t xml:space="preserve"> </w:t>
      </w:r>
      <w:r>
        <w:rPr>
          <w:sz w:val="24"/>
          <w:szCs w:val="24"/>
        </w:rPr>
        <w:t>the application updated with the most current content.</w:t>
      </w:r>
    </w:p>
    <w:p>
      <w:pPr>
        <w:pStyle w:val="Normal"/>
        <w:spacing w:lineRule="exact" w:line="200"/>
        <w:rPr/>
      </w:pPr>
      <w:r>
        <w:rPr/>
      </w:r>
    </w:p>
    <w:p>
      <w:pPr>
        <w:pStyle w:val="Normal"/>
        <w:spacing w:lineRule="exact" w:line="220" w:before="7" w:after="0"/>
        <w:rPr>
          <w:sz w:val="22"/>
          <w:szCs w:val="22"/>
        </w:rPr>
      </w:pPr>
      <w:r>
        <w:rPr>
          <w:sz w:val="22"/>
          <w:szCs w:val="22"/>
        </w:rPr>
      </w:r>
    </w:p>
    <w:p>
      <w:pPr>
        <w:pStyle w:val="Normal"/>
        <w:spacing w:before="13" w:after="0"/>
        <w:ind w:left="116" w:right="3911" w:hanging="0"/>
        <w:jc w:val="both"/>
        <w:rPr>
          <w:sz w:val="36"/>
          <w:szCs w:val="36"/>
        </w:rPr>
      </w:pPr>
      <w:r>
        <w:rPr>
          <w:b/>
          <w:sz w:val="36"/>
          <w:szCs w:val="36"/>
        </w:rPr>
        <w:t>3.     External Interface Requirements</w:t>
      </w:r>
    </w:p>
    <w:p>
      <w:pPr>
        <w:pStyle w:val="Normal"/>
        <w:spacing w:lineRule="exact" w:line="160" w:before="6" w:after="0"/>
        <w:rPr>
          <w:sz w:val="16"/>
          <w:szCs w:val="16"/>
        </w:rPr>
      </w:pPr>
      <w:r>
        <w:rPr>
          <w:sz w:val="16"/>
          <w:szCs w:val="16"/>
        </w:rPr>
      </w:r>
    </w:p>
    <w:p>
      <w:pPr>
        <w:pStyle w:val="Normal"/>
        <w:spacing w:lineRule="exact" w:line="200"/>
        <w:rPr/>
      </w:pPr>
      <w:r>
        <w:rPr/>
      </w:r>
    </w:p>
    <w:p>
      <w:pPr>
        <w:pStyle w:val="Normal"/>
        <w:ind w:left="116" w:right="7176" w:hanging="0"/>
        <w:jc w:val="both"/>
        <w:rPr>
          <w:sz w:val="28"/>
          <w:szCs w:val="28"/>
        </w:rPr>
      </w:pPr>
      <w:r>
        <w:rPr>
          <w:b/>
          <w:sz w:val="28"/>
          <w:szCs w:val="28"/>
        </w:rPr>
        <w:t xml:space="preserve">3.1    </w:t>
      </w:r>
      <w:r>
        <w:rPr>
          <w:b/>
          <w:spacing w:val="20"/>
          <w:sz w:val="28"/>
          <w:szCs w:val="28"/>
        </w:rPr>
        <w:t xml:space="preserve"> </w:t>
      </w:r>
      <w:r>
        <w:rPr>
          <w:b/>
          <w:sz w:val="28"/>
          <w:szCs w:val="28"/>
        </w:rPr>
        <w:t>User Interfaces</w:t>
      </w:r>
    </w:p>
    <w:p>
      <w:pPr>
        <w:pStyle w:val="Normal"/>
        <w:spacing w:lineRule="exact" w:line="120"/>
        <w:rPr>
          <w:sz w:val="13"/>
          <w:szCs w:val="13"/>
        </w:rPr>
      </w:pPr>
      <w:r>
        <w:rPr>
          <w:sz w:val="13"/>
          <w:szCs w:val="13"/>
        </w:rPr>
      </w:r>
    </w:p>
    <w:p>
      <w:pPr>
        <w:pStyle w:val="Normal"/>
        <w:spacing w:lineRule="exact" w:line="200"/>
        <w:rPr/>
      </w:pPr>
      <w:r>
        <w:rPr/>
      </w:r>
    </w:p>
    <w:p>
      <w:pPr>
        <w:pStyle w:val="Normal"/>
        <w:spacing w:lineRule="auto" w:line="285"/>
        <w:ind w:left="116" w:right="76" w:hanging="0"/>
        <w:jc w:val="both"/>
        <w:rPr>
          <w:sz w:val="24"/>
          <w:szCs w:val="24"/>
        </w:rPr>
      </w:pPr>
      <w:r>
        <w:rPr>
          <w:sz w:val="24"/>
          <w:szCs w:val="24"/>
        </w:rPr>
        <w:t>The</w:t>
      </w:r>
      <w:r>
        <w:rPr>
          <w:spacing w:val="15"/>
          <w:sz w:val="24"/>
          <w:szCs w:val="24"/>
        </w:rPr>
        <w:t xml:space="preserve"> </w:t>
      </w:r>
      <w:r>
        <w:rPr>
          <w:sz w:val="24"/>
          <w:szCs w:val="24"/>
        </w:rPr>
        <w:t>HMS</w:t>
      </w:r>
      <w:r>
        <w:rPr>
          <w:spacing w:val="15"/>
          <w:sz w:val="24"/>
          <w:szCs w:val="24"/>
        </w:rPr>
        <w:t xml:space="preserve"> </w:t>
      </w:r>
      <w:r>
        <w:rPr>
          <w:sz w:val="24"/>
          <w:szCs w:val="24"/>
        </w:rPr>
        <w:t>application</w:t>
      </w:r>
      <w:r>
        <w:rPr>
          <w:spacing w:val="15"/>
          <w:sz w:val="24"/>
          <w:szCs w:val="24"/>
        </w:rPr>
        <w:t xml:space="preserve"> </w:t>
      </w:r>
      <w:r>
        <w:rPr>
          <w:sz w:val="24"/>
          <w:szCs w:val="24"/>
        </w:rPr>
        <w:t>has</w:t>
      </w:r>
      <w:r>
        <w:rPr>
          <w:spacing w:val="15"/>
          <w:sz w:val="24"/>
          <w:szCs w:val="24"/>
        </w:rPr>
        <w:t xml:space="preserve"> </w:t>
      </w:r>
      <w:r>
        <w:rPr>
          <w:sz w:val="24"/>
          <w:szCs w:val="24"/>
        </w:rPr>
        <w:t>Five</w:t>
      </w:r>
      <w:r>
        <w:rPr>
          <w:spacing w:val="15"/>
          <w:sz w:val="24"/>
          <w:szCs w:val="24"/>
        </w:rPr>
        <w:t xml:space="preserve"> </w:t>
      </w:r>
      <w:r>
        <w:rPr>
          <w:sz w:val="24"/>
          <w:szCs w:val="24"/>
        </w:rPr>
        <w:t>main</w:t>
      </w:r>
      <w:r>
        <w:rPr>
          <w:spacing w:val="15"/>
          <w:sz w:val="24"/>
          <w:szCs w:val="24"/>
        </w:rPr>
        <w:t xml:space="preserve"> </w:t>
      </w:r>
      <w:r>
        <w:rPr>
          <w:sz w:val="24"/>
          <w:szCs w:val="24"/>
        </w:rPr>
        <w:t>interfaces with the help page excluded, that the users will view. Initial</w:t>
      </w:r>
      <w:r>
        <w:rPr>
          <w:spacing w:val="15"/>
          <w:sz w:val="24"/>
          <w:szCs w:val="24"/>
        </w:rPr>
        <w:t xml:space="preserve"> </w:t>
      </w:r>
      <w:r>
        <w:rPr>
          <w:sz w:val="24"/>
          <w:szCs w:val="24"/>
        </w:rPr>
        <w:t>configurations</w:t>
      </w:r>
      <w:r>
        <w:rPr>
          <w:spacing w:val="15"/>
          <w:sz w:val="24"/>
          <w:szCs w:val="24"/>
        </w:rPr>
        <w:t xml:space="preserve"> </w:t>
      </w:r>
      <w:r>
        <w:rPr>
          <w:sz w:val="24"/>
          <w:szCs w:val="24"/>
        </w:rPr>
        <w:t>of</w:t>
      </w:r>
      <w:r>
        <w:rPr>
          <w:spacing w:val="15"/>
          <w:sz w:val="24"/>
          <w:szCs w:val="24"/>
        </w:rPr>
        <w:t xml:space="preserve"> </w:t>
      </w:r>
      <w:r>
        <w:rPr>
          <w:sz w:val="24"/>
          <w:szCs w:val="24"/>
        </w:rPr>
        <w:t>these</w:t>
      </w:r>
      <w:r>
        <w:rPr>
          <w:spacing w:val="15"/>
          <w:sz w:val="24"/>
          <w:szCs w:val="24"/>
        </w:rPr>
        <w:t xml:space="preserve"> </w:t>
      </w:r>
      <w:r>
        <w:rPr>
          <w:sz w:val="24"/>
          <w:szCs w:val="24"/>
        </w:rPr>
        <w:t>interfaces</w:t>
      </w:r>
      <w:r>
        <w:rPr>
          <w:spacing w:val="15"/>
          <w:sz w:val="24"/>
          <w:szCs w:val="24"/>
        </w:rPr>
        <w:t xml:space="preserve"> </w:t>
      </w:r>
      <w:r>
        <w:rPr>
          <w:sz w:val="24"/>
          <w:szCs w:val="24"/>
        </w:rPr>
        <w:t>are</w:t>
      </w:r>
      <w:r>
        <w:rPr>
          <w:spacing w:val="15"/>
          <w:sz w:val="24"/>
          <w:szCs w:val="24"/>
        </w:rPr>
        <w:t xml:space="preserve"> </w:t>
      </w:r>
      <w:r>
        <w:rPr>
          <w:sz w:val="24"/>
          <w:szCs w:val="24"/>
        </w:rPr>
        <w:t>provided below. The interfaces must be easy to understand and the user interface typically includes the following:</w:t>
      </w:r>
    </w:p>
    <w:p>
      <w:pPr>
        <w:pStyle w:val="Normal"/>
        <w:spacing w:lineRule="exact" w:line="180" w:before="6" w:after="0"/>
        <w:rPr>
          <w:sz w:val="19"/>
          <w:szCs w:val="19"/>
        </w:rPr>
      </w:pPr>
      <w:r>
        <w:rPr>
          <w:sz w:val="19"/>
          <w:szCs w:val="19"/>
        </w:rPr>
      </w:r>
    </w:p>
    <w:p>
      <w:pPr>
        <w:pStyle w:val="Normal"/>
        <w:tabs>
          <w:tab w:val="left" w:pos="820" w:leader="none"/>
        </w:tabs>
        <w:spacing w:lineRule="auto" w:line="285"/>
        <w:ind w:left="836" w:right="80" w:hanging="360"/>
        <w:jc w:val="both"/>
        <w:rPr>
          <w:sz w:val="24"/>
          <w:szCs w:val="24"/>
        </w:rPr>
      </w:pPr>
      <w:r>
        <w:rPr>
          <w:rFonts w:eastAsia="Arial" w:cs="Arial" w:ascii="Arial" w:hAnsi="Arial"/>
          <w:sz w:val="24"/>
          <w:szCs w:val="24"/>
        </w:rPr>
        <w:t>●</w:t>
      </w:r>
      <w:r>
        <w:rPr>
          <w:rFonts w:eastAsia="Arial" w:cs="Arial" w:ascii="Arial" w:hAnsi="Arial"/>
          <w:sz w:val="24"/>
          <w:szCs w:val="24"/>
        </w:rPr>
        <w:tab/>
      </w:r>
      <w:r>
        <w:rPr>
          <w:i/>
          <w:sz w:val="24"/>
          <w:szCs w:val="24"/>
        </w:rPr>
        <w:t>Screen</w:t>
      </w:r>
      <w:r>
        <w:rPr>
          <w:i/>
          <w:spacing w:val="30"/>
          <w:sz w:val="24"/>
          <w:szCs w:val="24"/>
        </w:rPr>
        <w:t xml:space="preserve"> </w:t>
      </w:r>
      <w:r>
        <w:rPr>
          <w:i/>
          <w:sz w:val="24"/>
          <w:szCs w:val="24"/>
        </w:rPr>
        <w:t>Formats</w:t>
      </w:r>
      <w:r>
        <w:rPr>
          <w:sz w:val="24"/>
          <w:szCs w:val="24"/>
        </w:rPr>
        <w:t>:</w:t>
      </w:r>
      <w:r>
        <w:rPr>
          <w:spacing w:val="30"/>
          <w:sz w:val="24"/>
          <w:szCs w:val="24"/>
        </w:rPr>
        <w:t xml:space="preserve"> </w:t>
      </w:r>
      <w:r>
        <w:rPr>
          <w:sz w:val="24"/>
          <w:szCs w:val="24"/>
        </w:rPr>
        <w:t>The</w:t>
      </w:r>
      <w:r>
        <w:rPr>
          <w:spacing w:val="30"/>
          <w:sz w:val="24"/>
          <w:szCs w:val="24"/>
        </w:rPr>
        <w:t xml:space="preserve"> </w:t>
      </w:r>
      <w:r>
        <w:rPr>
          <w:sz w:val="24"/>
          <w:szCs w:val="24"/>
        </w:rPr>
        <w:t>introductory</w:t>
      </w:r>
      <w:r>
        <w:rPr>
          <w:spacing w:val="30"/>
          <w:sz w:val="24"/>
          <w:szCs w:val="24"/>
        </w:rPr>
        <w:t xml:space="preserve"> </w:t>
      </w:r>
      <w:r>
        <w:rPr>
          <w:sz w:val="24"/>
          <w:szCs w:val="24"/>
        </w:rPr>
        <w:t>screen</w:t>
      </w:r>
      <w:r>
        <w:rPr>
          <w:spacing w:val="30"/>
          <w:sz w:val="24"/>
          <w:szCs w:val="24"/>
        </w:rPr>
        <w:t xml:space="preserve"> </w:t>
      </w:r>
      <w:r>
        <w:rPr>
          <w:sz w:val="24"/>
          <w:szCs w:val="24"/>
        </w:rPr>
        <w:t>(Login</w:t>
      </w:r>
      <w:r>
        <w:rPr>
          <w:spacing w:val="30"/>
          <w:sz w:val="24"/>
          <w:szCs w:val="24"/>
        </w:rPr>
        <w:t xml:space="preserve"> </w:t>
      </w:r>
      <w:r>
        <w:rPr>
          <w:sz w:val="24"/>
          <w:szCs w:val="24"/>
        </w:rPr>
        <w:t>page)</w:t>
      </w:r>
      <w:r>
        <w:rPr>
          <w:spacing w:val="30"/>
          <w:sz w:val="24"/>
          <w:szCs w:val="24"/>
        </w:rPr>
        <w:t xml:space="preserve"> </w:t>
      </w:r>
      <w:r>
        <w:rPr>
          <w:sz w:val="24"/>
          <w:szCs w:val="24"/>
        </w:rPr>
        <w:t>will</w:t>
      </w:r>
      <w:r>
        <w:rPr>
          <w:spacing w:val="30"/>
          <w:sz w:val="24"/>
          <w:szCs w:val="24"/>
        </w:rPr>
        <w:t xml:space="preserve"> </w:t>
      </w:r>
      <w:r>
        <w:rPr>
          <w:sz w:val="24"/>
          <w:szCs w:val="24"/>
        </w:rPr>
        <w:t>be</w:t>
      </w:r>
      <w:r>
        <w:rPr>
          <w:spacing w:val="30"/>
          <w:sz w:val="24"/>
          <w:szCs w:val="24"/>
        </w:rPr>
        <w:t xml:space="preserve"> </w:t>
      </w:r>
      <w:r>
        <w:rPr>
          <w:sz w:val="24"/>
          <w:szCs w:val="24"/>
        </w:rPr>
        <w:t>the</w:t>
      </w:r>
      <w:r>
        <w:rPr>
          <w:spacing w:val="30"/>
          <w:sz w:val="24"/>
          <w:szCs w:val="24"/>
        </w:rPr>
        <w:t xml:space="preserve"> </w:t>
      </w:r>
      <w:r>
        <w:rPr>
          <w:sz w:val="24"/>
          <w:szCs w:val="24"/>
        </w:rPr>
        <w:t>first</w:t>
      </w:r>
      <w:r>
        <w:rPr>
          <w:spacing w:val="15"/>
          <w:sz w:val="24"/>
          <w:szCs w:val="24"/>
        </w:rPr>
        <w:t xml:space="preserve"> </w:t>
      </w:r>
      <w:r>
        <w:rPr>
          <w:sz w:val="24"/>
          <w:szCs w:val="24"/>
        </w:rPr>
        <w:t>to</w:t>
      </w:r>
      <w:r>
        <w:rPr>
          <w:spacing w:val="15"/>
          <w:sz w:val="24"/>
          <w:szCs w:val="24"/>
        </w:rPr>
        <w:t xml:space="preserve"> </w:t>
      </w:r>
      <w:r>
        <w:rPr>
          <w:sz w:val="24"/>
          <w:szCs w:val="24"/>
        </w:rPr>
        <w:t>be</w:t>
      </w:r>
      <w:r>
        <w:rPr>
          <w:spacing w:val="15"/>
          <w:sz w:val="24"/>
          <w:szCs w:val="24"/>
        </w:rPr>
        <w:t xml:space="preserve"> </w:t>
      </w:r>
      <w:r>
        <w:rPr>
          <w:sz w:val="24"/>
          <w:szCs w:val="24"/>
        </w:rPr>
        <w:t>displayed which</w:t>
      </w:r>
      <w:r>
        <w:rPr>
          <w:spacing w:val="15"/>
          <w:sz w:val="24"/>
          <w:szCs w:val="24"/>
        </w:rPr>
        <w:t xml:space="preserve"> </w:t>
      </w:r>
      <w:r>
        <w:rPr>
          <w:sz w:val="24"/>
          <w:szCs w:val="24"/>
        </w:rPr>
        <w:t>will</w:t>
      </w:r>
      <w:r>
        <w:rPr>
          <w:spacing w:val="15"/>
          <w:sz w:val="24"/>
          <w:szCs w:val="24"/>
        </w:rPr>
        <w:t xml:space="preserve"> </w:t>
      </w:r>
      <w:r>
        <w:rPr>
          <w:sz w:val="24"/>
          <w:szCs w:val="24"/>
        </w:rPr>
        <w:t>allow</w:t>
      </w:r>
      <w:r>
        <w:rPr>
          <w:spacing w:val="15"/>
          <w:sz w:val="24"/>
          <w:szCs w:val="24"/>
        </w:rPr>
        <w:t xml:space="preserve"> </w:t>
      </w:r>
      <w:r>
        <w:rPr>
          <w:sz w:val="24"/>
          <w:szCs w:val="24"/>
        </w:rPr>
        <w:t>the</w:t>
      </w:r>
      <w:r>
        <w:rPr>
          <w:spacing w:val="15"/>
          <w:sz w:val="24"/>
          <w:szCs w:val="24"/>
        </w:rPr>
        <w:t xml:space="preserve"> </w:t>
      </w:r>
      <w:r>
        <w:rPr>
          <w:sz w:val="24"/>
          <w:szCs w:val="24"/>
        </w:rPr>
        <w:t>users</w:t>
      </w:r>
      <w:r>
        <w:rPr>
          <w:spacing w:val="15"/>
          <w:sz w:val="24"/>
          <w:szCs w:val="24"/>
        </w:rPr>
        <w:t xml:space="preserve"> </w:t>
      </w:r>
      <w:r>
        <w:rPr>
          <w:sz w:val="24"/>
          <w:szCs w:val="24"/>
        </w:rPr>
        <w:t>to</w:t>
      </w:r>
      <w:r>
        <w:rPr>
          <w:spacing w:val="15"/>
          <w:sz w:val="24"/>
          <w:szCs w:val="24"/>
        </w:rPr>
        <w:t xml:space="preserve"> </w:t>
      </w:r>
      <w:r>
        <w:rPr>
          <w:sz w:val="24"/>
          <w:szCs w:val="24"/>
        </w:rPr>
        <w:t>Login into the application with the Username and a Password (help and exit options included).</w:t>
      </w:r>
    </w:p>
    <w:p>
      <w:pPr>
        <w:pStyle w:val="Normal"/>
        <w:tabs>
          <w:tab w:val="left" w:pos="820" w:leader="none"/>
        </w:tabs>
        <w:spacing w:lineRule="auto" w:line="285" w:before="1" w:after="0"/>
        <w:ind w:left="836" w:right="75" w:hanging="360"/>
        <w:jc w:val="both"/>
        <w:rPr>
          <w:sz w:val="24"/>
          <w:szCs w:val="24"/>
        </w:rPr>
      </w:pPr>
      <w:r>
        <w:rPr>
          <w:rFonts w:eastAsia="Arial" w:cs="Arial" w:ascii="Arial" w:hAnsi="Arial"/>
          <w:sz w:val="24"/>
          <w:szCs w:val="24"/>
        </w:rPr>
        <w:t>●</w:t>
      </w:r>
      <w:r>
        <w:rPr>
          <w:rFonts w:eastAsia="Arial" w:cs="Arial" w:ascii="Arial" w:hAnsi="Arial"/>
          <w:sz w:val="24"/>
          <w:szCs w:val="24"/>
        </w:rPr>
        <w:tab/>
      </w:r>
      <w:r>
        <w:rPr>
          <w:i/>
          <w:sz w:val="24"/>
          <w:szCs w:val="24"/>
        </w:rPr>
        <w:t>Window</w:t>
      </w:r>
      <w:r>
        <w:rPr>
          <w:i/>
          <w:spacing w:val="45"/>
          <w:sz w:val="24"/>
          <w:szCs w:val="24"/>
        </w:rPr>
        <w:t xml:space="preserve"> </w:t>
      </w:r>
      <w:r>
        <w:rPr>
          <w:i/>
          <w:sz w:val="24"/>
          <w:szCs w:val="24"/>
        </w:rPr>
        <w:t>Formats</w:t>
      </w:r>
      <w:r>
        <w:rPr>
          <w:sz w:val="24"/>
          <w:szCs w:val="24"/>
        </w:rPr>
        <w:t>:</w:t>
      </w:r>
      <w:r>
        <w:rPr>
          <w:spacing w:val="30"/>
          <w:sz w:val="24"/>
          <w:szCs w:val="24"/>
        </w:rPr>
        <w:t xml:space="preserve"> </w:t>
      </w:r>
      <w:r>
        <w:rPr>
          <w:sz w:val="24"/>
          <w:szCs w:val="24"/>
        </w:rPr>
        <w:t>When</w:t>
      </w:r>
      <w:r>
        <w:rPr>
          <w:spacing w:val="30"/>
          <w:sz w:val="24"/>
          <w:szCs w:val="24"/>
        </w:rPr>
        <w:t xml:space="preserve"> </w:t>
      </w:r>
      <w:r>
        <w:rPr>
          <w:sz w:val="24"/>
          <w:szCs w:val="24"/>
        </w:rPr>
        <w:t>the</w:t>
      </w:r>
      <w:r>
        <w:rPr>
          <w:spacing w:val="30"/>
          <w:sz w:val="24"/>
          <w:szCs w:val="24"/>
        </w:rPr>
        <w:t xml:space="preserve"> </w:t>
      </w:r>
      <w:r>
        <w:rPr>
          <w:sz w:val="24"/>
          <w:szCs w:val="24"/>
        </w:rPr>
        <w:t>user</w:t>
      </w:r>
      <w:r>
        <w:rPr>
          <w:spacing w:val="30"/>
          <w:sz w:val="24"/>
          <w:szCs w:val="24"/>
        </w:rPr>
        <w:t xml:space="preserve"> </w:t>
      </w:r>
      <w:r>
        <w:rPr>
          <w:sz w:val="24"/>
          <w:szCs w:val="24"/>
        </w:rPr>
        <w:t>chooses</w:t>
      </w:r>
      <w:r>
        <w:rPr>
          <w:spacing w:val="30"/>
          <w:sz w:val="24"/>
          <w:szCs w:val="24"/>
        </w:rPr>
        <w:t xml:space="preserve"> </w:t>
      </w:r>
      <w:r>
        <w:rPr>
          <w:sz w:val="24"/>
          <w:szCs w:val="24"/>
        </w:rPr>
        <w:t>one</w:t>
      </w:r>
      <w:r>
        <w:rPr>
          <w:spacing w:val="30"/>
          <w:sz w:val="24"/>
          <w:szCs w:val="24"/>
        </w:rPr>
        <w:t xml:space="preserve"> </w:t>
      </w:r>
      <w:r>
        <w:rPr>
          <w:sz w:val="24"/>
          <w:szCs w:val="24"/>
        </w:rPr>
        <w:t>of</w:t>
      </w:r>
      <w:r>
        <w:rPr>
          <w:spacing w:val="30"/>
          <w:sz w:val="24"/>
          <w:szCs w:val="24"/>
        </w:rPr>
        <w:t xml:space="preserve"> </w:t>
      </w:r>
      <w:r>
        <w:rPr>
          <w:sz w:val="24"/>
          <w:szCs w:val="24"/>
        </w:rPr>
        <w:t>the</w:t>
      </w:r>
      <w:r>
        <w:rPr>
          <w:spacing w:val="30"/>
          <w:sz w:val="24"/>
          <w:szCs w:val="24"/>
        </w:rPr>
        <w:t xml:space="preserve"> </w:t>
      </w:r>
      <w:r>
        <w:rPr>
          <w:sz w:val="24"/>
          <w:szCs w:val="24"/>
        </w:rPr>
        <w:t>available</w:t>
      </w:r>
      <w:r>
        <w:rPr>
          <w:spacing w:val="30"/>
          <w:sz w:val="24"/>
          <w:szCs w:val="24"/>
        </w:rPr>
        <w:t xml:space="preserve"> </w:t>
      </w:r>
      <w:r>
        <w:rPr>
          <w:sz w:val="24"/>
          <w:szCs w:val="24"/>
        </w:rPr>
        <w:t>options,</w:t>
      </w:r>
      <w:r>
        <w:rPr>
          <w:spacing w:val="30"/>
          <w:sz w:val="24"/>
          <w:szCs w:val="24"/>
        </w:rPr>
        <w:t xml:space="preserve"> </w:t>
      </w:r>
      <w:r>
        <w:rPr>
          <w:sz w:val="24"/>
          <w:szCs w:val="24"/>
        </w:rPr>
        <w:t>the</w:t>
      </w:r>
      <w:r>
        <w:rPr>
          <w:spacing w:val="30"/>
          <w:sz w:val="24"/>
          <w:szCs w:val="24"/>
        </w:rPr>
        <w:t xml:space="preserve"> </w:t>
      </w:r>
      <w:r>
        <w:rPr>
          <w:sz w:val="24"/>
          <w:szCs w:val="24"/>
        </w:rPr>
        <w:t>corresponding page</w:t>
      </w:r>
      <w:r>
        <w:rPr>
          <w:spacing w:val="15"/>
          <w:sz w:val="24"/>
          <w:szCs w:val="24"/>
        </w:rPr>
        <w:t xml:space="preserve"> </w:t>
      </w:r>
      <w:r>
        <w:rPr>
          <w:sz w:val="24"/>
          <w:szCs w:val="24"/>
        </w:rPr>
        <w:t>associated</w:t>
      </w:r>
      <w:r>
        <w:rPr>
          <w:spacing w:val="15"/>
          <w:sz w:val="24"/>
          <w:szCs w:val="24"/>
        </w:rPr>
        <w:t xml:space="preserve"> </w:t>
      </w:r>
      <w:r>
        <w:rPr>
          <w:sz w:val="24"/>
          <w:szCs w:val="24"/>
        </w:rPr>
        <w:t>with</w:t>
      </w:r>
      <w:r>
        <w:rPr>
          <w:spacing w:val="15"/>
          <w:sz w:val="24"/>
          <w:szCs w:val="24"/>
        </w:rPr>
        <w:t xml:space="preserve"> </w:t>
      </w:r>
      <w:r>
        <w:rPr>
          <w:sz w:val="24"/>
          <w:szCs w:val="24"/>
        </w:rPr>
        <w:t>the</w:t>
      </w:r>
      <w:r>
        <w:rPr>
          <w:spacing w:val="15"/>
          <w:sz w:val="24"/>
          <w:szCs w:val="24"/>
        </w:rPr>
        <w:t xml:space="preserve"> </w:t>
      </w:r>
      <w:r>
        <w:rPr>
          <w:sz w:val="24"/>
          <w:szCs w:val="24"/>
        </w:rPr>
        <w:t>choice</w:t>
      </w:r>
      <w:r>
        <w:rPr>
          <w:spacing w:val="15"/>
          <w:sz w:val="24"/>
          <w:szCs w:val="24"/>
        </w:rPr>
        <w:t xml:space="preserve"> </w:t>
      </w:r>
      <w:r>
        <w:rPr>
          <w:sz w:val="24"/>
          <w:szCs w:val="24"/>
        </w:rPr>
        <w:t>will</w:t>
      </w:r>
      <w:r>
        <w:rPr>
          <w:spacing w:val="15"/>
          <w:sz w:val="24"/>
          <w:szCs w:val="24"/>
        </w:rPr>
        <w:t xml:space="preserve"> </w:t>
      </w:r>
      <w:r>
        <w:rPr>
          <w:sz w:val="24"/>
          <w:szCs w:val="24"/>
        </w:rPr>
        <w:t>be</w:t>
      </w:r>
      <w:r>
        <w:rPr>
          <w:spacing w:val="15"/>
          <w:sz w:val="24"/>
          <w:szCs w:val="24"/>
        </w:rPr>
        <w:t xml:space="preserve"> </w:t>
      </w:r>
      <w:r>
        <w:rPr>
          <w:sz w:val="24"/>
          <w:szCs w:val="24"/>
        </w:rPr>
        <w:t>displayed</w:t>
      </w:r>
      <w:r>
        <w:rPr>
          <w:spacing w:val="15"/>
          <w:sz w:val="24"/>
          <w:szCs w:val="24"/>
        </w:rPr>
        <w:t xml:space="preserve"> </w:t>
      </w:r>
      <w:r>
        <w:rPr>
          <w:sz w:val="24"/>
          <w:szCs w:val="24"/>
        </w:rPr>
        <w:t>in</w:t>
      </w:r>
      <w:r>
        <w:rPr>
          <w:spacing w:val="15"/>
          <w:sz w:val="24"/>
          <w:szCs w:val="24"/>
        </w:rPr>
        <w:t xml:space="preserve"> </w:t>
      </w:r>
      <w:r>
        <w:rPr>
          <w:sz w:val="24"/>
          <w:szCs w:val="24"/>
        </w:rPr>
        <w:t>a</w:t>
      </w:r>
      <w:r>
        <w:rPr>
          <w:spacing w:val="15"/>
          <w:sz w:val="24"/>
          <w:szCs w:val="24"/>
        </w:rPr>
        <w:t xml:space="preserve"> </w:t>
      </w:r>
      <w:r>
        <w:rPr>
          <w:sz w:val="24"/>
          <w:szCs w:val="24"/>
        </w:rPr>
        <w:t>new window, which ensures multiple windows (single instance of a window) to be visible on the screen.</w:t>
      </w:r>
    </w:p>
    <w:p>
      <w:pPr>
        <w:pStyle w:val="Normal"/>
        <w:spacing w:before="1" w:after="0"/>
        <w:ind w:left="476" w:hanging="0"/>
        <w:rPr>
          <w:sz w:val="24"/>
          <w:szCs w:val="24"/>
        </w:rPr>
      </w:pPr>
      <w:r>
        <w:rPr>
          <w:rFonts w:eastAsia="Arial" w:cs="Arial" w:ascii="Arial" w:hAnsi="Arial"/>
          <w:sz w:val="24"/>
          <w:szCs w:val="24"/>
        </w:rPr>
        <w:t xml:space="preserve">●  </w:t>
      </w:r>
      <w:r>
        <w:rPr>
          <w:rFonts w:eastAsia="Arial" w:cs="Arial" w:ascii="Arial" w:hAnsi="Arial"/>
          <w:spacing w:val="16"/>
          <w:sz w:val="24"/>
          <w:szCs w:val="24"/>
        </w:rPr>
        <w:t xml:space="preserve"> </w:t>
      </w:r>
      <w:r>
        <w:rPr>
          <w:i/>
          <w:sz w:val="24"/>
          <w:szCs w:val="24"/>
        </w:rPr>
        <w:t>Data Formats</w:t>
      </w:r>
      <w:r>
        <w:rPr>
          <w:sz w:val="24"/>
          <w:szCs w:val="24"/>
        </w:rPr>
        <w:t>: The data and information presented by and to the user will be alphanumeric.</w:t>
      </w:r>
    </w:p>
    <w:p>
      <w:pPr>
        <w:pStyle w:val="Normal"/>
        <w:tabs>
          <w:tab w:val="left" w:pos="820" w:leader="none"/>
        </w:tabs>
        <w:spacing w:lineRule="auto" w:line="285" w:before="53" w:after="0"/>
        <w:ind w:left="836" w:right="86" w:hanging="360"/>
        <w:jc w:val="both"/>
        <w:rPr>
          <w:sz w:val="24"/>
          <w:szCs w:val="24"/>
        </w:rPr>
      </w:pPr>
      <w:r>
        <w:rPr>
          <w:rFonts w:eastAsia="Arial" w:cs="Arial" w:ascii="Arial" w:hAnsi="Arial"/>
          <w:sz w:val="24"/>
          <w:szCs w:val="24"/>
        </w:rPr>
        <w:t>●</w:t>
      </w:r>
      <w:r>
        <w:rPr>
          <w:rFonts w:eastAsia="Arial" w:cs="Arial" w:ascii="Arial" w:hAnsi="Arial"/>
          <w:sz w:val="24"/>
          <w:szCs w:val="24"/>
        </w:rPr>
        <w:tab/>
      </w:r>
      <w:r>
        <w:rPr>
          <w:i/>
          <w:sz w:val="24"/>
          <w:szCs w:val="24"/>
        </w:rPr>
        <w:t>End</w:t>
      </w:r>
      <w:r>
        <w:rPr>
          <w:i/>
          <w:spacing w:val="15"/>
          <w:sz w:val="24"/>
          <w:szCs w:val="24"/>
        </w:rPr>
        <w:t xml:space="preserve"> </w:t>
      </w:r>
      <w:r>
        <w:rPr>
          <w:i/>
          <w:sz w:val="24"/>
          <w:szCs w:val="24"/>
        </w:rPr>
        <w:t>Messages</w:t>
      </w:r>
      <w:r>
        <w:rPr>
          <w:sz w:val="24"/>
          <w:szCs w:val="24"/>
        </w:rPr>
        <w:t>:</w:t>
      </w:r>
      <w:r>
        <w:rPr>
          <w:spacing w:val="15"/>
          <w:sz w:val="24"/>
          <w:szCs w:val="24"/>
        </w:rPr>
        <w:t xml:space="preserve"> </w:t>
      </w:r>
      <w:r>
        <w:rPr>
          <w:sz w:val="24"/>
          <w:szCs w:val="24"/>
        </w:rPr>
        <w:t>Appropriate</w:t>
      </w:r>
      <w:r>
        <w:rPr>
          <w:spacing w:val="15"/>
          <w:sz w:val="24"/>
          <w:szCs w:val="24"/>
        </w:rPr>
        <w:t xml:space="preserve"> </w:t>
      </w:r>
      <w:r>
        <w:rPr>
          <w:sz w:val="24"/>
          <w:szCs w:val="24"/>
        </w:rPr>
        <w:t>error</w:t>
      </w:r>
      <w:r>
        <w:rPr>
          <w:spacing w:val="15"/>
          <w:sz w:val="24"/>
          <w:szCs w:val="24"/>
        </w:rPr>
        <w:t xml:space="preserve"> </w:t>
      </w:r>
      <w:r>
        <w:rPr>
          <w:sz w:val="24"/>
          <w:szCs w:val="24"/>
        </w:rPr>
        <w:t>messages</w:t>
      </w:r>
      <w:r>
        <w:rPr>
          <w:spacing w:val="15"/>
          <w:sz w:val="24"/>
          <w:szCs w:val="24"/>
        </w:rPr>
        <w:t xml:space="preserve"> </w:t>
      </w:r>
      <w:r>
        <w:rPr>
          <w:sz w:val="24"/>
          <w:szCs w:val="24"/>
        </w:rPr>
        <w:t>will</w:t>
      </w:r>
      <w:r>
        <w:rPr>
          <w:spacing w:val="15"/>
          <w:sz w:val="24"/>
          <w:szCs w:val="24"/>
        </w:rPr>
        <w:t xml:space="preserve"> </w:t>
      </w:r>
      <w:r>
        <w:rPr>
          <w:sz w:val="24"/>
          <w:szCs w:val="24"/>
        </w:rPr>
        <w:t>be</w:t>
      </w:r>
      <w:r>
        <w:rPr>
          <w:spacing w:val="15"/>
          <w:sz w:val="24"/>
          <w:szCs w:val="24"/>
        </w:rPr>
        <w:t xml:space="preserve"> </w:t>
      </w:r>
      <w:r>
        <w:rPr>
          <w:sz w:val="24"/>
          <w:szCs w:val="24"/>
        </w:rPr>
        <w:t>displayed,</w:t>
      </w:r>
      <w:r>
        <w:rPr>
          <w:spacing w:val="15"/>
          <w:sz w:val="24"/>
          <w:szCs w:val="24"/>
        </w:rPr>
        <w:t xml:space="preserve"> </w:t>
      </w:r>
      <w:r>
        <w:rPr>
          <w:sz w:val="24"/>
          <w:szCs w:val="24"/>
        </w:rPr>
        <w:t>guiding</w:t>
      </w:r>
      <w:r>
        <w:rPr>
          <w:spacing w:val="15"/>
          <w:sz w:val="24"/>
          <w:szCs w:val="24"/>
        </w:rPr>
        <w:t xml:space="preserve"> </w:t>
      </w:r>
      <w:r>
        <w:rPr>
          <w:sz w:val="24"/>
          <w:szCs w:val="24"/>
        </w:rPr>
        <w:t>the</w:t>
      </w:r>
      <w:r>
        <w:rPr>
          <w:spacing w:val="15"/>
          <w:sz w:val="24"/>
          <w:szCs w:val="24"/>
        </w:rPr>
        <w:t xml:space="preserve"> </w:t>
      </w:r>
      <w:r>
        <w:rPr>
          <w:sz w:val="24"/>
          <w:szCs w:val="24"/>
        </w:rPr>
        <w:t>user</w:t>
      </w:r>
      <w:r>
        <w:rPr>
          <w:spacing w:val="15"/>
          <w:sz w:val="24"/>
          <w:szCs w:val="24"/>
        </w:rPr>
        <w:t xml:space="preserve"> </w:t>
      </w:r>
      <w:r>
        <w:rPr>
          <w:sz w:val="24"/>
          <w:szCs w:val="24"/>
        </w:rPr>
        <w:t>to get out of such scenarios.</w:t>
      </w:r>
    </w:p>
    <w:p>
      <w:pPr>
        <w:pStyle w:val="Normal"/>
        <w:spacing w:lineRule="exact" w:line="160" w:before="7" w:after="0"/>
        <w:rPr>
          <w:sz w:val="16"/>
          <w:szCs w:val="16"/>
        </w:rPr>
      </w:pPr>
      <w:r>
        <w:rPr>
          <w:sz w:val="16"/>
          <w:szCs w:val="16"/>
        </w:rPr>
      </w:r>
    </w:p>
    <w:p>
      <w:pPr>
        <w:pStyle w:val="Normal"/>
        <w:spacing w:lineRule="exact" w:line="200"/>
        <w:rPr/>
      </w:pPr>
      <w:r>
        <w:rPr/>
      </w:r>
    </w:p>
    <w:p>
      <w:pPr>
        <w:pStyle w:val="Normal"/>
        <w:spacing w:lineRule="auto" w:line="285"/>
        <w:ind w:right="78" w:hanging="0"/>
        <w:jc w:val="both"/>
        <w:rPr>
          <w:sz w:val="24"/>
          <w:szCs w:val="24"/>
        </w:rPr>
      </w:pPr>
      <w:r>
        <w:rPr>
          <w:sz w:val="24"/>
          <w:szCs w:val="24"/>
        </w:rPr>
        <w:t>The visual mockups (prototypes) of the four main interfaces of the HMS application</w:t>
      </w:r>
      <w:r>
        <w:rPr>
          <w:spacing w:val="15"/>
          <w:sz w:val="24"/>
          <w:szCs w:val="24"/>
        </w:rPr>
        <w:t xml:space="preserve"> </w:t>
      </w:r>
      <w:r>
        <w:rPr>
          <w:sz w:val="24"/>
          <w:szCs w:val="24"/>
        </w:rPr>
        <w:t>including</w:t>
      </w:r>
      <w:r>
        <w:rPr>
          <w:spacing w:val="15"/>
          <w:sz w:val="24"/>
          <w:szCs w:val="24"/>
        </w:rPr>
        <w:t xml:space="preserve"> </w:t>
      </w:r>
      <w:r>
        <w:rPr>
          <w:sz w:val="24"/>
          <w:szCs w:val="24"/>
        </w:rPr>
        <w:t>the</w:t>
      </w:r>
      <w:r>
        <w:rPr>
          <w:spacing w:val="15"/>
          <w:sz w:val="24"/>
          <w:szCs w:val="24"/>
        </w:rPr>
        <w:t xml:space="preserve"> </w:t>
      </w:r>
      <w:r>
        <w:rPr>
          <w:sz w:val="24"/>
          <w:szCs w:val="24"/>
        </w:rPr>
        <w:t>Login</w:t>
      </w:r>
      <w:r>
        <w:rPr>
          <w:spacing w:val="15"/>
          <w:sz w:val="24"/>
          <w:szCs w:val="24"/>
        </w:rPr>
        <w:t xml:space="preserve"> </w:t>
      </w:r>
      <w:r>
        <w:rPr>
          <w:sz w:val="24"/>
          <w:szCs w:val="24"/>
        </w:rPr>
        <w:t>page,</w:t>
      </w:r>
      <w:r>
        <w:rPr>
          <w:spacing w:val="15"/>
          <w:sz w:val="24"/>
          <w:szCs w:val="24"/>
        </w:rPr>
        <w:t xml:space="preserve"> </w:t>
      </w:r>
      <w:r>
        <w:rPr>
          <w:sz w:val="24"/>
          <w:szCs w:val="24"/>
        </w:rPr>
        <w:t>Main Menu</w:t>
      </w:r>
      <w:r>
        <w:rPr>
          <w:spacing w:val="15"/>
          <w:sz w:val="24"/>
          <w:szCs w:val="24"/>
        </w:rPr>
        <w:t xml:space="preserve"> </w:t>
      </w:r>
      <w:r>
        <w:rPr>
          <w:sz w:val="24"/>
          <w:szCs w:val="24"/>
        </w:rPr>
        <w:t>page,</w:t>
      </w:r>
      <w:r>
        <w:rPr>
          <w:spacing w:val="15"/>
          <w:sz w:val="24"/>
          <w:szCs w:val="24"/>
        </w:rPr>
        <w:t xml:space="preserve"> </w:t>
      </w:r>
      <w:r>
        <w:rPr>
          <w:sz w:val="24"/>
          <w:szCs w:val="24"/>
        </w:rPr>
        <w:t>Doctor details page, Patient details and Treatment details page will be provided in the upcoming versions of this SRS.</w:t>
      </w:r>
    </w:p>
    <w:p>
      <w:pPr>
        <w:pStyle w:val="Normal"/>
        <w:spacing w:lineRule="exact" w:line="280" w:before="15" w:after="0"/>
        <w:rPr>
          <w:sz w:val="28"/>
          <w:szCs w:val="28"/>
        </w:rPr>
      </w:pPr>
      <w:r>
        <w:rPr>
          <w:sz w:val="28"/>
          <w:szCs w:val="28"/>
        </w:rPr>
      </w:r>
    </w:p>
    <w:p>
      <w:pPr>
        <w:pStyle w:val="Normal"/>
        <w:ind w:left="116" w:right="6508" w:hanging="0"/>
        <w:jc w:val="both"/>
        <w:rPr>
          <w:sz w:val="28"/>
          <w:szCs w:val="28"/>
        </w:rPr>
      </w:pPr>
      <w:r>
        <w:rPr>
          <w:b/>
          <w:sz w:val="28"/>
          <w:szCs w:val="28"/>
        </w:rPr>
        <w:t xml:space="preserve">3.2    </w:t>
      </w:r>
      <w:r>
        <w:rPr>
          <w:b/>
          <w:spacing w:val="20"/>
          <w:sz w:val="28"/>
          <w:szCs w:val="28"/>
        </w:rPr>
        <w:t xml:space="preserve"> </w:t>
      </w:r>
      <w:r>
        <w:rPr>
          <w:b/>
          <w:sz w:val="28"/>
          <w:szCs w:val="28"/>
        </w:rPr>
        <w:t>Hardware Interfaces</w:t>
      </w:r>
    </w:p>
    <w:p>
      <w:pPr>
        <w:pStyle w:val="Normal"/>
        <w:spacing w:lineRule="exact" w:line="120"/>
        <w:rPr>
          <w:sz w:val="13"/>
          <w:szCs w:val="13"/>
        </w:rPr>
      </w:pPr>
      <w:r>
        <w:rPr>
          <w:sz w:val="13"/>
          <w:szCs w:val="13"/>
        </w:rPr>
      </w:r>
    </w:p>
    <w:p>
      <w:pPr>
        <w:pStyle w:val="Normal"/>
        <w:spacing w:lineRule="exact" w:line="200"/>
        <w:rPr/>
      </w:pPr>
      <w:r>
        <w:rPr/>
      </w:r>
    </w:p>
    <w:p>
      <w:pPr>
        <w:pStyle w:val="Normal"/>
        <w:spacing w:lineRule="auto" w:line="247"/>
        <w:ind w:left="116" w:right="86" w:hanging="0"/>
        <w:jc w:val="both"/>
        <w:rPr>
          <w:sz w:val="24"/>
          <w:szCs w:val="24"/>
        </w:rPr>
      </w:pPr>
      <w:r>
        <mc:AlternateContent>
          <mc:Choice Requires="wpg">
            <w:drawing>
              <wp:anchor behindDoc="1" distT="0" distB="0" distL="114300" distR="114300" simplePos="0" locked="0" layoutInCell="1" allowOverlap="1" relativeHeight="40">
                <wp:simplePos x="0" y="0"/>
                <wp:positionH relativeFrom="page">
                  <wp:posOffset>819150</wp:posOffset>
                </wp:positionH>
                <wp:positionV relativeFrom="paragraph">
                  <wp:posOffset>675640</wp:posOffset>
                </wp:positionV>
                <wp:extent cx="6115685" cy="635"/>
                <wp:effectExtent l="0" t="0" r="0" b="0"/>
                <wp:wrapNone/>
                <wp:docPr id="10" name=""/>
                <a:graphic xmlns:a="http://schemas.openxmlformats.org/drawingml/2006/main">
                  <a:graphicData uri="http://schemas.microsoft.com/office/word/2010/wordprocessingGroup">
                    <wpg:wgp>
                      <wpg:cNvGrpSpPr/>
                      <wpg:grpSpPr>
                        <a:xfrm>
                          <a:off x="0" y="0"/>
                          <a:ext cx="6114960" cy="0"/>
                        </a:xfrm>
                      </wpg:grpSpPr>
                      <wps:wsp>
                        <wps:cNvSpPr/>
                        <wps:spPr>
                          <a:xfrm>
                            <a:off x="1819440" y="0"/>
                            <a:ext cx="4295880" cy="0"/>
                          </a:xfrm>
                          <a:prstGeom prst="line">
                            <a:avLst/>
                          </a:prstGeom>
                          <a:ln w="20160">
                            <a:solidFill>
                              <a:srgbClr val="000000"/>
                            </a:solidFill>
                            <a:round/>
                          </a:ln>
                        </wps:spPr>
                        <wps:style>
                          <a:lnRef idx="0"/>
                          <a:fillRef idx="0"/>
                          <a:effectRef idx="0"/>
                          <a:fontRef idx="minor"/>
                        </wps:style>
                        <wps:bodyPr/>
                      </wps:wsp>
                      <wps:wsp>
                        <wps:cNvSpPr/>
                        <wps:spPr>
                          <a:xfrm>
                            <a:off x="0" y="0"/>
                            <a:ext cx="1819440" cy="0"/>
                          </a:xfrm>
                          <a:prstGeom prst="line">
                            <a:avLst/>
                          </a:prstGeom>
                          <a:ln w="20160">
                            <a:solidFill>
                              <a:srgbClr val="000000"/>
                            </a:solidFill>
                            <a:round/>
                          </a:ln>
                        </wps:spPr>
                        <wps:style>
                          <a:lnRef idx="0"/>
                          <a:fillRef idx="0"/>
                          <a:effectRef idx="0"/>
                          <a:fontRef idx="minor"/>
                        </wps:style>
                        <wps:bodyPr/>
                      </wps:wsp>
                    </wpg:wgp>
                  </a:graphicData>
                </a:graphic>
              </wp:anchor>
            </w:drawing>
          </mc:Choice>
          <mc:Fallback>
            <w:pict>
              <v:group id="shape_0" style="position:absolute;margin-left:64.5pt;margin-top:53.2pt;width:481.45pt;height:0pt" coordorigin="1290,1064" coordsize="9629,0">
                <v:line id="shape_0" from="4155,1064" to="10919,1064" stroked="t" style="position:absolute;mso-position-horizontal-relative:page">
                  <v:stroke color="black" weight="20160" joinstyle="round" endcap="flat"/>
                  <v:fill o:detectmouseclick="t" on="false"/>
                </v:line>
                <v:line id="shape_0" from="1290,1064" to="4154,1064" stroked="t" style="position:absolute;mso-position-horizontal-relative:page">
                  <v:stroke color="black" weight="20160" joinstyle="round" endcap="flat"/>
                  <v:fill o:detectmouseclick="t" on="false"/>
                </v:line>
              </v:group>
            </w:pict>
          </mc:Fallback>
        </mc:AlternateContent>
      </w:r>
      <w:r>
        <w:rPr>
          <w:sz w:val="24"/>
          <w:szCs w:val="24"/>
        </w:rPr>
        <w:t>T</w:t>
      </w:r>
      <w:r>
        <w:rPr>
          <w:sz w:val="24"/>
          <w:szCs w:val="24"/>
        </w:rPr>
        <w:t xml:space="preserve">he </w:t>
      </w:r>
      <w:r>
        <w:rPr>
          <w:spacing w:val="15"/>
          <w:sz w:val="24"/>
          <w:szCs w:val="24"/>
        </w:rPr>
        <w:t xml:space="preserve"> </w:t>
      </w:r>
      <w:r>
        <w:rPr>
          <w:sz w:val="24"/>
          <w:szCs w:val="24"/>
        </w:rPr>
        <w:t xml:space="preserve">system </w:t>
      </w:r>
      <w:r>
        <w:rPr>
          <w:spacing w:val="15"/>
          <w:sz w:val="24"/>
          <w:szCs w:val="24"/>
        </w:rPr>
        <w:t xml:space="preserve"> </w:t>
      </w:r>
      <w:r>
        <w:rPr>
          <w:sz w:val="24"/>
          <w:szCs w:val="24"/>
        </w:rPr>
        <w:t xml:space="preserve">must </w:t>
      </w:r>
      <w:r>
        <w:rPr>
          <w:spacing w:val="15"/>
          <w:sz w:val="24"/>
          <w:szCs w:val="24"/>
        </w:rPr>
        <w:t xml:space="preserve"> </w:t>
      </w:r>
      <w:r>
        <w:rPr>
          <w:sz w:val="24"/>
          <w:szCs w:val="24"/>
        </w:rPr>
        <w:t xml:space="preserve">basically </w:t>
      </w:r>
      <w:r>
        <w:rPr>
          <w:spacing w:val="15"/>
          <w:sz w:val="24"/>
          <w:szCs w:val="24"/>
        </w:rPr>
        <w:t xml:space="preserve"> </w:t>
      </w:r>
      <w:r>
        <w:rPr>
          <w:sz w:val="24"/>
          <w:szCs w:val="24"/>
        </w:rPr>
        <w:t xml:space="preserve">support </w:t>
      </w:r>
      <w:r>
        <w:rPr>
          <w:spacing w:val="15"/>
          <w:sz w:val="24"/>
          <w:szCs w:val="24"/>
        </w:rPr>
        <w:t xml:space="preserve"> </w:t>
      </w:r>
      <w:r>
        <w:rPr>
          <w:sz w:val="24"/>
          <w:szCs w:val="24"/>
        </w:rPr>
        <w:t xml:space="preserve">certain </w:t>
      </w:r>
      <w:r>
        <w:rPr>
          <w:spacing w:val="15"/>
          <w:sz w:val="24"/>
          <w:szCs w:val="24"/>
        </w:rPr>
        <w:t xml:space="preserve"> </w:t>
      </w:r>
      <w:r>
        <w:rPr>
          <w:sz w:val="24"/>
          <w:szCs w:val="24"/>
        </w:rPr>
        <w:t xml:space="preserve">input </w:t>
      </w:r>
      <w:r>
        <w:rPr>
          <w:spacing w:val="15"/>
          <w:sz w:val="24"/>
          <w:szCs w:val="24"/>
        </w:rPr>
        <w:t xml:space="preserve"> </w:t>
      </w:r>
      <w:r>
        <w:rPr>
          <w:sz w:val="24"/>
          <w:szCs w:val="24"/>
        </w:rPr>
        <w:t xml:space="preserve">and </w:t>
      </w:r>
      <w:r>
        <w:rPr>
          <w:spacing w:val="15"/>
          <w:sz w:val="24"/>
          <w:szCs w:val="24"/>
        </w:rPr>
        <w:t xml:space="preserve"> </w:t>
      </w:r>
      <w:r>
        <w:rPr>
          <w:sz w:val="24"/>
          <w:szCs w:val="24"/>
        </w:rPr>
        <w:t xml:space="preserve">output </w:t>
      </w:r>
      <w:r>
        <w:rPr>
          <w:spacing w:val="15"/>
          <w:sz w:val="24"/>
          <w:szCs w:val="24"/>
        </w:rPr>
        <w:t xml:space="preserve"> </w:t>
      </w:r>
      <w:r>
        <w:rPr>
          <w:sz w:val="24"/>
          <w:szCs w:val="24"/>
        </w:rPr>
        <w:t xml:space="preserve">devices, </w:t>
      </w:r>
      <w:r>
        <w:rPr>
          <w:spacing w:val="15"/>
          <w:sz w:val="24"/>
          <w:szCs w:val="24"/>
        </w:rPr>
        <w:t xml:space="preserve"> </w:t>
      </w:r>
      <w:r>
        <w:rPr>
          <w:sz w:val="24"/>
          <w:szCs w:val="24"/>
        </w:rPr>
        <w:t xml:space="preserve">whose </w:t>
      </w:r>
      <w:r>
        <w:rPr>
          <w:spacing w:val="15"/>
          <w:sz w:val="24"/>
          <w:szCs w:val="24"/>
        </w:rPr>
        <w:t xml:space="preserve"> </w:t>
      </w:r>
      <w:r>
        <w:rPr>
          <w:sz w:val="24"/>
          <w:szCs w:val="24"/>
        </w:rPr>
        <w:t>descriptions  are described as in Table 1.</w:t>
      </w:r>
    </w:p>
    <w:p>
      <w:pPr>
        <w:pStyle w:val="Normal"/>
        <w:spacing w:lineRule="exact" w:line="200" w:before="14" w:after="0"/>
        <w:rPr/>
      </w:pPr>
      <w:r>
        <w:rPr/>
      </w:r>
    </w:p>
    <w:p>
      <w:pPr>
        <w:pStyle w:val="Normal"/>
        <w:ind w:left="3272" w:right="3295" w:hanging="0"/>
        <w:jc w:val="center"/>
        <w:rPr>
          <w:sz w:val="22"/>
          <w:szCs w:val="22"/>
        </w:rPr>
      </w:pPr>
      <w:r>
        <w:rPr>
          <w:b/>
          <w:sz w:val="22"/>
          <w:szCs w:val="22"/>
        </w:rPr>
        <w:t xml:space="preserve">Table 1. </w:t>
      </w:r>
      <w:r>
        <w:rPr>
          <w:sz w:val="22"/>
          <w:szCs w:val="22"/>
        </w:rPr>
        <w:t>List of Hardware Interfaces</w:t>
      </w:r>
    </w:p>
    <w:p>
      <w:pPr>
        <w:pStyle w:val="Normal"/>
        <w:spacing w:lineRule="exact" w:line="140" w:before="2" w:after="0"/>
        <w:rPr>
          <w:sz w:val="15"/>
          <w:szCs w:val="15"/>
        </w:rPr>
      </w:pPr>
      <w:r>
        <w:rPr>
          <w:sz w:val="15"/>
          <w:szCs w:val="15"/>
        </w:rPr>
      </w:r>
    </w:p>
    <w:p>
      <w:pPr>
        <w:pStyle w:val="Normal"/>
        <w:ind w:left="221" w:hanging="0"/>
        <w:rPr>
          <w:sz w:val="22"/>
          <w:szCs w:val="22"/>
        </w:rPr>
      </w:pPr>
      <w:r>
        <mc:AlternateContent>
          <mc:Choice Requires="wpg">
            <w:drawing>
              <wp:anchor behindDoc="1" distT="0" distB="0" distL="114300" distR="114300" simplePos="0" locked="0" layoutInCell="1" allowOverlap="1" relativeHeight="41">
                <wp:simplePos x="0" y="0"/>
                <wp:positionH relativeFrom="page">
                  <wp:posOffset>819150</wp:posOffset>
                </wp:positionH>
                <wp:positionV relativeFrom="paragraph">
                  <wp:posOffset>240030</wp:posOffset>
                </wp:positionV>
                <wp:extent cx="6115685" cy="635"/>
                <wp:effectExtent l="0" t="0" r="0" b="0"/>
                <wp:wrapNone/>
                <wp:docPr id="11" name=""/>
                <a:graphic xmlns:a="http://schemas.openxmlformats.org/drawingml/2006/main">
                  <a:graphicData uri="http://schemas.microsoft.com/office/word/2010/wordprocessingGroup">
                    <wpg:wgp>
                      <wpg:cNvGrpSpPr/>
                      <wpg:grpSpPr>
                        <a:xfrm>
                          <a:off x="0" y="0"/>
                          <a:ext cx="6114960" cy="0"/>
                        </a:xfrm>
                      </wpg:grpSpPr>
                      <wps:wsp>
                        <wps:cNvSpPr/>
                        <wps:spPr>
                          <a:xfrm>
                            <a:off x="1819440" y="0"/>
                            <a:ext cx="4295880" cy="0"/>
                          </a:xfrm>
                          <a:prstGeom prst="line">
                            <a:avLst/>
                          </a:prstGeom>
                          <a:ln w="10800">
                            <a:solidFill>
                              <a:srgbClr val="000000"/>
                            </a:solidFill>
                            <a:round/>
                          </a:ln>
                        </wps:spPr>
                        <wps:style>
                          <a:lnRef idx="0"/>
                          <a:fillRef idx="0"/>
                          <a:effectRef idx="0"/>
                          <a:fontRef idx="minor"/>
                        </wps:style>
                        <wps:bodyPr/>
                      </wps:wsp>
                      <wps:wsp>
                        <wps:cNvSpPr/>
                        <wps:spPr>
                          <a:xfrm>
                            <a:off x="0" y="0"/>
                            <a:ext cx="1819440" cy="0"/>
                          </a:xfrm>
                          <a:prstGeom prst="line">
                            <a:avLst/>
                          </a:prstGeom>
                          <a:ln w="10800">
                            <a:solidFill>
                              <a:srgbClr val="000000"/>
                            </a:solidFill>
                            <a:round/>
                          </a:ln>
                        </wps:spPr>
                        <wps:style>
                          <a:lnRef idx="0"/>
                          <a:fillRef idx="0"/>
                          <a:effectRef idx="0"/>
                          <a:fontRef idx="minor"/>
                        </wps:style>
                        <wps:bodyPr/>
                      </wps:wsp>
                      <wps:wsp>
                        <wps:cNvSpPr/>
                        <wps:spPr>
                          <a:xfrm>
                            <a:off x="1819440" y="0"/>
                            <a:ext cx="4295880" cy="0"/>
                          </a:xfrm>
                          <a:prstGeom prst="line">
                            <a:avLst/>
                          </a:prstGeom>
                          <a:ln w="10800">
                            <a:solidFill>
                              <a:srgbClr val="000000"/>
                            </a:solidFill>
                            <a:round/>
                          </a:ln>
                        </wps:spPr>
                        <wps:style>
                          <a:lnRef idx="0"/>
                          <a:fillRef idx="0"/>
                          <a:effectRef idx="0"/>
                          <a:fontRef idx="minor"/>
                        </wps:style>
                        <wps:bodyPr/>
                      </wps:wsp>
                      <wps:wsp>
                        <wps:cNvSpPr/>
                        <wps:spPr>
                          <a:xfrm>
                            <a:off x="0" y="0"/>
                            <a:ext cx="1819440" cy="0"/>
                          </a:xfrm>
                          <a:prstGeom prst="line">
                            <a:avLst/>
                          </a:prstGeom>
                          <a:ln w="10800">
                            <a:solidFill>
                              <a:srgbClr val="000000"/>
                            </a:solidFill>
                            <a:round/>
                          </a:ln>
                        </wps:spPr>
                        <wps:style>
                          <a:lnRef idx="0"/>
                          <a:fillRef idx="0"/>
                          <a:effectRef idx="0"/>
                          <a:fontRef idx="minor"/>
                        </wps:style>
                        <wps:bodyPr/>
                      </wps:wsp>
                    </wpg:wgp>
                  </a:graphicData>
                </a:graphic>
              </wp:anchor>
            </w:drawing>
          </mc:Choice>
          <mc:Fallback>
            <w:pict>
              <v:group id="shape_0" style="position:absolute;margin-left:64.5pt;margin-top:18.9pt;width:481.45pt;height:0pt" coordorigin="1290,378" coordsize="9629,0">
                <v:line id="shape_0" from="4155,378" to="10919,378" stroked="t" style="position:absolute;mso-position-horizontal-relative:page">
                  <v:stroke color="black" weight="10800" joinstyle="round" endcap="flat"/>
                  <v:fill o:detectmouseclick="t" on="false"/>
                </v:line>
                <v:line id="shape_0" from="1290,378" to="4154,378" stroked="t" style="position:absolute;mso-position-horizontal-relative:page">
                  <v:stroke color="black" weight="10800" joinstyle="round" endcap="flat"/>
                  <v:fill o:detectmouseclick="t" on="false"/>
                </v:line>
                <v:line id="shape_0" from="4155,378" to="10919,378" stroked="t" style="position:absolute;mso-position-horizontal-relative:page">
                  <v:stroke color="black" weight="10800" joinstyle="round" endcap="flat"/>
                  <v:fill o:detectmouseclick="t" on="false"/>
                </v:line>
                <v:line id="shape_0" from="1290,378" to="4154,378" stroked="t" style="position:absolute;mso-position-horizontal-relative:page">
                  <v:stroke color="black" weight="10800" joinstyle="round" endcap="flat"/>
                  <v:fill o:detectmouseclick="t" on="false"/>
                </v:line>
              </v:group>
            </w:pict>
          </mc:Fallback>
        </mc:AlternateContent>
      </w:r>
      <w:r>
        <w:rPr>
          <w:sz w:val="22"/>
          <w:szCs w:val="22"/>
        </w:rPr>
        <w:t>N</w:t>
      </w:r>
      <w:r>
        <w:rPr>
          <w:sz w:val="22"/>
          <w:szCs w:val="22"/>
        </w:rPr>
        <w:t xml:space="preserve">ame of the Interface                </w:t>
      </w:r>
      <w:r>
        <w:rPr>
          <w:spacing w:val="8"/>
          <w:sz w:val="22"/>
          <w:szCs w:val="22"/>
        </w:rPr>
        <w:t xml:space="preserve"> </w:t>
      </w:r>
      <w:r>
        <w:rPr>
          <w:sz w:val="22"/>
          <w:szCs w:val="22"/>
        </w:rPr>
        <w:t>Description or Purpose</w:t>
      </w:r>
    </w:p>
    <w:p>
      <w:pPr>
        <w:pStyle w:val="Normal"/>
        <w:spacing w:lineRule="exact" w:line="220" w:before="18" w:after="0"/>
        <w:rPr>
          <w:sz w:val="22"/>
          <w:szCs w:val="22"/>
        </w:rPr>
      </w:pPr>
      <w:r>
        <w:rPr>
          <w:sz w:val="22"/>
          <w:szCs w:val="22"/>
        </w:rPr>
      </w:r>
    </w:p>
    <w:p>
      <w:pPr>
        <w:pStyle w:val="Normal"/>
        <w:spacing w:lineRule="auto" w:line="434"/>
        <w:ind w:left="221" w:right="1773" w:hanging="0"/>
        <w:rPr>
          <w:sz w:val="24"/>
          <w:szCs w:val="24"/>
        </w:rPr>
      </w:pPr>
      <w:r>
        <w:rPr>
          <w:sz w:val="24"/>
          <w:szCs w:val="24"/>
        </w:rPr>
        <w:t xml:space="preserve">Keyboard and Mouse            </w:t>
      </w:r>
      <w:r>
        <w:rPr>
          <w:spacing w:val="19"/>
          <w:sz w:val="24"/>
          <w:szCs w:val="24"/>
        </w:rPr>
        <w:t xml:space="preserve"> </w:t>
      </w:r>
      <w:r>
        <w:rPr>
          <w:sz w:val="24"/>
          <w:szCs w:val="24"/>
        </w:rPr>
        <w:t xml:space="preserve">To accept data from the user like name, address etc. Processor Number                 </w:t>
      </w:r>
      <w:r>
        <w:rPr>
          <w:spacing w:val="5"/>
          <w:sz w:val="24"/>
          <w:szCs w:val="24"/>
        </w:rPr>
        <w:t xml:space="preserve"> </w:t>
      </w:r>
      <w:r>
        <w:rPr>
          <w:position w:val="1"/>
          <w:sz w:val="24"/>
          <w:szCs w:val="24"/>
        </w:rPr>
        <w:t>1 or 2 per node</w:t>
      </w:r>
    </w:p>
    <w:p>
      <w:pPr>
        <w:sectPr>
          <w:headerReference w:type="default" r:id="rId11"/>
          <w:type w:val="nextPage"/>
          <w:pgSz w:w="12240" w:h="15840"/>
          <w:pgMar w:left="1180" w:right="1180" w:header="784" w:top="980" w:footer="0" w:bottom="280" w:gutter="0"/>
          <w:pgNumType w:start="10" w:fmt="decimal"/>
          <w:formProt w:val="false"/>
          <w:textDirection w:val="lrTb"/>
          <w:docGrid w:type="default" w:linePitch="240" w:charSpace="2047"/>
        </w:sectPr>
        <w:pStyle w:val="Normal"/>
        <w:spacing w:lineRule="auto" w:line="427"/>
        <w:ind w:left="221" w:right="5851" w:hanging="0"/>
        <w:rPr>
          <w:sz w:val="24"/>
          <w:szCs w:val="24"/>
        </w:rPr>
      </w:pPr>
      <w:r>
        <w:rPr>
          <w:sz w:val="24"/>
          <w:szCs w:val="24"/>
        </w:rPr>
        <w:t xml:space="preserve">Processor Model                   </w:t>
      </w:r>
      <w:r>
        <w:rPr>
          <w:spacing w:val="45"/>
          <w:sz w:val="24"/>
          <w:szCs w:val="24"/>
        </w:rPr>
        <w:t xml:space="preserve"> </w:t>
      </w:r>
      <w:r>
        <w:rPr>
          <w:position w:val="1"/>
          <w:sz w:val="24"/>
          <w:szCs w:val="24"/>
        </w:rPr>
        <w:t xml:space="preserve">i5 6200U </w:t>
      </w:r>
      <w:r>
        <w:rPr>
          <w:sz w:val="24"/>
          <w:szCs w:val="24"/>
        </w:rPr>
        <w:t xml:space="preserve">Processor Speed                    </w:t>
      </w:r>
      <w:r>
        <w:rPr>
          <w:spacing w:val="25"/>
          <w:sz w:val="24"/>
          <w:szCs w:val="24"/>
        </w:rPr>
        <w:t xml:space="preserve"> </w:t>
      </w:r>
      <w:r>
        <w:rPr>
          <w:position w:val="1"/>
          <w:sz w:val="24"/>
          <w:szCs w:val="24"/>
        </w:rPr>
        <w:t>2.5 GHz</w:t>
      </w:r>
    </w:p>
    <w:p>
      <w:pPr>
        <w:pStyle w:val="Normal"/>
        <w:spacing w:lineRule="exact" w:line="120" w:before="3" w:after="0"/>
        <w:rPr>
          <w:sz w:val="13"/>
          <w:szCs w:val="13"/>
        </w:rPr>
      </w:pPr>
      <w:r>
        <w:rPr>
          <w:sz w:val="13"/>
          <w:szCs w:val="13"/>
        </w:rPr>
      </w:r>
    </w:p>
    <w:p>
      <w:pPr>
        <w:pStyle w:val="Normal"/>
        <w:spacing w:lineRule="exact" w:line="200"/>
        <w:rPr/>
      </w:pPr>
      <w:r>
        <w:rPr/>
      </w:r>
    </w:p>
    <w:p>
      <w:pPr>
        <w:pStyle w:val="Normal"/>
        <w:spacing w:lineRule="exact" w:line="200"/>
        <w:rPr/>
      </w:pPr>
      <w:r>
        <w:rPr/>
      </w:r>
    </w:p>
    <w:p>
      <w:pPr>
        <w:pStyle w:val="Normal"/>
        <w:spacing w:before="34" w:after="0"/>
        <w:ind w:left="221" w:hanging="0"/>
        <w:rPr>
          <w:sz w:val="24"/>
          <w:szCs w:val="24"/>
        </w:rPr>
      </w:pPr>
      <w:r>
        <w:rPr>
          <w:sz w:val="24"/>
          <w:szCs w:val="24"/>
        </w:rPr>
        <w:t xml:space="preserve">Processor Cores                    </w:t>
      </w:r>
      <w:r>
        <w:rPr>
          <w:spacing w:val="52"/>
          <w:sz w:val="24"/>
          <w:szCs w:val="24"/>
        </w:rPr>
        <w:t xml:space="preserve"> </w:t>
      </w:r>
      <w:r>
        <w:rPr>
          <w:position w:val="1"/>
          <w:sz w:val="24"/>
          <w:szCs w:val="24"/>
        </w:rPr>
        <w:t>8, 6 or 4</w:t>
      </w:r>
    </w:p>
    <w:p>
      <w:pPr>
        <w:pStyle w:val="Normal"/>
        <w:spacing w:lineRule="exact" w:line="220" w:before="4" w:after="0"/>
        <w:rPr>
          <w:sz w:val="22"/>
          <w:szCs w:val="22"/>
        </w:rPr>
      </w:pPr>
      <w:r>
        <w:rPr>
          <w:sz w:val="22"/>
          <w:szCs w:val="22"/>
        </w:rPr>
      </w:r>
    </w:p>
    <w:p>
      <w:pPr>
        <w:pStyle w:val="Normal"/>
        <w:ind w:left="221" w:hanging="0"/>
        <w:rPr>
          <w:sz w:val="24"/>
          <w:szCs w:val="24"/>
        </w:rPr>
      </w:pPr>
      <w:r>
        <w:rPr>
          <w:sz w:val="24"/>
          <w:szCs w:val="24"/>
        </w:rPr>
        <w:t xml:space="preserve">Hard disk                               </w:t>
      </w:r>
      <w:r>
        <w:rPr>
          <w:spacing w:val="5"/>
          <w:sz w:val="24"/>
          <w:szCs w:val="24"/>
        </w:rPr>
        <w:t xml:space="preserve"> </w:t>
      </w:r>
      <w:r>
        <w:rPr>
          <w:position w:val="1"/>
          <w:sz w:val="24"/>
          <w:szCs w:val="24"/>
        </w:rPr>
        <w:t>Fast and reliable database connectivity</w:t>
      </w:r>
    </w:p>
    <w:p>
      <w:pPr>
        <w:pStyle w:val="Normal"/>
        <w:spacing w:lineRule="exact" w:line="220" w:before="4" w:after="0"/>
        <w:rPr>
          <w:sz w:val="22"/>
          <w:szCs w:val="22"/>
        </w:rPr>
      </w:pPr>
      <w:r>
        <w:rPr>
          <w:sz w:val="22"/>
          <w:szCs w:val="22"/>
        </w:rPr>
      </w:r>
    </w:p>
    <w:p>
      <w:pPr>
        <w:pStyle w:val="Normal"/>
        <w:ind w:left="221" w:hanging="0"/>
        <w:rPr>
          <w:sz w:val="24"/>
          <w:szCs w:val="24"/>
        </w:rPr>
      </w:pPr>
      <w:r>
        <mc:AlternateContent>
          <mc:Choice Requires="wpg">
            <w:drawing>
              <wp:anchor behindDoc="1" distT="0" distB="0" distL="114300" distR="114300" simplePos="0" locked="0" layoutInCell="1" allowOverlap="1" relativeHeight="42">
                <wp:simplePos x="0" y="0"/>
                <wp:positionH relativeFrom="page">
                  <wp:posOffset>819150</wp:posOffset>
                </wp:positionH>
                <wp:positionV relativeFrom="paragraph">
                  <wp:posOffset>262890</wp:posOffset>
                </wp:positionV>
                <wp:extent cx="6115685" cy="635"/>
                <wp:effectExtent l="0" t="0" r="0" b="0"/>
                <wp:wrapNone/>
                <wp:docPr id="16" name=""/>
                <a:graphic xmlns:a="http://schemas.openxmlformats.org/drawingml/2006/main">
                  <a:graphicData uri="http://schemas.microsoft.com/office/word/2010/wordprocessingGroup">
                    <wpg:wgp>
                      <wpg:cNvGrpSpPr/>
                      <wpg:grpSpPr>
                        <a:xfrm>
                          <a:off x="0" y="0"/>
                          <a:ext cx="6114960" cy="0"/>
                        </a:xfrm>
                      </wpg:grpSpPr>
                      <wps:wsp>
                        <wps:cNvSpPr/>
                        <wps:spPr>
                          <a:xfrm>
                            <a:off x="1819440" y="0"/>
                            <a:ext cx="4295880" cy="0"/>
                          </a:xfrm>
                          <a:prstGeom prst="line">
                            <a:avLst/>
                          </a:prstGeom>
                          <a:ln w="20160">
                            <a:solidFill>
                              <a:srgbClr val="000000"/>
                            </a:solidFill>
                            <a:round/>
                          </a:ln>
                        </wps:spPr>
                        <wps:style>
                          <a:lnRef idx="0"/>
                          <a:fillRef idx="0"/>
                          <a:effectRef idx="0"/>
                          <a:fontRef idx="minor"/>
                        </wps:style>
                        <wps:bodyPr/>
                      </wps:wsp>
                      <wps:wsp>
                        <wps:cNvSpPr/>
                        <wps:spPr>
                          <a:xfrm>
                            <a:off x="0" y="0"/>
                            <a:ext cx="1819440" cy="0"/>
                          </a:xfrm>
                          <a:prstGeom prst="line">
                            <a:avLst/>
                          </a:prstGeom>
                          <a:ln w="20160">
                            <a:solidFill>
                              <a:srgbClr val="000000"/>
                            </a:solidFill>
                            <a:round/>
                          </a:ln>
                        </wps:spPr>
                        <wps:style>
                          <a:lnRef idx="0"/>
                          <a:fillRef idx="0"/>
                          <a:effectRef idx="0"/>
                          <a:fontRef idx="minor"/>
                        </wps:style>
                        <wps:bodyPr/>
                      </wps:wsp>
                    </wpg:wgp>
                  </a:graphicData>
                </a:graphic>
              </wp:anchor>
            </w:drawing>
          </mc:Choice>
          <mc:Fallback>
            <w:pict>
              <v:group id="shape_0" style="position:absolute;margin-left:64.5pt;margin-top:20.7pt;width:481.45pt;height:0pt" coordorigin="1290,414" coordsize="9629,0">
                <v:line id="shape_0" from="4155,414" to="10919,414" stroked="t" style="position:absolute;mso-position-horizontal-relative:page">
                  <v:stroke color="black" weight="20160" joinstyle="round" endcap="flat"/>
                  <v:fill o:detectmouseclick="t" on="false"/>
                </v:line>
                <v:line id="shape_0" from="1290,414" to="4154,414" stroked="t" style="position:absolute;mso-position-horizontal-relative:page">
                  <v:stroke color="black" weight="20160" joinstyle="round" endcap="flat"/>
                  <v:fill o:detectmouseclick="t" on="false"/>
                </v:line>
              </v:group>
            </w:pict>
          </mc:Fallback>
        </mc:AlternateContent>
      </w:r>
      <w:r>
        <w:rPr>
          <w:sz w:val="24"/>
          <w:szCs w:val="24"/>
        </w:rPr>
        <w:t>M</w:t>
      </w:r>
      <w:r>
        <w:rPr>
          <w:sz w:val="24"/>
          <w:szCs w:val="24"/>
        </w:rPr>
        <w:t xml:space="preserve">emory                                </w:t>
      </w:r>
      <w:r>
        <w:rPr>
          <w:spacing w:val="58"/>
          <w:sz w:val="24"/>
          <w:szCs w:val="24"/>
        </w:rPr>
        <w:t xml:space="preserve"> </w:t>
      </w:r>
      <w:r>
        <w:rPr>
          <w:position w:val="1"/>
          <w:sz w:val="24"/>
          <w:szCs w:val="24"/>
        </w:rPr>
        <w:t>8GB DDR3 @ 2.8GHz</w:t>
      </w:r>
    </w:p>
    <w:p>
      <w:pPr>
        <w:pStyle w:val="Normal"/>
        <w:spacing w:lineRule="exact" w:line="120" w:before="2" w:after="0"/>
        <w:rPr>
          <w:sz w:val="12"/>
          <w:szCs w:val="12"/>
        </w:rPr>
      </w:pPr>
      <w:r>
        <w:rPr>
          <w:sz w:val="12"/>
          <w:szCs w:val="12"/>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ind w:left="116" w:right="6663" w:hanging="0"/>
        <w:jc w:val="both"/>
        <w:rPr>
          <w:sz w:val="28"/>
          <w:szCs w:val="28"/>
        </w:rPr>
      </w:pPr>
      <w:r>
        <w:rPr>
          <w:b/>
          <w:sz w:val="28"/>
          <w:szCs w:val="28"/>
        </w:rPr>
        <w:t xml:space="preserve">3.3    </w:t>
      </w:r>
      <w:r>
        <w:rPr>
          <w:b/>
          <w:spacing w:val="20"/>
          <w:sz w:val="28"/>
          <w:szCs w:val="28"/>
        </w:rPr>
        <w:t xml:space="preserve"> </w:t>
      </w:r>
      <w:r>
        <w:rPr>
          <w:b/>
          <w:sz w:val="28"/>
          <w:szCs w:val="28"/>
        </w:rPr>
        <w:t>Software Interfaces</w:t>
      </w:r>
    </w:p>
    <w:p>
      <w:pPr>
        <w:pStyle w:val="Normal"/>
        <w:spacing w:lineRule="exact" w:line="120"/>
        <w:rPr>
          <w:sz w:val="13"/>
          <w:szCs w:val="13"/>
        </w:rPr>
      </w:pPr>
      <w:r>
        <w:rPr>
          <w:sz w:val="13"/>
          <w:szCs w:val="13"/>
        </w:rPr>
      </w:r>
    </w:p>
    <w:p>
      <w:pPr>
        <w:pStyle w:val="Normal"/>
        <w:spacing w:lineRule="exact" w:line="200"/>
        <w:rPr/>
      </w:pPr>
      <w:r>
        <w:rPr/>
      </w:r>
    </w:p>
    <w:p>
      <w:pPr>
        <w:pStyle w:val="Normal"/>
        <w:ind w:left="116" w:right="2625" w:hanging="0"/>
        <w:jc w:val="both"/>
        <w:rPr>
          <w:sz w:val="24"/>
          <w:szCs w:val="24"/>
        </w:rPr>
      </w:pPr>
      <w:r>
        <w:rPr>
          <w:sz w:val="24"/>
          <w:szCs w:val="24"/>
        </w:rPr>
        <w:t>The following software interfaces are used in the deployment of the HMS:</w:t>
      </w:r>
    </w:p>
    <w:p>
      <w:pPr>
        <w:pStyle w:val="Normal"/>
        <w:spacing w:lineRule="exact" w:line="240" w:before="9" w:after="0"/>
        <w:rPr>
          <w:sz w:val="24"/>
          <w:szCs w:val="24"/>
        </w:rPr>
      </w:pPr>
      <w:r>
        <w:rPr>
          <w:sz w:val="24"/>
          <w:szCs w:val="24"/>
        </w:rPr>
      </w:r>
    </w:p>
    <w:p>
      <w:pPr>
        <w:pStyle w:val="Normal"/>
        <w:ind w:left="116" w:right="5049" w:hanging="0"/>
        <w:jc w:val="both"/>
        <w:rPr>
          <w:sz w:val="24"/>
          <w:szCs w:val="24"/>
        </w:rPr>
      </w:pPr>
      <w:r>
        <w:rPr>
          <w:i/>
          <w:sz w:val="24"/>
          <w:szCs w:val="24"/>
        </w:rPr>
        <w:t>MySQL Database Management System (DBMS)</w:t>
      </w:r>
      <w:r>
        <w:rPr>
          <w:sz w:val="24"/>
          <w:szCs w:val="24"/>
        </w:rPr>
        <w:t>:</w:t>
      </w:r>
    </w:p>
    <w:p>
      <w:pPr>
        <w:pStyle w:val="Normal"/>
        <w:spacing w:lineRule="exact" w:line="240" w:before="13" w:after="0"/>
        <w:rPr>
          <w:sz w:val="24"/>
          <w:szCs w:val="24"/>
        </w:rPr>
      </w:pPr>
      <w:r>
        <w:rPr>
          <w:sz w:val="24"/>
          <w:szCs w:val="24"/>
        </w:rPr>
      </w:r>
    </w:p>
    <w:p>
      <w:pPr>
        <w:pStyle w:val="Normal"/>
        <w:spacing w:lineRule="auto" w:line="384"/>
        <w:ind w:left="221" w:right="1931" w:firstLine="1725"/>
        <w:rPr>
          <w:sz w:val="22"/>
          <w:szCs w:val="22"/>
        </w:rPr>
      </w:pPr>
      <w:r>
        <mc:AlternateContent>
          <mc:Choice Requires="wpg">
            <w:drawing>
              <wp:anchor behindDoc="1" distT="0" distB="0" distL="114300" distR="114300" simplePos="0" locked="0" layoutInCell="1" allowOverlap="1" relativeHeight="43">
                <wp:simplePos x="0" y="0"/>
                <wp:positionH relativeFrom="page">
                  <wp:posOffset>819150</wp:posOffset>
                </wp:positionH>
                <wp:positionV relativeFrom="paragraph">
                  <wp:posOffset>497205</wp:posOffset>
                </wp:positionV>
                <wp:extent cx="6115685" cy="635"/>
                <wp:effectExtent l="0" t="0" r="0" b="0"/>
                <wp:wrapNone/>
                <wp:docPr id="17" name=""/>
                <a:graphic xmlns:a="http://schemas.openxmlformats.org/drawingml/2006/main">
                  <a:graphicData uri="http://schemas.microsoft.com/office/word/2010/wordprocessingGroup">
                    <wpg:wgp>
                      <wpg:cNvGrpSpPr/>
                      <wpg:grpSpPr>
                        <a:xfrm>
                          <a:off x="0" y="0"/>
                          <a:ext cx="6114960" cy="0"/>
                        </a:xfrm>
                      </wpg:grpSpPr>
                      <wps:wsp>
                        <wps:cNvSpPr/>
                        <wps:spPr>
                          <a:xfrm>
                            <a:off x="1819440" y="0"/>
                            <a:ext cx="4295880" cy="0"/>
                          </a:xfrm>
                          <a:prstGeom prst="line">
                            <a:avLst/>
                          </a:prstGeom>
                          <a:ln w="10800">
                            <a:solidFill>
                              <a:srgbClr val="000000"/>
                            </a:solidFill>
                            <a:round/>
                          </a:ln>
                        </wps:spPr>
                        <wps:style>
                          <a:lnRef idx="0"/>
                          <a:fillRef idx="0"/>
                          <a:effectRef idx="0"/>
                          <a:fontRef idx="minor"/>
                        </wps:style>
                        <wps:bodyPr/>
                      </wps:wsp>
                      <wps:wsp>
                        <wps:cNvSpPr/>
                        <wps:spPr>
                          <a:xfrm>
                            <a:off x="0" y="0"/>
                            <a:ext cx="1819440" cy="0"/>
                          </a:xfrm>
                          <a:prstGeom prst="line">
                            <a:avLst/>
                          </a:prstGeom>
                          <a:ln w="10800">
                            <a:solidFill>
                              <a:srgbClr val="000000"/>
                            </a:solidFill>
                            <a:round/>
                          </a:ln>
                        </wps:spPr>
                        <wps:style>
                          <a:lnRef idx="0"/>
                          <a:fillRef idx="0"/>
                          <a:effectRef idx="0"/>
                          <a:fontRef idx="minor"/>
                        </wps:style>
                        <wps:bodyPr/>
                      </wps:wsp>
                      <wps:wsp>
                        <wps:cNvSpPr/>
                        <wps:spPr>
                          <a:xfrm>
                            <a:off x="1819440" y="0"/>
                            <a:ext cx="4295880" cy="0"/>
                          </a:xfrm>
                          <a:prstGeom prst="line">
                            <a:avLst/>
                          </a:prstGeom>
                          <a:ln w="10800">
                            <a:solidFill>
                              <a:srgbClr val="000000"/>
                            </a:solidFill>
                            <a:round/>
                          </a:ln>
                        </wps:spPr>
                        <wps:style>
                          <a:lnRef idx="0"/>
                          <a:fillRef idx="0"/>
                          <a:effectRef idx="0"/>
                          <a:fontRef idx="minor"/>
                        </wps:style>
                        <wps:bodyPr/>
                      </wps:wsp>
                      <wps:wsp>
                        <wps:cNvSpPr/>
                        <wps:spPr>
                          <a:xfrm>
                            <a:off x="0" y="0"/>
                            <a:ext cx="1819440" cy="0"/>
                          </a:xfrm>
                          <a:prstGeom prst="line">
                            <a:avLst/>
                          </a:prstGeom>
                          <a:ln w="10800">
                            <a:solidFill>
                              <a:srgbClr val="000000"/>
                            </a:solidFill>
                            <a:round/>
                          </a:ln>
                        </wps:spPr>
                        <wps:style>
                          <a:lnRef idx="0"/>
                          <a:fillRef idx="0"/>
                          <a:effectRef idx="0"/>
                          <a:fontRef idx="minor"/>
                        </wps:style>
                        <wps:bodyPr/>
                      </wps:wsp>
                    </wpg:wgp>
                  </a:graphicData>
                </a:graphic>
              </wp:anchor>
            </w:drawing>
          </mc:Choice>
          <mc:Fallback>
            <w:pict>
              <v:group id="shape_0" style="position:absolute;margin-left:64.5pt;margin-top:39.15pt;width:481.45pt;height:0pt" coordorigin="1290,783" coordsize="9629,0">
                <v:line id="shape_0" from="4155,783" to="10919,783" stroked="t" style="position:absolute;mso-position-horizontal-relative:page">
                  <v:stroke color="black" weight="10800" joinstyle="round" endcap="flat"/>
                  <v:fill o:detectmouseclick="t" on="false"/>
                </v:line>
                <v:line id="shape_0" from="1290,783" to="4154,783" stroked="t" style="position:absolute;mso-position-horizontal-relative:page">
                  <v:stroke color="black" weight="10800" joinstyle="round" endcap="flat"/>
                  <v:fill o:detectmouseclick="t" on="false"/>
                </v:line>
                <v:line id="shape_0" from="4155,783" to="10919,783" stroked="t" style="position:absolute;mso-position-horizontal-relative:page">
                  <v:stroke color="black" weight="10800" joinstyle="round" endcap="flat"/>
                  <v:fill o:detectmouseclick="t" on="false"/>
                </v:line>
                <v:line id="shape_0" from="1290,783" to="4154,783" stroked="t" style="position:absolute;mso-position-horizontal-relative:page">
                  <v:stroke color="black" weight="10800" joinstyle="round" endcap="flat"/>
                  <v:fill o:detectmouseclick="t" on="false"/>
                </v:line>
              </v:group>
            </w:pict>
          </mc:Fallback>
        </mc:AlternateContent>
        <mc:AlternateContent>
          <mc:Choice Requires="wpg">
            <w:drawing>
              <wp:anchor behindDoc="1" distT="0" distB="0" distL="114300" distR="114300" simplePos="0" locked="0" layoutInCell="1" allowOverlap="1" relativeHeight="44">
                <wp:simplePos x="0" y="0"/>
                <wp:positionH relativeFrom="page">
                  <wp:posOffset>819150</wp:posOffset>
                </wp:positionH>
                <wp:positionV relativeFrom="paragraph">
                  <wp:posOffset>177800</wp:posOffset>
                </wp:positionV>
                <wp:extent cx="6115685" cy="635"/>
                <wp:effectExtent l="0" t="0" r="0" b="0"/>
                <wp:wrapNone/>
                <wp:docPr id="18" name=""/>
                <a:graphic xmlns:a="http://schemas.openxmlformats.org/drawingml/2006/main">
                  <a:graphicData uri="http://schemas.microsoft.com/office/word/2010/wordprocessingGroup">
                    <wpg:wgp>
                      <wpg:cNvGrpSpPr/>
                      <wpg:grpSpPr>
                        <a:xfrm>
                          <a:off x="0" y="0"/>
                          <a:ext cx="6114960" cy="0"/>
                        </a:xfrm>
                      </wpg:grpSpPr>
                      <wps:wsp>
                        <wps:cNvSpPr/>
                        <wps:spPr>
                          <a:xfrm>
                            <a:off x="1819440" y="0"/>
                            <a:ext cx="4295880" cy="0"/>
                          </a:xfrm>
                          <a:prstGeom prst="line">
                            <a:avLst/>
                          </a:prstGeom>
                          <a:ln w="20160">
                            <a:solidFill>
                              <a:srgbClr val="000000"/>
                            </a:solidFill>
                            <a:round/>
                          </a:ln>
                        </wps:spPr>
                        <wps:style>
                          <a:lnRef idx="0"/>
                          <a:fillRef idx="0"/>
                          <a:effectRef idx="0"/>
                          <a:fontRef idx="minor"/>
                        </wps:style>
                        <wps:bodyPr/>
                      </wps:wsp>
                      <wps:wsp>
                        <wps:cNvSpPr/>
                        <wps:spPr>
                          <a:xfrm>
                            <a:off x="0" y="0"/>
                            <a:ext cx="1819440" cy="0"/>
                          </a:xfrm>
                          <a:prstGeom prst="line">
                            <a:avLst/>
                          </a:prstGeom>
                          <a:ln w="20160">
                            <a:solidFill>
                              <a:srgbClr val="000000"/>
                            </a:solidFill>
                            <a:round/>
                          </a:ln>
                        </wps:spPr>
                        <wps:style>
                          <a:lnRef idx="0"/>
                          <a:fillRef idx="0"/>
                          <a:effectRef idx="0"/>
                          <a:fontRef idx="minor"/>
                        </wps:style>
                        <wps:bodyPr/>
                      </wps:wsp>
                    </wpg:wgp>
                  </a:graphicData>
                </a:graphic>
              </wp:anchor>
            </w:drawing>
          </mc:Choice>
          <mc:Fallback>
            <w:pict>
              <v:group id="shape_0" style="position:absolute;margin-left:64.5pt;margin-top:14pt;width:481.45pt;height:0pt" coordorigin="1290,280" coordsize="9629,0">
                <v:line id="shape_0" from="4155,280" to="10919,280" stroked="t" style="position:absolute;mso-position-horizontal-relative:page">
                  <v:stroke color="black" weight="20160" joinstyle="round" endcap="flat"/>
                  <v:fill o:detectmouseclick="t" on="false"/>
                </v:line>
                <v:line id="shape_0" from="1290,280" to="4154,280" stroked="t" style="position:absolute;mso-position-horizontal-relative:page">
                  <v:stroke color="black" weight="20160" joinstyle="round" endcap="flat"/>
                  <v:fill o:detectmouseclick="t" on="false"/>
                </v:line>
              </v:group>
            </w:pict>
          </mc:Fallback>
        </mc:AlternateContent>
      </w:r>
      <w:r>
        <w:rPr>
          <w:b/>
          <w:sz w:val="22"/>
          <w:szCs w:val="22"/>
        </w:rPr>
        <w:t>T</w:t>
      </w:r>
      <w:r>
        <w:rPr>
          <w:b/>
          <w:sz w:val="22"/>
          <w:szCs w:val="22"/>
        </w:rPr>
        <w:t xml:space="preserve">able 2. </w:t>
      </w:r>
      <w:r>
        <w:rPr>
          <w:sz w:val="22"/>
          <w:szCs w:val="22"/>
        </w:rPr>
        <w:t xml:space="preserve">List of Software Interfaces with respect to MySQL DBMS Name of the Interface                </w:t>
      </w:r>
      <w:r>
        <w:rPr>
          <w:spacing w:val="8"/>
          <w:sz w:val="22"/>
          <w:szCs w:val="22"/>
        </w:rPr>
        <w:t xml:space="preserve"> </w:t>
      </w:r>
      <w:r>
        <w:rPr>
          <w:sz w:val="22"/>
          <w:szCs w:val="22"/>
        </w:rPr>
        <w:t>Description or Purpose</w:t>
      </w:r>
    </w:p>
    <w:p>
      <w:pPr>
        <w:pStyle w:val="Normal"/>
        <w:spacing w:lineRule="auto" w:line="429" w:before="92" w:after="0"/>
        <w:ind w:left="221" w:right="5078" w:hanging="0"/>
        <w:rPr>
          <w:sz w:val="24"/>
          <w:szCs w:val="24"/>
        </w:rPr>
      </w:pPr>
      <w:r>
        <w:rPr>
          <w:sz w:val="24"/>
          <w:szCs w:val="24"/>
        </w:rPr>
        <w:t xml:space="preserve">Type System                         </w:t>
      </w:r>
      <w:r>
        <w:rPr>
          <w:spacing w:val="45"/>
          <w:sz w:val="24"/>
          <w:szCs w:val="24"/>
        </w:rPr>
        <w:t xml:space="preserve"> </w:t>
      </w:r>
      <w:r>
        <w:rPr>
          <w:sz w:val="24"/>
          <w:szCs w:val="24"/>
        </w:rPr>
        <w:t xml:space="preserve">Dynamic, Static Architecture                          </w:t>
      </w:r>
      <w:r>
        <w:rPr>
          <w:spacing w:val="46"/>
          <w:sz w:val="24"/>
          <w:szCs w:val="24"/>
        </w:rPr>
        <w:t xml:space="preserve"> </w:t>
      </w:r>
      <w:r>
        <w:rPr>
          <w:position w:val="1"/>
          <w:sz w:val="24"/>
          <w:szCs w:val="24"/>
        </w:rPr>
        <w:t xml:space="preserve">Relational Model </w:t>
      </w:r>
      <w:r>
        <w:rPr>
          <w:sz w:val="24"/>
          <w:szCs w:val="24"/>
        </w:rPr>
        <w:t xml:space="preserve">Software License                  </w:t>
      </w:r>
      <w:r>
        <w:rPr>
          <w:spacing w:val="52"/>
          <w:sz w:val="24"/>
          <w:szCs w:val="24"/>
        </w:rPr>
        <w:t xml:space="preserve"> </w:t>
      </w:r>
      <w:r>
        <w:rPr>
          <w:position w:val="1"/>
          <w:sz w:val="24"/>
          <w:szCs w:val="24"/>
        </w:rPr>
        <w:t>Proprietary</w:t>
      </w:r>
    </w:p>
    <w:p>
      <w:pPr>
        <w:pStyle w:val="Normal"/>
        <w:spacing w:before="4" w:after="0"/>
        <w:ind w:left="221" w:hanging="0"/>
        <w:rPr>
          <w:sz w:val="24"/>
          <w:szCs w:val="24"/>
        </w:rPr>
      </w:pPr>
      <w:r>
        <w:rPr>
          <w:sz w:val="24"/>
          <w:szCs w:val="24"/>
        </w:rPr>
        <w:t xml:space="preserve">Operating System                 </w:t>
      </w:r>
      <w:r>
        <w:rPr>
          <w:spacing w:val="59"/>
          <w:sz w:val="24"/>
          <w:szCs w:val="24"/>
        </w:rPr>
        <w:t xml:space="preserve"> </w:t>
      </w:r>
      <w:r>
        <w:rPr>
          <w:position w:val="1"/>
          <w:sz w:val="24"/>
          <w:szCs w:val="24"/>
        </w:rPr>
        <w:t>Windows, Mac OS X, Linux, Unix</w:t>
      </w:r>
    </w:p>
    <w:p>
      <w:pPr>
        <w:pStyle w:val="Normal"/>
        <w:spacing w:lineRule="exact" w:line="220" w:before="4" w:after="0"/>
        <w:rPr>
          <w:sz w:val="22"/>
          <w:szCs w:val="22"/>
        </w:rPr>
      </w:pPr>
      <w:r>
        <w:rPr>
          <w:sz w:val="22"/>
          <w:szCs w:val="22"/>
        </w:rPr>
      </w:r>
    </w:p>
    <w:p>
      <w:pPr>
        <w:pStyle w:val="Normal"/>
        <w:ind w:left="221" w:hanging="0"/>
        <w:rPr>
          <w:sz w:val="24"/>
          <w:szCs w:val="24"/>
        </w:rPr>
      </w:pPr>
      <w:r>
        <w:rPr>
          <w:sz w:val="24"/>
          <w:szCs w:val="24"/>
        </w:rPr>
        <w:t xml:space="preserve">Max DB Size                        </w:t>
      </w:r>
      <w:r>
        <w:rPr>
          <w:spacing w:val="58"/>
          <w:sz w:val="24"/>
          <w:szCs w:val="24"/>
        </w:rPr>
        <w:t xml:space="preserve"> </w:t>
      </w:r>
      <w:r>
        <w:rPr>
          <w:position w:val="1"/>
          <w:sz w:val="24"/>
          <w:szCs w:val="24"/>
        </w:rPr>
        <w:t>Unlimited</w:t>
      </w:r>
    </w:p>
    <w:p>
      <w:pPr>
        <w:pStyle w:val="Normal"/>
        <w:spacing w:lineRule="exact" w:line="220" w:before="4" w:after="0"/>
        <w:rPr>
          <w:sz w:val="22"/>
          <w:szCs w:val="22"/>
        </w:rPr>
      </w:pPr>
      <w:r>
        <w:rPr>
          <w:sz w:val="22"/>
          <w:szCs w:val="22"/>
        </w:rPr>
      </w:r>
    </w:p>
    <w:p>
      <w:pPr>
        <w:pStyle w:val="Normal"/>
        <w:spacing w:lineRule="auto" w:line="427"/>
        <w:ind w:left="221" w:right="6238" w:hanging="0"/>
        <w:jc w:val="both"/>
        <w:rPr>
          <w:sz w:val="24"/>
          <w:szCs w:val="24"/>
        </w:rPr>
      </w:pPr>
      <w:r>
        <w:rPr>
          <w:sz w:val="24"/>
          <w:szCs w:val="24"/>
        </w:rPr>
        <w:t xml:space="preserve">Max Table Size                     </w:t>
      </w:r>
      <w:r>
        <w:rPr>
          <w:spacing w:val="26"/>
          <w:sz w:val="24"/>
          <w:szCs w:val="24"/>
        </w:rPr>
        <w:t xml:space="preserve"> </w:t>
      </w:r>
      <w:r>
        <w:rPr>
          <w:position w:val="1"/>
          <w:sz w:val="24"/>
          <w:szCs w:val="24"/>
        </w:rPr>
        <w:t xml:space="preserve">4 GB </w:t>
      </w:r>
      <w:r>
        <w:rPr>
          <w:sz w:val="24"/>
          <w:szCs w:val="24"/>
        </w:rPr>
        <w:t xml:space="preserve">Max Row Size                      </w:t>
      </w:r>
      <w:r>
        <w:rPr>
          <w:spacing w:val="58"/>
          <w:sz w:val="24"/>
          <w:szCs w:val="24"/>
        </w:rPr>
        <w:t xml:space="preserve"> </w:t>
      </w:r>
      <w:r>
        <w:rPr>
          <w:position w:val="1"/>
          <w:sz w:val="24"/>
          <w:szCs w:val="24"/>
        </w:rPr>
        <w:t xml:space="preserve">8 KB </w:t>
      </w:r>
      <w:r>
        <w:rPr>
          <w:sz w:val="24"/>
          <w:szCs w:val="24"/>
        </w:rPr>
        <w:t xml:space="preserve">Max Column Name Size       </w:t>
      </w:r>
      <w:r>
        <w:rPr>
          <w:spacing w:val="5"/>
          <w:sz w:val="24"/>
          <w:szCs w:val="24"/>
        </w:rPr>
        <w:t xml:space="preserve"> </w:t>
      </w:r>
      <w:r>
        <w:rPr>
          <w:position w:val="1"/>
          <w:sz w:val="24"/>
          <w:szCs w:val="24"/>
        </w:rPr>
        <w:t>30</w:t>
      </w:r>
    </w:p>
    <w:p>
      <w:pPr>
        <w:pStyle w:val="Normal"/>
        <w:spacing w:before="8" w:after="0"/>
        <w:ind w:left="221" w:hanging="0"/>
        <w:rPr>
          <w:sz w:val="24"/>
          <w:szCs w:val="24"/>
        </w:rPr>
      </w:pPr>
      <w:r>
        <mc:AlternateContent>
          <mc:Choice Requires="wpg">
            <w:drawing>
              <wp:anchor behindDoc="1" distT="0" distB="0" distL="114300" distR="114300" simplePos="0" locked="0" layoutInCell="1" allowOverlap="1" relativeHeight="45">
                <wp:simplePos x="0" y="0"/>
                <wp:positionH relativeFrom="page">
                  <wp:posOffset>819150</wp:posOffset>
                </wp:positionH>
                <wp:positionV relativeFrom="paragraph">
                  <wp:posOffset>267970</wp:posOffset>
                </wp:positionV>
                <wp:extent cx="6115685" cy="635"/>
                <wp:effectExtent l="0" t="0" r="0" b="0"/>
                <wp:wrapNone/>
                <wp:docPr id="19" name=""/>
                <a:graphic xmlns:a="http://schemas.openxmlformats.org/drawingml/2006/main">
                  <a:graphicData uri="http://schemas.microsoft.com/office/word/2010/wordprocessingGroup">
                    <wpg:wgp>
                      <wpg:cNvGrpSpPr/>
                      <wpg:grpSpPr>
                        <a:xfrm>
                          <a:off x="0" y="0"/>
                          <a:ext cx="6114960" cy="0"/>
                        </a:xfrm>
                      </wpg:grpSpPr>
                      <wps:wsp>
                        <wps:cNvSpPr/>
                        <wps:spPr>
                          <a:xfrm>
                            <a:off x="1819440" y="0"/>
                            <a:ext cx="4295880" cy="0"/>
                          </a:xfrm>
                          <a:prstGeom prst="line">
                            <a:avLst/>
                          </a:prstGeom>
                          <a:ln w="20160">
                            <a:solidFill>
                              <a:srgbClr val="000000"/>
                            </a:solidFill>
                            <a:round/>
                          </a:ln>
                        </wps:spPr>
                        <wps:style>
                          <a:lnRef idx="0"/>
                          <a:fillRef idx="0"/>
                          <a:effectRef idx="0"/>
                          <a:fontRef idx="minor"/>
                        </wps:style>
                        <wps:bodyPr/>
                      </wps:wsp>
                      <wps:wsp>
                        <wps:cNvSpPr/>
                        <wps:spPr>
                          <a:xfrm>
                            <a:off x="0" y="0"/>
                            <a:ext cx="1819440" cy="0"/>
                          </a:xfrm>
                          <a:prstGeom prst="line">
                            <a:avLst/>
                          </a:prstGeom>
                          <a:ln w="20160">
                            <a:solidFill>
                              <a:srgbClr val="000000"/>
                            </a:solidFill>
                            <a:round/>
                          </a:ln>
                        </wps:spPr>
                        <wps:style>
                          <a:lnRef idx="0"/>
                          <a:fillRef idx="0"/>
                          <a:effectRef idx="0"/>
                          <a:fontRef idx="minor"/>
                        </wps:style>
                        <wps:bodyPr/>
                      </wps:wsp>
                    </wpg:wgp>
                  </a:graphicData>
                </a:graphic>
              </wp:anchor>
            </w:drawing>
          </mc:Choice>
          <mc:Fallback>
            <w:pict>
              <v:group id="shape_0" style="position:absolute;margin-left:64.5pt;margin-top:21.1pt;width:481.45pt;height:0pt" coordorigin="1290,422" coordsize="9629,0">
                <v:line id="shape_0" from="4155,422" to="10919,422" stroked="t" style="position:absolute;mso-position-horizontal-relative:page">
                  <v:stroke color="black" weight="20160" joinstyle="round" endcap="flat"/>
                  <v:fill o:detectmouseclick="t" on="false"/>
                </v:line>
                <v:line id="shape_0" from="1290,422" to="4154,422" stroked="t" style="position:absolute;mso-position-horizontal-relative:page">
                  <v:stroke color="black" weight="20160" joinstyle="round" endcap="flat"/>
                  <v:fill o:detectmouseclick="t" on="false"/>
                </v:line>
              </v:group>
            </w:pict>
          </mc:Fallback>
        </mc:AlternateContent>
      </w:r>
      <w:r>
        <w:rPr>
          <w:sz w:val="24"/>
          <w:szCs w:val="24"/>
        </w:rPr>
        <w:t>M</w:t>
      </w:r>
      <w:r>
        <w:rPr>
          <w:sz w:val="24"/>
          <w:szCs w:val="24"/>
        </w:rPr>
        <w:t xml:space="preserve">ax Columns per Row         </w:t>
      </w:r>
      <w:r>
        <w:rPr>
          <w:spacing w:val="18"/>
          <w:sz w:val="24"/>
          <w:szCs w:val="24"/>
        </w:rPr>
        <w:t xml:space="preserve"> </w:t>
      </w:r>
      <w:r>
        <w:rPr>
          <w:position w:val="1"/>
          <w:sz w:val="24"/>
          <w:szCs w:val="24"/>
        </w:rPr>
        <w:t>1000</w:t>
      </w:r>
    </w:p>
    <w:p>
      <w:pPr>
        <w:pStyle w:val="Normal"/>
        <w:spacing w:lineRule="exact" w:line="200"/>
        <w:rPr/>
      </w:pPr>
      <w:r>
        <w:rPr/>
      </w:r>
    </w:p>
    <w:p>
      <w:pPr>
        <w:pStyle w:val="Normal"/>
        <w:spacing w:lineRule="exact" w:line="220" w:before="9" w:after="0"/>
        <w:rPr>
          <w:sz w:val="22"/>
          <w:szCs w:val="22"/>
        </w:rPr>
      </w:pPr>
      <w:r>
        <w:rPr>
          <w:sz w:val="22"/>
          <w:szCs w:val="22"/>
        </w:rPr>
      </w:r>
    </w:p>
    <w:p>
      <w:pPr>
        <w:pStyle w:val="Normal"/>
        <w:spacing w:lineRule="auto" w:line="247"/>
        <w:ind w:left="116" w:right="82" w:hanging="0"/>
        <w:rPr>
          <w:sz w:val="24"/>
          <w:szCs w:val="24"/>
        </w:rPr>
      </w:pPr>
      <w:r>
        <w:rPr>
          <w:sz w:val="24"/>
          <w:szCs w:val="24"/>
        </w:rPr>
        <w:t>The</w:t>
      </w:r>
      <w:r>
        <w:rPr>
          <w:spacing w:val="15"/>
          <w:sz w:val="24"/>
          <w:szCs w:val="24"/>
        </w:rPr>
        <w:t xml:space="preserve"> </w:t>
      </w:r>
      <w:r>
        <w:rPr>
          <w:sz w:val="24"/>
          <w:szCs w:val="24"/>
        </w:rPr>
        <w:t>front</w:t>
      </w:r>
      <w:r>
        <w:rPr>
          <w:spacing w:val="15"/>
          <w:sz w:val="24"/>
          <w:szCs w:val="24"/>
        </w:rPr>
        <w:t xml:space="preserve"> </w:t>
      </w:r>
      <w:r>
        <w:rPr>
          <w:sz w:val="24"/>
          <w:szCs w:val="24"/>
        </w:rPr>
        <w:t>end</w:t>
      </w:r>
      <w:r>
        <w:rPr>
          <w:spacing w:val="15"/>
          <w:sz w:val="24"/>
          <w:szCs w:val="24"/>
        </w:rPr>
        <w:t xml:space="preserve"> </w:t>
      </w:r>
      <w:r>
        <w:rPr>
          <w:sz w:val="24"/>
          <w:szCs w:val="24"/>
        </w:rPr>
        <w:t>of</w:t>
      </w:r>
      <w:r>
        <w:rPr>
          <w:spacing w:val="15"/>
          <w:sz w:val="24"/>
          <w:szCs w:val="24"/>
        </w:rPr>
        <w:t xml:space="preserve"> </w:t>
      </w:r>
      <w:r>
        <w:rPr>
          <w:sz w:val="24"/>
          <w:szCs w:val="24"/>
        </w:rPr>
        <w:t>the</w:t>
      </w:r>
      <w:r>
        <w:rPr>
          <w:spacing w:val="15"/>
          <w:sz w:val="24"/>
          <w:szCs w:val="24"/>
        </w:rPr>
        <w:t xml:space="preserve"> </w:t>
      </w:r>
      <w:r>
        <w:rPr>
          <w:sz w:val="24"/>
          <w:szCs w:val="24"/>
        </w:rPr>
        <w:t>application</w:t>
      </w:r>
      <w:r>
        <w:rPr>
          <w:spacing w:val="15"/>
          <w:sz w:val="24"/>
          <w:szCs w:val="24"/>
        </w:rPr>
        <w:t xml:space="preserve"> </w:t>
      </w:r>
      <w:r>
        <w:rPr>
          <w:sz w:val="24"/>
          <w:szCs w:val="24"/>
        </w:rPr>
        <w:t>is developed using Netbeans 8.2 IDE with Java as the development language and Windows 10 is used as the base operating system.</w:t>
      </w:r>
    </w:p>
    <w:p>
      <w:pPr>
        <w:pStyle w:val="Normal"/>
        <w:spacing w:lineRule="exact" w:line="280" w:before="13" w:after="0"/>
        <w:rPr>
          <w:sz w:val="28"/>
          <w:szCs w:val="28"/>
        </w:rPr>
      </w:pPr>
      <w:r>
        <w:rPr>
          <w:sz w:val="28"/>
          <w:szCs w:val="28"/>
        </w:rPr>
      </w:r>
    </w:p>
    <w:p>
      <w:pPr>
        <w:pStyle w:val="Normal"/>
        <w:ind w:left="116" w:right="5699" w:hanging="0"/>
        <w:jc w:val="both"/>
        <w:rPr>
          <w:sz w:val="28"/>
          <w:szCs w:val="28"/>
        </w:rPr>
      </w:pPr>
      <w:r>
        <w:rPr>
          <w:b/>
          <w:sz w:val="28"/>
          <w:szCs w:val="28"/>
        </w:rPr>
        <w:t xml:space="preserve">3.4    </w:t>
      </w:r>
      <w:r>
        <w:rPr>
          <w:b/>
          <w:spacing w:val="20"/>
          <w:sz w:val="28"/>
          <w:szCs w:val="28"/>
        </w:rPr>
        <w:t xml:space="preserve"> </w:t>
      </w:r>
      <w:r>
        <w:rPr>
          <w:b/>
          <w:sz w:val="28"/>
          <w:szCs w:val="28"/>
        </w:rPr>
        <w:t>Communications Interfaces</w:t>
      </w:r>
    </w:p>
    <w:p>
      <w:pPr>
        <w:pStyle w:val="Normal"/>
        <w:spacing w:lineRule="exact" w:line="120"/>
        <w:rPr>
          <w:sz w:val="13"/>
          <w:szCs w:val="13"/>
        </w:rPr>
      </w:pPr>
      <w:r>
        <w:rPr>
          <w:sz w:val="13"/>
          <w:szCs w:val="13"/>
        </w:rPr>
      </w:r>
    </w:p>
    <w:p>
      <w:pPr>
        <w:pStyle w:val="Normal"/>
        <w:spacing w:lineRule="exact" w:line="200"/>
        <w:rPr/>
      </w:pPr>
      <w:r>
        <w:rPr/>
      </w:r>
    </w:p>
    <w:p>
      <w:pPr>
        <w:sectPr>
          <w:headerReference w:type="default" r:id="rId12"/>
          <w:type w:val="nextPage"/>
          <w:pgSz w:w="12240" w:h="15840"/>
          <w:pgMar w:left="1180" w:right="1180" w:header="784" w:top="980" w:footer="0" w:bottom="280" w:gutter="0"/>
          <w:pgNumType w:fmt="decimal"/>
          <w:formProt w:val="false"/>
          <w:textDirection w:val="lrTb"/>
          <w:docGrid w:type="default" w:linePitch="240" w:charSpace="2047"/>
        </w:sectPr>
        <w:pStyle w:val="Normal"/>
        <w:spacing w:lineRule="auto" w:line="285"/>
        <w:ind w:left="116" w:right="76" w:hanging="0"/>
        <w:jc w:val="both"/>
        <w:rPr>
          <w:sz w:val="24"/>
          <w:szCs w:val="24"/>
        </w:rPr>
      </w:pPr>
      <w:r>
        <w:rPr>
          <w:sz w:val="24"/>
          <w:szCs w:val="24"/>
        </w:rPr>
        <w:t>Not</w:t>
      </w:r>
      <w:r>
        <w:rPr>
          <w:spacing w:val="15"/>
          <w:sz w:val="24"/>
          <w:szCs w:val="24"/>
        </w:rPr>
        <w:t xml:space="preserve"> </w:t>
      </w:r>
      <w:r>
        <w:rPr>
          <w:sz w:val="24"/>
          <w:szCs w:val="24"/>
        </w:rPr>
        <w:t>applicable</w:t>
      </w:r>
      <w:r>
        <w:rPr>
          <w:spacing w:val="15"/>
          <w:sz w:val="24"/>
          <w:szCs w:val="24"/>
        </w:rPr>
        <w:t xml:space="preserve"> </w:t>
      </w:r>
      <w:r>
        <w:rPr>
          <w:sz w:val="24"/>
          <w:szCs w:val="24"/>
        </w:rPr>
        <w:t>as</w:t>
      </w:r>
      <w:r>
        <w:rPr>
          <w:spacing w:val="15"/>
          <w:sz w:val="24"/>
          <w:szCs w:val="24"/>
        </w:rPr>
        <w:t xml:space="preserve"> </w:t>
      </w:r>
      <w:r>
        <w:rPr>
          <w:sz w:val="24"/>
          <w:szCs w:val="24"/>
        </w:rPr>
        <w:t>the</w:t>
      </w:r>
      <w:r>
        <w:rPr>
          <w:spacing w:val="15"/>
          <w:sz w:val="24"/>
          <w:szCs w:val="24"/>
        </w:rPr>
        <w:t xml:space="preserve"> </w:t>
      </w:r>
      <w:r>
        <w:rPr>
          <w:sz w:val="24"/>
          <w:szCs w:val="24"/>
        </w:rPr>
        <w:t>application</w:t>
      </w:r>
      <w:r>
        <w:rPr>
          <w:spacing w:val="15"/>
          <w:sz w:val="24"/>
          <w:szCs w:val="24"/>
        </w:rPr>
        <w:t xml:space="preserve"> </w:t>
      </w:r>
      <w:r>
        <w:rPr>
          <w:sz w:val="24"/>
          <w:szCs w:val="24"/>
        </w:rPr>
        <w:t>being</w:t>
      </w:r>
      <w:r>
        <w:rPr>
          <w:spacing w:val="15"/>
          <w:sz w:val="24"/>
          <w:szCs w:val="24"/>
        </w:rPr>
        <w:t xml:space="preserve"> </w:t>
      </w:r>
      <w:r>
        <w:rPr>
          <w:sz w:val="24"/>
          <w:szCs w:val="24"/>
        </w:rPr>
        <w:t>developed</w:t>
      </w:r>
      <w:r>
        <w:rPr>
          <w:spacing w:val="15"/>
          <w:sz w:val="24"/>
          <w:szCs w:val="24"/>
        </w:rPr>
        <w:t xml:space="preserve"> </w:t>
      </w:r>
      <w:r>
        <w:rPr>
          <w:sz w:val="24"/>
          <w:szCs w:val="24"/>
        </w:rPr>
        <w:t>is</w:t>
      </w:r>
      <w:r>
        <w:rPr>
          <w:spacing w:val="15"/>
          <w:sz w:val="24"/>
          <w:szCs w:val="24"/>
        </w:rPr>
        <w:t xml:space="preserve"> </w:t>
      </w:r>
      <w:r>
        <w:rPr>
          <w:sz w:val="24"/>
          <w:szCs w:val="24"/>
        </w:rPr>
        <w:t>a</w:t>
      </w:r>
      <w:r>
        <w:rPr>
          <w:spacing w:val="15"/>
          <w:sz w:val="24"/>
          <w:szCs w:val="24"/>
        </w:rPr>
        <w:t xml:space="preserve"> </w:t>
      </w:r>
      <w:r>
        <w:rPr>
          <w:sz w:val="24"/>
          <w:szCs w:val="24"/>
        </w:rPr>
        <w:t>stand-alone</w:t>
      </w:r>
      <w:r>
        <w:rPr>
          <w:spacing w:val="15"/>
          <w:sz w:val="24"/>
          <w:szCs w:val="24"/>
        </w:rPr>
        <w:t xml:space="preserve"> </w:t>
      </w:r>
      <w:r>
        <w:rPr>
          <w:sz w:val="24"/>
          <w:szCs w:val="24"/>
        </w:rPr>
        <w:t>application</w:t>
      </w:r>
      <w:r>
        <w:rPr>
          <w:spacing w:val="15"/>
          <w:sz w:val="24"/>
          <w:szCs w:val="24"/>
        </w:rPr>
        <w:t xml:space="preserve"> </w:t>
      </w:r>
      <w:r>
        <w:rPr>
          <w:sz w:val="24"/>
          <w:szCs w:val="24"/>
        </w:rPr>
        <w:t>that</w:t>
      </w:r>
      <w:r>
        <w:rPr>
          <w:spacing w:val="15"/>
          <w:sz w:val="24"/>
          <w:szCs w:val="24"/>
        </w:rPr>
        <w:t xml:space="preserve"> </w:t>
      </w:r>
      <w:r>
        <w:rPr>
          <w:sz w:val="24"/>
          <w:szCs w:val="24"/>
        </w:rPr>
        <w:t>can be accessed only</w:t>
      </w:r>
      <w:r>
        <w:rPr>
          <w:spacing w:val="15"/>
          <w:sz w:val="24"/>
          <w:szCs w:val="24"/>
        </w:rPr>
        <w:t xml:space="preserve"> </w:t>
      </w:r>
      <w:r>
        <w:rPr>
          <w:sz w:val="24"/>
          <w:szCs w:val="24"/>
        </w:rPr>
        <w:t>via</w:t>
      </w:r>
      <w:r>
        <w:rPr>
          <w:spacing w:val="15"/>
          <w:sz w:val="24"/>
          <w:szCs w:val="24"/>
        </w:rPr>
        <w:t xml:space="preserve"> </w:t>
      </w:r>
      <w:r>
        <w:rPr>
          <w:sz w:val="24"/>
          <w:szCs w:val="24"/>
        </w:rPr>
        <w:t>authorized</w:t>
      </w:r>
      <w:r>
        <w:rPr>
          <w:spacing w:val="15"/>
          <w:sz w:val="24"/>
          <w:szCs w:val="24"/>
        </w:rPr>
        <w:t xml:space="preserve"> </w:t>
      </w:r>
      <w:r>
        <w:rPr>
          <w:sz w:val="24"/>
          <w:szCs w:val="24"/>
        </w:rPr>
        <w:t>computers.</w:t>
      </w:r>
      <w:r>
        <w:rPr>
          <w:spacing w:val="15"/>
          <w:sz w:val="24"/>
          <w:szCs w:val="24"/>
        </w:rPr>
        <w:t xml:space="preserve"> </w:t>
      </w:r>
      <w:r>
        <w:rPr>
          <w:sz w:val="24"/>
          <w:szCs w:val="24"/>
        </w:rPr>
        <w:t>In</w:t>
      </w:r>
      <w:r>
        <w:rPr>
          <w:spacing w:val="15"/>
          <w:sz w:val="24"/>
          <w:szCs w:val="24"/>
        </w:rPr>
        <w:t xml:space="preserve"> </w:t>
      </w:r>
      <w:r>
        <w:rPr>
          <w:sz w:val="24"/>
          <w:szCs w:val="24"/>
        </w:rPr>
        <w:t>the</w:t>
      </w:r>
      <w:r>
        <w:rPr>
          <w:spacing w:val="15"/>
          <w:sz w:val="24"/>
          <w:szCs w:val="24"/>
        </w:rPr>
        <w:t xml:space="preserve"> </w:t>
      </w:r>
      <w:r>
        <w:rPr>
          <w:sz w:val="24"/>
          <w:szCs w:val="24"/>
        </w:rPr>
        <w:t>future,</w:t>
      </w:r>
      <w:r>
        <w:rPr>
          <w:spacing w:val="15"/>
          <w:sz w:val="24"/>
          <w:szCs w:val="24"/>
        </w:rPr>
        <w:t xml:space="preserve"> </w:t>
      </w:r>
      <w:r>
        <w:rPr>
          <w:sz w:val="24"/>
          <w:szCs w:val="24"/>
        </w:rPr>
        <w:t>we may maintain a server that hosts the application, where</w:t>
      </w:r>
      <w:r>
        <w:rPr>
          <w:spacing w:val="15"/>
          <w:sz w:val="24"/>
          <w:szCs w:val="24"/>
        </w:rPr>
        <w:t xml:space="preserve"> </w:t>
      </w:r>
      <w:r>
        <w:rPr>
          <w:sz w:val="24"/>
          <w:szCs w:val="24"/>
        </w:rPr>
        <w:t>in</w:t>
      </w:r>
      <w:r>
        <w:rPr>
          <w:spacing w:val="15"/>
          <w:sz w:val="24"/>
          <w:szCs w:val="24"/>
        </w:rPr>
        <w:t xml:space="preserve"> </w:t>
      </w:r>
      <w:r>
        <w:rPr>
          <w:sz w:val="24"/>
          <w:szCs w:val="24"/>
        </w:rPr>
        <w:t>which,</w:t>
      </w:r>
      <w:r>
        <w:rPr>
          <w:spacing w:val="15"/>
          <w:sz w:val="24"/>
          <w:szCs w:val="24"/>
        </w:rPr>
        <w:t xml:space="preserve"> </w:t>
      </w:r>
      <w:r>
        <w:rPr>
          <w:sz w:val="24"/>
          <w:szCs w:val="24"/>
        </w:rPr>
        <w:t>every</w:t>
      </w:r>
      <w:r>
        <w:rPr>
          <w:spacing w:val="15"/>
          <w:sz w:val="24"/>
          <w:szCs w:val="24"/>
        </w:rPr>
        <w:t xml:space="preserve"> </w:t>
      </w:r>
      <w:r>
        <w:rPr>
          <w:sz w:val="24"/>
          <w:szCs w:val="24"/>
        </w:rPr>
        <w:t>client</w:t>
      </w:r>
      <w:r>
        <w:rPr>
          <w:spacing w:val="15"/>
          <w:sz w:val="24"/>
          <w:szCs w:val="24"/>
        </w:rPr>
        <w:t xml:space="preserve"> </w:t>
      </w:r>
      <w:r>
        <w:rPr>
          <w:sz w:val="24"/>
          <w:szCs w:val="24"/>
        </w:rPr>
        <w:t>system</w:t>
      </w:r>
      <w:r>
        <w:rPr>
          <w:spacing w:val="15"/>
          <w:sz w:val="24"/>
          <w:szCs w:val="24"/>
        </w:rPr>
        <w:t xml:space="preserve"> </w:t>
      </w:r>
      <w:r>
        <w:rPr>
          <w:sz w:val="24"/>
          <w:szCs w:val="24"/>
        </w:rPr>
        <w:t>would require a secure Local Area Network (LAN) connection via Secure Sockets Layer (SSL) for security, to communicate with the server.</w:t>
      </w:r>
    </w:p>
    <w:p>
      <w:pPr>
        <w:pStyle w:val="Normal"/>
        <w:spacing w:lineRule="exact" w:line="200"/>
        <w:rPr/>
      </w:pPr>
      <w:r>
        <w:rPr/>
      </w:r>
    </w:p>
    <w:p>
      <w:pPr>
        <w:pStyle w:val="Normal"/>
        <w:spacing w:lineRule="exact" w:line="240" w:before="11" w:after="0"/>
        <w:rPr>
          <w:sz w:val="24"/>
          <w:szCs w:val="24"/>
        </w:rPr>
      </w:pPr>
      <w:r>
        <w:rPr>
          <w:sz w:val="24"/>
          <w:szCs w:val="24"/>
        </w:rPr>
      </w:r>
    </w:p>
    <w:p>
      <w:pPr>
        <w:pStyle w:val="Normal"/>
        <w:spacing w:before="13" w:after="0"/>
        <w:ind w:left="3264" w:right="3273" w:hanging="0"/>
        <w:jc w:val="center"/>
        <w:rPr>
          <w:sz w:val="36"/>
          <w:szCs w:val="36"/>
        </w:rPr>
      </w:pPr>
      <w:r>
        <w:rPr>
          <w:b/>
          <w:sz w:val="36"/>
          <w:szCs w:val="36"/>
        </w:rPr>
        <w:t>4.     System Features</w:t>
      </w:r>
    </w:p>
    <w:p>
      <w:pPr>
        <w:pStyle w:val="Normal"/>
        <w:spacing w:lineRule="exact" w:line="100" w:before="3" w:after="0"/>
        <w:rPr>
          <w:sz w:val="11"/>
          <w:szCs w:val="11"/>
        </w:rPr>
      </w:pPr>
      <w:r>
        <w:rPr>
          <w:sz w:val="11"/>
          <w:szCs w:val="11"/>
        </w:rPr>
      </w:r>
    </w:p>
    <w:p>
      <w:pPr>
        <w:pStyle w:val="Normal"/>
        <w:spacing w:lineRule="exact" w:line="200"/>
        <w:rPr/>
      </w:pPr>
      <w:r>
        <w:rPr/>
      </w:r>
    </w:p>
    <w:p>
      <w:pPr>
        <w:pStyle w:val="Normal"/>
        <w:spacing w:lineRule="auto" w:line="285"/>
        <w:ind w:left="116" w:right="77" w:hanging="0"/>
        <w:jc w:val="both"/>
        <w:rPr>
          <w:sz w:val="24"/>
          <w:szCs w:val="24"/>
        </w:rPr>
      </w:pPr>
      <w:r>
        <w:rPr>
          <w:sz w:val="24"/>
          <w:szCs w:val="24"/>
        </w:rPr>
        <w:t>This</w:t>
      </w:r>
      <w:r>
        <w:rPr>
          <w:spacing w:val="15"/>
          <w:sz w:val="24"/>
          <w:szCs w:val="24"/>
        </w:rPr>
        <w:t xml:space="preserve"> </w:t>
      </w:r>
      <w:r>
        <w:rPr>
          <w:sz w:val="24"/>
          <w:szCs w:val="24"/>
        </w:rPr>
        <w:t>section</w:t>
      </w:r>
      <w:r>
        <w:rPr>
          <w:spacing w:val="15"/>
          <w:sz w:val="24"/>
          <w:szCs w:val="24"/>
        </w:rPr>
        <w:t xml:space="preserve"> </w:t>
      </w:r>
      <w:r>
        <w:rPr>
          <w:sz w:val="24"/>
          <w:szCs w:val="24"/>
        </w:rPr>
        <w:t>outlines</w:t>
      </w:r>
      <w:r>
        <w:rPr>
          <w:spacing w:val="15"/>
          <w:sz w:val="24"/>
          <w:szCs w:val="24"/>
        </w:rPr>
        <w:t xml:space="preserve"> </w:t>
      </w:r>
      <w:r>
        <w:rPr>
          <w:sz w:val="24"/>
          <w:szCs w:val="24"/>
        </w:rPr>
        <w:t>the</w:t>
      </w:r>
      <w:r>
        <w:rPr>
          <w:spacing w:val="15"/>
          <w:sz w:val="24"/>
          <w:szCs w:val="24"/>
        </w:rPr>
        <w:t xml:space="preserve"> </w:t>
      </w:r>
      <w:r>
        <w:rPr>
          <w:sz w:val="24"/>
          <w:szCs w:val="24"/>
        </w:rPr>
        <w:t>low</w:t>
      </w:r>
      <w:r>
        <w:rPr>
          <w:spacing w:val="15"/>
          <w:sz w:val="24"/>
          <w:szCs w:val="24"/>
        </w:rPr>
        <w:t xml:space="preserve"> </w:t>
      </w:r>
      <w:r>
        <w:rPr>
          <w:sz w:val="24"/>
          <w:szCs w:val="24"/>
        </w:rPr>
        <w:t>level</w:t>
      </w:r>
      <w:r>
        <w:rPr>
          <w:spacing w:val="15"/>
          <w:sz w:val="24"/>
          <w:szCs w:val="24"/>
        </w:rPr>
        <w:t xml:space="preserve"> </w:t>
      </w:r>
      <w:r>
        <w:rPr>
          <w:sz w:val="24"/>
          <w:szCs w:val="24"/>
        </w:rPr>
        <w:t>details</w:t>
      </w:r>
      <w:r>
        <w:rPr>
          <w:spacing w:val="15"/>
          <w:sz w:val="24"/>
          <w:szCs w:val="24"/>
        </w:rPr>
        <w:t xml:space="preserve"> </w:t>
      </w:r>
      <w:r>
        <w:rPr>
          <w:sz w:val="24"/>
          <w:szCs w:val="24"/>
        </w:rPr>
        <w:t>(implementation)</w:t>
      </w:r>
      <w:r>
        <w:rPr>
          <w:spacing w:val="15"/>
          <w:sz w:val="24"/>
          <w:szCs w:val="24"/>
        </w:rPr>
        <w:t xml:space="preserve"> </w:t>
      </w:r>
      <w:r>
        <w:rPr>
          <w:sz w:val="24"/>
          <w:szCs w:val="24"/>
        </w:rPr>
        <w:t>of</w:t>
      </w:r>
      <w:r>
        <w:rPr>
          <w:spacing w:val="15"/>
          <w:sz w:val="24"/>
          <w:szCs w:val="24"/>
        </w:rPr>
        <w:t xml:space="preserve"> </w:t>
      </w:r>
      <w:r>
        <w:rPr>
          <w:sz w:val="24"/>
          <w:szCs w:val="24"/>
        </w:rPr>
        <w:t>every</w:t>
      </w:r>
      <w:r>
        <w:rPr>
          <w:spacing w:val="15"/>
          <w:sz w:val="24"/>
          <w:szCs w:val="24"/>
        </w:rPr>
        <w:t xml:space="preserve"> </w:t>
      </w:r>
      <w:r>
        <w:rPr>
          <w:sz w:val="24"/>
          <w:szCs w:val="24"/>
        </w:rPr>
        <w:t>system function of the HMS application</w:t>
      </w:r>
      <w:r>
        <w:rPr>
          <w:spacing w:val="15"/>
          <w:sz w:val="24"/>
          <w:szCs w:val="24"/>
        </w:rPr>
        <w:t xml:space="preserve"> </w:t>
      </w:r>
      <w:r>
        <w:rPr>
          <w:sz w:val="24"/>
          <w:szCs w:val="24"/>
        </w:rPr>
        <w:t>system.</w:t>
      </w:r>
      <w:r>
        <w:rPr>
          <w:spacing w:val="15"/>
          <w:sz w:val="24"/>
          <w:szCs w:val="24"/>
        </w:rPr>
        <w:t xml:space="preserve"> </w:t>
      </w:r>
      <w:r>
        <w:rPr>
          <w:sz w:val="24"/>
          <w:szCs w:val="24"/>
        </w:rPr>
        <w:t>It</w:t>
      </w:r>
      <w:r>
        <w:rPr>
          <w:spacing w:val="15"/>
          <w:sz w:val="24"/>
          <w:szCs w:val="24"/>
        </w:rPr>
        <w:t xml:space="preserve"> </w:t>
      </w:r>
      <w:r>
        <w:rPr>
          <w:sz w:val="24"/>
          <w:szCs w:val="24"/>
        </w:rPr>
        <w:t>sets</w:t>
      </w:r>
      <w:r>
        <w:rPr>
          <w:spacing w:val="15"/>
          <w:sz w:val="24"/>
          <w:szCs w:val="24"/>
        </w:rPr>
        <w:t xml:space="preserve"> </w:t>
      </w:r>
      <w:r>
        <w:rPr>
          <w:sz w:val="24"/>
          <w:szCs w:val="24"/>
        </w:rPr>
        <w:t>the</w:t>
      </w:r>
      <w:r>
        <w:rPr>
          <w:spacing w:val="15"/>
          <w:sz w:val="24"/>
          <w:szCs w:val="24"/>
        </w:rPr>
        <w:t xml:space="preserve"> </w:t>
      </w:r>
      <w:r>
        <w:rPr>
          <w:sz w:val="24"/>
          <w:szCs w:val="24"/>
        </w:rPr>
        <w:t>priorities</w:t>
      </w:r>
      <w:r>
        <w:rPr>
          <w:spacing w:val="15"/>
          <w:sz w:val="24"/>
          <w:szCs w:val="24"/>
        </w:rPr>
        <w:t xml:space="preserve"> </w:t>
      </w:r>
      <w:r>
        <w:rPr>
          <w:sz w:val="24"/>
          <w:szCs w:val="24"/>
        </w:rPr>
        <w:t>of</w:t>
      </w:r>
      <w:r>
        <w:rPr>
          <w:spacing w:val="15"/>
          <w:sz w:val="24"/>
          <w:szCs w:val="24"/>
        </w:rPr>
        <w:t xml:space="preserve"> </w:t>
      </w:r>
      <w:r>
        <w:rPr>
          <w:sz w:val="24"/>
          <w:szCs w:val="24"/>
        </w:rPr>
        <w:t>each</w:t>
      </w:r>
      <w:r>
        <w:rPr>
          <w:spacing w:val="15"/>
          <w:sz w:val="24"/>
          <w:szCs w:val="24"/>
        </w:rPr>
        <w:t xml:space="preserve"> </w:t>
      </w:r>
      <w:r>
        <w:rPr>
          <w:sz w:val="24"/>
          <w:szCs w:val="24"/>
        </w:rPr>
        <w:t>function</w:t>
      </w:r>
      <w:r>
        <w:rPr>
          <w:spacing w:val="15"/>
          <w:sz w:val="24"/>
          <w:szCs w:val="24"/>
        </w:rPr>
        <w:t xml:space="preserve"> </w:t>
      </w:r>
      <w:r>
        <w:rPr>
          <w:sz w:val="24"/>
          <w:szCs w:val="24"/>
        </w:rPr>
        <w:t>so</w:t>
      </w:r>
      <w:r>
        <w:rPr>
          <w:spacing w:val="15"/>
          <w:sz w:val="24"/>
          <w:szCs w:val="24"/>
        </w:rPr>
        <w:t xml:space="preserve"> </w:t>
      </w:r>
      <w:r>
        <w:rPr>
          <w:sz w:val="24"/>
          <w:szCs w:val="24"/>
        </w:rPr>
        <w:t>that</w:t>
      </w:r>
      <w:r>
        <w:rPr>
          <w:spacing w:val="15"/>
          <w:sz w:val="24"/>
          <w:szCs w:val="24"/>
        </w:rPr>
        <w:t xml:space="preserve"> </w:t>
      </w:r>
      <w:r>
        <w:rPr>
          <w:sz w:val="24"/>
          <w:szCs w:val="24"/>
        </w:rPr>
        <w:t>the</w:t>
      </w:r>
      <w:r>
        <w:rPr>
          <w:spacing w:val="15"/>
          <w:sz w:val="24"/>
          <w:szCs w:val="24"/>
        </w:rPr>
        <w:t xml:space="preserve"> </w:t>
      </w:r>
      <w:r>
        <w:rPr>
          <w:sz w:val="24"/>
          <w:szCs w:val="24"/>
        </w:rPr>
        <w:t>developers</w:t>
      </w:r>
      <w:r>
        <w:rPr>
          <w:spacing w:val="15"/>
          <w:sz w:val="24"/>
          <w:szCs w:val="24"/>
        </w:rPr>
        <w:t xml:space="preserve"> </w:t>
      </w:r>
      <w:r>
        <w:rPr>
          <w:sz w:val="24"/>
          <w:szCs w:val="24"/>
        </w:rPr>
        <w:t>and</w:t>
      </w:r>
      <w:r>
        <w:rPr>
          <w:spacing w:val="15"/>
          <w:sz w:val="24"/>
          <w:szCs w:val="24"/>
        </w:rPr>
        <w:t xml:space="preserve"> </w:t>
      </w:r>
      <w:r>
        <w:rPr>
          <w:sz w:val="24"/>
          <w:szCs w:val="24"/>
        </w:rPr>
        <w:t>the investors would</w:t>
      </w:r>
      <w:r>
        <w:rPr>
          <w:spacing w:val="15"/>
          <w:sz w:val="24"/>
          <w:szCs w:val="24"/>
        </w:rPr>
        <w:t xml:space="preserve"> </w:t>
      </w:r>
      <w:r>
        <w:rPr>
          <w:sz w:val="24"/>
          <w:szCs w:val="24"/>
        </w:rPr>
        <w:t>have</w:t>
      </w:r>
      <w:r>
        <w:rPr>
          <w:spacing w:val="15"/>
          <w:sz w:val="24"/>
          <w:szCs w:val="24"/>
        </w:rPr>
        <w:t xml:space="preserve"> </w:t>
      </w:r>
      <w:r>
        <w:rPr>
          <w:sz w:val="24"/>
          <w:szCs w:val="24"/>
        </w:rPr>
        <w:t>a</w:t>
      </w:r>
      <w:r>
        <w:rPr>
          <w:spacing w:val="15"/>
          <w:sz w:val="24"/>
          <w:szCs w:val="24"/>
        </w:rPr>
        <w:t xml:space="preserve"> </w:t>
      </w:r>
      <w:r>
        <w:rPr>
          <w:sz w:val="24"/>
          <w:szCs w:val="24"/>
        </w:rPr>
        <w:t>lucid</w:t>
      </w:r>
      <w:r>
        <w:rPr>
          <w:spacing w:val="15"/>
          <w:sz w:val="24"/>
          <w:szCs w:val="24"/>
        </w:rPr>
        <w:t xml:space="preserve"> </w:t>
      </w:r>
      <w:r>
        <w:rPr>
          <w:sz w:val="24"/>
          <w:szCs w:val="24"/>
        </w:rPr>
        <w:t>picture</w:t>
      </w:r>
      <w:r>
        <w:rPr>
          <w:spacing w:val="15"/>
          <w:sz w:val="24"/>
          <w:szCs w:val="24"/>
        </w:rPr>
        <w:t xml:space="preserve"> </w:t>
      </w:r>
      <w:r>
        <w:rPr>
          <w:sz w:val="24"/>
          <w:szCs w:val="24"/>
        </w:rPr>
        <w:t>of</w:t>
      </w:r>
      <w:r>
        <w:rPr>
          <w:spacing w:val="15"/>
          <w:sz w:val="24"/>
          <w:szCs w:val="24"/>
        </w:rPr>
        <w:t xml:space="preserve"> </w:t>
      </w:r>
      <w:r>
        <w:rPr>
          <w:sz w:val="24"/>
          <w:szCs w:val="24"/>
        </w:rPr>
        <w:t>what</w:t>
      </w:r>
      <w:r>
        <w:rPr>
          <w:spacing w:val="15"/>
          <w:sz w:val="24"/>
          <w:szCs w:val="24"/>
        </w:rPr>
        <w:t xml:space="preserve"> </w:t>
      </w:r>
      <w:r>
        <w:rPr>
          <w:sz w:val="24"/>
          <w:szCs w:val="24"/>
        </w:rPr>
        <w:t>will</w:t>
      </w:r>
      <w:r>
        <w:rPr>
          <w:spacing w:val="15"/>
          <w:sz w:val="24"/>
          <w:szCs w:val="24"/>
        </w:rPr>
        <w:t xml:space="preserve"> </w:t>
      </w:r>
      <w:r>
        <w:rPr>
          <w:sz w:val="24"/>
          <w:szCs w:val="24"/>
        </w:rPr>
        <w:t>be</w:t>
      </w:r>
      <w:r>
        <w:rPr>
          <w:spacing w:val="15"/>
          <w:sz w:val="24"/>
          <w:szCs w:val="24"/>
        </w:rPr>
        <w:t xml:space="preserve"> </w:t>
      </w:r>
      <w:r>
        <w:rPr>
          <w:sz w:val="24"/>
          <w:szCs w:val="24"/>
        </w:rPr>
        <w:t>accomplished</w:t>
      </w:r>
      <w:r>
        <w:rPr>
          <w:spacing w:val="15"/>
          <w:sz w:val="24"/>
          <w:szCs w:val="24"/>
        </w:rPr>
        <w:t xml:space="preserve"> </w:t>
      </w:r>
      <w:r>
        <w:rPr>
          <w:sz w:val="24"/>
          <w:szCs w:val="24"/>
        </w:rPr>
        <w:t>first</w:t>
      </w:r>
      <w:r>
        <w:rPr>
          <w:spacing w:val="15"/>
          <w:sz w:val="24"/>
          <w:szCs w:val="24"/>
        </w:rPr>
        <w:t xml:space="preserve"> </w:t>
      </w:r>
      <w:r>
        <w:rPr>
          <w:sz w:val="24"/>
          <w:szCs w:val="24"/>
        </w:rPr>
        <w:t>and</w:t>
      </w:r>
      <w:r>
        <w:rPr>
          <w:spacing w:val="15"/>
          <w:sz w:val="24"/>
          <w:szCs w:val="24"/>
        </w:rPr>
        <w:t xml:space="preserve"> </w:t>
      </w:r>
      <w:r>
        <w:rPr>
          <w:sz w:val="24"/>
          <w:szCs w:val="24"/>
        </w:rPr>
        <w:t>what</w:t>
      </w:r>
      <w:r>
        <w:rPr>
          <w:spacing w:val="15"/>
          <w:sz w:val="24"/>
          <w:szCs w:val="24"/>
        </w:rPr>
        <w:t xml:space="preserve"> </w:t>
      </w:r>
      <w:r>
        <w:rPr>
          <w:sz w:val="24"/>
          <w:szCs w:val="24"/>
        </w:rPr>
        <w:t>functions</w:t>
      </w:r>
      <w:r>
        <w:rPr>
          <w:spacing w:val="15"/>
          <w:sz w:val="24"/>
          <w:szCs w:val="24"/>
        </w:rPr>
        <w:t xml:space="preserve"> </w:t>
      </w:r>
      <w:r>
        <w:rPr>
          <w:sz w:val="24"/>
          <w:szCs w:val="24"/>
        </w:rPr>
        <w:t>will</w:t>
      </w:r>
      <w:r>
        <w:rPr>
          <w:spacing w:val="15"/>
          <w:sz w:val="24"/>
          <w:szCs w:val="24"/>
        </w:rPr>
        <w:t xml:space="preserve"> </w:t>
      </w:r>
      <w:r>
        <w:rPr>
          <w:sz w:val="24"/>
          <w:szCs w:val="24"/>
        </w:rPr>
        <w:t>be available to review first.</w:t>
      </w:r>
    </w:p>
    <w:p>
      <w:pPr>
        <w:pStyle w:val="Normal"/>
        <w:spacing w:lineRule="exact" w:line="280" w:before="15" w:after="0"/>
        <w:rPr>
          <w:sz w:val="28"/>
          <w:szCs w:val="28"/>
        </w:rPr>
      </w:pPr>
      <w:r>
        <w:rPr>
          <w:sz w:val="28"/>
          <w:szCs w:val="28"/>
        </w:rPr>
      </w:r>
    </w:p>
    <w:p>
      <w:pPr>
        <w:pStyle w:val="Normal"/>
        <w:ind w:left="116" w:right="6857" w:hanging="0"/>
        <w:rPr>
          <w:sz w:val="28"/>
          <w:szCs w:val="28"/>
        </w:rPr>
      </w:pPr>
      <w:r>
        <w:rPr>
          <w:b/>
          <w:sz w:val="28"/>
          <w:szCs w:val="28"/>
        </w:rPr>
        <w:t xml:space="preserve">4.1    </w:t>
      </w:r>
      <w:r>
        <w:rPr>
          <w:b/>
          <w:spacing w:val="20"/>
          <w:sz w:val="28"/>
          <w:szCs w:val="28"/>
        </w:rPr>
        <w:t xml:space="preserve"> </w:t>
      </w:r>
      <w:r>
        <w:rPr>
          <w:b/>
          <w:sz w:val="28"/>
          <w:szCs w:val="28"/>
        </w:rPr>
        <w:t xml:space="preserve">Search for Doctor            </w:t>
      </w:r>
    </w:p>
    <w:p>
      <w:pPr>
        <w:pStyle w:val="Normal"/>
        <w:spacing w:lineRule="exact" w:line="120"/>
        <w:rPr>
          <w:sz w:val="13"/>
          <w:szCs w:val="13"/>
        </w:rPr>
      </w:pPr>
      <w:r>
        <w:rPr>
          <w:sz w:val="13"/>
          <w:szCs w:val="13"/>
        </w:rPr>
      </w:r>
    </w:p>
    <w:p>
      <w:pPr>
        <w:pStyle w:val="Normal"/>
        <w:spacing w:lineRule="exact" w:line="200"/>
        <w:rPr/>
      </w:pPr>
      <w:r>
        <w:rPr/>
      </w:r>
    </w:p>
    <w:p>
      <w:pPr>
        <w:pStyle w:val="Normal"/>
        <w:ind w:left="746" w:hanging="0"/>
        <w:rPr>
          <w:sz w:val="24"/>
          <w:szCs w:val="24"/>
        </w:rPr>
      </w:pPr>
      <w:r>
        <w:rPr>
          <w:i/>
          <w:sz w:val="24"/>
          <w:szCs w:val="24"/>
        </w:rPr>
        <w:t xml:space="preserve">4.1.1    </w:t>
      </w:r>
      <w:r>
        <w:rPr>
          <w:i/>
          <w:spacing w:val="30"/>
          <w:sz w:val="24"/>
          <w:szCs w:val="24"/>
        </w:rPr>
        <w:t xml:space="preserve"> </w:t>
      </w:r>
      <w:r>
        <w:rPr>
          <w:i/>
          <w:sz w:val="24"/>
          <w:szCs w:val="24"/>
        </w:rPr>
        <w:t>Description and Priority</w:t>
      </w:r>
    </w:p>
    <w:p>
      <w:pPr>
        <w:pStyle w:val="Normal"/>
        <w:spacing w:lineRule="exact" w:line="160" w:before="4" w:after="0"/>
        <w:rPr>
          <w:sz w:val="17"/>
          <w:szCs w:val="17"/>
        </w:rPr>
      </w:pPr>
      <w:r>
        <w:rPr>
          <w:sz w:val="17"/>
          <w:szCs w:val="17"/>
        </w:rPr>
      </w:r>
    </w:p>
    <w:p>
      <w:pPr>
        <w:pStyle w:val="Normal"/>
        <w:spacing w:lineRule="auto" w:line="285"/>
        <w:ind w:left="1466" w:right="78" w:hanging="720"/>
        <w:jc w:val="both"/>
        <w:rPr>
          <w:sz w:val="24"/>
          <w:szCs w:val="24"/>
        </w:rPr>
      </w:pPr>
      <w:r>
        <w:rPr>
          <w:sz w:val="24"/>
          <w:szCs w:val="24"/>
        </w:rPr>
        <w:t>Upon</w:t>
      </w:r>
      <w:r>
        <w:rPr>
          <w:spacing w:val="15"/>
          <w:sz w:val="24"/>
          <w:szCs w:val="24"/>
        </w:rPr>
        <w:t xml:space="preserve"> </w:t>
      </w:r>
      <w:r>
        <w:rPr>
          <w:sz w:val="24"/>
          <w:szCs w:val="24"/>
        </w:rPr>
        <w:t>successful</w:t>
      </w:r>
      <w:r>
        <w:rPr>
          <w:spacing w:val="15"/>
          <w:sz w:val="24"/>
          <w:szCs w:val="24"/>
        </w:rPr>
        <w:t xml:space="preserve"> </w:t>
      </w:r>
      <w:r>
        <w:rPr>
          <w:sz w:val="24"/>
          <w:szCs w:val="24"/>
        </w:rPr>
        <w:t>Login</w:t>
      </w:r>
      <w:r>
        <w:rPr>
          <w:spacing w:val="15"/>
          <w:sz w:val="24"/>
          <w:szCs w:val="24"/>
        </w:rPr>
        <w:t xml:space="preserve"> </w:t>
      </w:r>
      <w:r>
        <w:rPr>
          <w:sz w:val="24"/>
          <w:szCs w:val="24"/>
        </w:rPr>
        <w:t>into</w:t>
      </w:r>
      <w:r>
        <w:rPr>
          <w:spacing w:val="15"/>
          <w:sz w:val="24"/>
          <w:szCs w:val="24"/>
        </w:rPr>
        <w:t xml:space="preserve"> </w:t>
      </w:r>
      <w:r>
        <w:rPr>
          <w:sz w:val="24"/>
          <w:szCs w:val="24"/>
        </w:rPr>
        <w:t>the</w:t>
      </w:r>
      <w:r>
        <w:rPr>
          <w:spacing w:val="15"/>
          <w:sz w:val="24"/>
          <w:szCs w:val="24"/>
        </w:rPr>
        <w:t xml:space="preserve"> </w:t>
      </w:r>
      <w:r>
        <w:rPr>
          <w:i/>
          <w:sz w:val="24"/>
          <w:szCs w:val="24"/>
        </w:rPr>
        <w:t>Apollo</w:t>
      </w:r>
      <w:r>
        <w:rPr>
          <w:i/>
          <w:spacing w:val="15"/>
          <w:sz w:val="24"/>
          <w:szCs w:val="24"/>
        </w:rPr>
        <w:t xml:space="preserve"> </w:t>
      </w:r>
      <w:r>
        <w:rPr>
          <w:sz w:val="24"/>
          <w:szCs w:val="24"/>
        </w:rPr>
        <w:t xml:space="preserve">Hospital Management Application, user can select </w:t>
      </w:r>
      <w:r>
        <w:rPr>
          <w:i/>
          <w:sz w:val="24"/>
          <w:szCs w:val="24"/>
        </w:rPr>
        <w:t>Check Doctor’s details from</w:t>
      </w:r>
      <w:r>
        <w:rPr>
          <w:spacing w:val="45"/>
          <w:sz w:val="24"/>
          <w:szCs w:val="24"/>
        </w:rPr>
        <w:t xml:space="preserve"> </w:t>
      </w:r>
      <w:r>
        <w:rPr>
          <w:sz w:val="24"/>
          <w:szCs w:val="24"/>
        </w:rPr>
        <w:t>the</w:t>
      </w:r>
      <w:r>
        <w:rPr>
          <w:spacing w:val="45"/>
          <w:sz w:val="24"/>
          <w:szCs w:val="24"/>
        </w:rPr>
        <w:t xml:space="preserve"> </w:t>
      </w:r>
      <w:r>
        <w:rPr>
          <w:sz w:val="24"/>
          <w:szCs w:val="24"/>
        </w:rPr>
        <w:t>application’s</w:t>
      </w:r>
      <w:r>
        <w:rPr>
          <w:spacing w:val="45"/>
          <w:sz w:val="24"/>
          <w:szCs w:val="24"/>
        </w:rPr>
        <w:t xml:space="preserve"> </w:t>
      </w:r>
      <w:r>
        <w:rPr>
          <w:sz w:val="24"/>
          <w:szCs w:val="24"/>
        </w:rPr>
        <w:t>Main menu</w:t>
      </w:r>
      <w:r>
        <w:rPr>
          <w:spacing w:val="45"/>
          <w:sz w:val="24"/>
          <w:szCs w:val="24"/>
        </w:rPr>
        <w:t xml:space="preserve"> </w:t>
      </w:r>
      <w:r>
        <w:rPr>
          <w:sz w:val="24"/>
          <w:szCs w:val="24"/>
        </w:rPr>
        <w:t>page.</w:t>
      </w:r>
      <w:r>
        <w:rPr>
          <w:spacing w:val="45"/>
          <w:sz w:val="24"/>
          <w:szCs w:val="24"/>
        </w:rPr>
        <w:t xml:space="preserve"> </w:t>
      </w:r>
      <w:r>
        <w:rPr>
          <w:sz w:val="24"/>
          <w:szCs w:val="24"/>
        </w:rPr>
        <w:t>This</w:t>
      </w:r>
      <w:r>
        <w:rPr>
          <w:spacing w:val="45"/>
          <w:sz w:val="24"/>
          <w:szCs w:val="24"/>
        </w:rPr>
        <w:t xml:space="preserve"> </w:t>
      </w:r>
      <w:r>
        <w:rPr>
          <w:sz w:val="24"/>
          <w:szCs w:val="24"/>
        </w:rPr>
        <w:t>allows</w:t>
      </w:r>
      <w:r>
        <w:rPr>
          <w:spacing w:val="45"/>
          <w:sz w:val="24"/>
          <w:szCs w:val="24"/>
        </w:rPr>
        <w:t xml:space="preserve"> </w:t>
      </w:r>
      <w:r>
        <w:rPr>
          <w:sz w:val="24"/>
          <w:szCs w:val="24"/>
        </w:rPr>
        <w:t>users</w:t>
      </w:r>
      <w:r>
        <w:rPr>
          <w:spacing w:val="45"/>
          <w:sz w:val="24"/>
          <w:szCs w:val="24"/>
        </w:rPr>
        <w:t xml:space="preserve"> </w:t>
      </w:r>
      <w:r>
        <w:rPr>
          <w:sz w:val="24"/>
          <w:szCs w:val="24"/>
        </w:rPr>
        <w:t>to</w:t>
      </w:r>
      <w:r>
        <w:rPr>
          <w:spacing w:val="45"/>
          <w:sz w:val="24"/>
          <w:szCs w:val="24"/>
        </w:rPr>
        <w:t xml:space="preserve"> </w:t>
      </w:r>
      <w:r>
        <w:rPr>
          <w:sz w:val="24"/>
          <w:szCs w:val="24"/>
        </w:rPr>
        <w:t>search</w:t>
      </w:r>
      <w:r>
        <w:rPr>
          <w:spacing w:val="45"/>
          <w:sz w:val="24"/>
          <w:szCs w:val="24"/>
        </w:rPr>
        <w:t xml:space="preserve"> </w:t>
      </w:r>
      <w:r>
        <w:rPr>
          <w:sz w:val="24"/>
          <w:szCs w:val="24"/>
        </w:rPr>
        <w:t>for available</w:t>
      </w:r>
      <w:r>
        <w:rPr>
          <w:spacing w:val="15"/>
          <w:sz w:val="24"/>
          <w:szCs w:val="24"/>
        </w:rPr>
        <w:t xml:space="preserve"> Doctors, get all their details and book appointments with them</w:t>
      </w:r>
      <w:r>
        <w:rPr>
          <w:sz w:val="24"/>
          <w:szCs w:val="24"/>
        </w:rPr>
        <w:t>.</w:t>
      </w:r>
      <w:r>
        <w:rPr>
          <w:spacing w:val="15"/>
          <w:sz w:val="24"/>
          <w:szCs w:val="24"/>
        </w:rPr>
        <w:t xml:space="preserve"> </w:t>
      </w:r>
      <w:r>
        <w:rPr>
          <w:sz w:val="24"/>
          <w:szCs w:val="24"/>
        </w:rPr>
        <w:t>This</w:t>
      </w:r>
      <w:r>
        <w:rPr>
          <w:spacing w:val="15"/>
          <w:sz w:val="24"/>
          <w:szCs w:val="24"/>
        </w:rPr>
        <w:t xml:space="preserve"> </w:t>
      </w:r>
      <w:r>
        <w:rPr>
          <w:sz w:val="24"/>
          <w:szCs w:val="24"/>
        </w:rPr>
        <w:t>function is one of the main aspects to Hospital management, only not so crucial, so its feature is of medium priority.</w:t>
      </w:r>
    </w:p>
    <w:p>
      <w:pPr>
        <w:pStyle w:val="Normal"/>
        <w:spacing w:lineRule="exact" w:line="180" w:before="7" w:after="0"/>
        <w:rPr>
          <w:sz w:val="19"/>
          <w:szCs w:val="19"/>
        </w:rPr>
      </w:pPr>
      <w:r>
        <w:rPr>
          <w:sz w:val="19"/>
          <w:szCs w:val="19"/>
        </w:rPr>
      </w:r>
    </w:p>
    <w:p>
      <w:pPr>
        <w:pStyle w:val="Normal"/>
        <w:ind w:left="746" w:hanging="0"/>
        <w:rPr>
          <w:sz w:val="24"/>
          <w:szCs w:val="24"/>
        </w:rPr>
      </w:pPr>
      <w:r>
        <w:rPr>
          <w:i/>
          <w:sz w:val="24"/>
          <w:szCs w:val="24"/>
        </w:rPr>
        <w:t xml:space="preserve">4.1.2    </w:t>
      </w:r>
      <w:r>
        <w:rPr>
          <w:i/>
          <w:spacing w:val="30"/>
          <w:sz w:val="24"/>
          <w:szCs w:val="24"/>
        </w:rPr>
        <w:t xml:space="preserve"> </w:t>
      </w:r>
      <w:r>
        <w:rPr>
          <w:i/>
          <w:sz w:val="24"/>
          <w:szCs w:val="24"/>
        </w:rPr>
        <w:t>Stimulus/Response Sequences</w:t>
      </w:r>
    </w:p>
    <w:p>
      <w:pPr>
        <w:pStyle w:val="Normal"/>
        <w:spacing w:lineRule="exact" w:line="160" w:before="4" w:after="0"/>
        <w:rPr>
          <w:sz w:val="17"/>
          <w:szCs w:val="17"/>
        </w:rPr>
      </w:pPr>
      <w:r>
        <w:rPr>
          <w:sz w:val="17"/>
          <w:szCs w:val="17"/>
        </w:rPr>
      </w:r>
    </w:p>
    <w:p>
      <w:pPr>
        <w:pStyle w:val="Normal"/>
        <w:spacing w:lineRule="auto" w:line="285"/>
        <w:ind w:left="1466" w:right="75" w:hanging="720"/>
        <w:jc w:val="both"/>
        <w:rPr>
          <w:sz w:val="24"/>
          <w:szCs w:val="24"/>
        </w:rPr>
      </w:pPr>
      <w:r>
        <w:rPr>
          <w:sz w:val="24"/>
          <w:szCs w:val="24"/>
        </w:rPr>
        <w:t>After</w:t>
      </w:r>
      <w:r>
        <w:rPr>
          <w:spacing w:val="30"/>
          <w:sz w:val="24"/>
          <w:szCs w:val="24"/>
        </w:rPr>
        <w:t xml:space="preserve"> </w:t>
      </w:r>
      <w:r>
        <w:rPr>
          <w:sz w:val="24"/>
          <w:szCs w:val="24"/>
        </w:rPr>
        <w:t>a</w:t>
      </w:r>
      <w:r>
        <w:rPr>
          <w:spacing w:val="30"/>
          <w:sz w:val="24"/>
          <w:szCs w:val="24"/>
        </w:rPr>
        <w:t xml:space="preserve"> </w:t>
      </w:r>
      <w:r>
        <w:rPr>
          <w:sz w:val="24"/>
          <w:szCs w:val="24"/>
        </w:rPr>
        <w:t>user</w:t>
      </w:r>
      <w:r>
        <w:rPr>
          <w:spacing w:val="30"/>
          <w:sz w:val="24"/>
          <w:szCs w:val="24"/>
        </w:rPr>
        <w:t xml:space="preserve"> </w:t>
      </w:r>
      <w:r>
        <w:rPr>
          <w:sz w:val="24"/>
          <w:szCs w:val="24"/>
        </w:rPr>
        <w:t>selects</w:t>
      </w:r>
      <w:r>
        <w:rPr>
          <w:spacing w:val="30"/>
          <w:sz w:val="24"/>
          <w:szCs w:val="24"/>
        </w:rPr>
        <w:t xml:space="preserve"> </w:t>
      </w:r>
      <w:r>
        <w:rPr>
          <w:i/>
          <w:sz w:val="24"/>
          <w:szCs w:val="24"/>
        </w:rPr>
        <w:t>Check</w:t>
      </w:r>
      <w:r>
        <w:rPr>
          <w:i/>
          <w:spacing w:val="30"/>
          <w:sz w:val="24"/>
          <w:szCs w:val="24"/>
        </w:rPr>
        <w:t xml:space="preserve"> </w:t>
      </w:r>
      <w:r>
        <w:rPr>
          <w:i/>
          <w:sz w:val="24"/>
          <w:szCs w:val="24"/>
        </w:rPr>
        <w:t>Doctor’s details</w:t>
      </w:r>
      <w:r>
        <w:rPr>
          <w:i/>
          <w:spacing w:val="30"/>
          <w:sz w:val="24"/>
          <w:szCs w:val="24"/>
        </w:rPr>
        <w:t xml:space="preserve"> </w:t>
      </w:r>
      <w:r>
        <w:rPr>
          <w:sz w:val="24"/>
          <w:szCs w:val="24"/>
        </w:rPr>
        <w:t>from</w:t>
      </w:r>
      <w:r>
        <w:rPr>
          <w:spacing w:val="30"/>
          <w:sz w:val="24"/>
          <w:szCs w:val="24"/>
        </w:rPr>
        <w:t xml:space="preserve"> </w:t>
      </w:r>
      <w:r>
        <w:rPr>
          <w:sz w:val="24"/>
          <w:szCs w:val="24"/>
        </w:rPr>
        <w:t>the</w:t>
      </w:r>
      <w:r>
        <w:rPr>
          <w:spacing w:val="30"/>
          <w:sz w:val="24"/>
          <w:szCs w:val="24"/>
        </w:rPr>
        <w:t xml:space="preserve"> </w:t>
      </w:r>
      <w:r>
        <w:rPr>
          <w:i/>
          <w:sz w:val="24"/>
          <w:szCs w:val="24"/>
        </w:rPr>
        <w:t xml:space="preserve">Apollo </w:t>
      </w:r>
      <w:r>
        <w:rPr>
          <w:sz w:val="24"/>
          <w:szCs w:val="24"/>
        </w:rPr>
        <w:t>Hospital Management</w:t>
      </w:r>
      <w:r>
        <w:rPr>
          <w:spacing w:val="30"/>
          <w:sz w:val="24"/>
          <w:szCs w:val="24"/>
        </w:rPr>
        <w:t xml:space="preserve"> </w:t>
      </w:r>
      <w:r>
        <w:rPr>
          <w:sz w:val="24"/>
          <w:szCs w:val="24"/>
        </w:rPr>
        <w:t>Main menu</w:t>
      </w:r>
      <w:r>
        <w:rPr>
          <w:spacing w:val="15"/>
          <w:sz w:val="24"/>
          <w:szCs w:val="24"/>
        </w:rPr>
        <w:t xml:space="preserve"> </w:t>
      </w:r>
      <w:r>
        <w:rPr>
          <w:sz w:val="24"/>
          <w:szCs w:val="24"/>
        </w:rPr>
        <w:t>page, the user can enter the details of the newly registering Doctor and stores it into the database. If no doctors or patients available with the provided input, an appropriate message will be displayed to the user.</w:t>
      </w:r>
    </w:p>
    <w:p>
      <w:pPr>
        <w:pStyle w:val="Normal"/>
        <w:spacing w:lineRule="exact" w:line="180" w:before="7" w:after="0"/>
        <w:rPr>
          <w:sz w:val="19"/>
          <w:szCs w:val="19"/>
        </w:rPr>
      </w:pPr>
      <w:r>
        <w:rPr>
          <w:sz w:val="19"/>
          <w:szCs w:val="19"/>
        </w:rPr>
      </w:r>
    </w:p>
    <w:p>
      <w:pPr>
        <w:pStyle w:val="Normal"/>
        <w:ind w:left="746" w:hanging="0"/>
        <w:rPr>
          <w:sz w:val="24"/>
          <w:szCs w:val="24"/>
        </w:rPr>
      </w:pPr>
      <w:r>
        <w:rPr>
          <w:i/>
          <w:sz w:val="24"/>
          <w:szCs w:val="24"/>
        </w:rPr>
        <w:t xml:space="preserve">4.1.3    </w:t>
      </w:r>
      <w:r>
        <w:rPr>
          <w:i/>
          <w:spacing w:val="30"/>
          <w:sz w:val="24"/>
          <w:szCs w:val="24"/>
        </w:rPr>
        <w:t xml:space="preserve"> </w:t>
      </w:r>
      <w:r>
        <w:rPr>
          <w:i/>
          <w:sz w:val="24"/>
          <w:szCs w:val="24"/>
        </w:rPr>
        <w:t>Functional Requirements</w:t>
      </w:r>
    </w:p>
    <w:p>
      <w:pPr>
        <w:pStyle w:val="Normal"/>
        <w:spacing w:lineRule="exact" w:line="160" w:before="4" w:after="0"/>
        <w:rPr>
          <w:sz w:val="17"/>
          <w:szCs w:val="17"/>
        </w:rPr>
      </w:pPr>
      <w:r>
        <w:rPr>
          <w:sz w:val="17"/>
          <w:szCs w:val="17"/>
        </w:rPr>
      </w:r>
    </w:p>
    <w:p>
      <w:pPr>
        <w:pStyle w:val="Normal"/>
        <w:tabs>
          <w:tab w:val="left" w:pos="2460" w:leader="none"/>
        </w:tabs>
        <w:spacing w:lineRule="auto" w:line="285"/>
        <w:ind w:left="2471" w:right="87" w:hanging="1005"/>
        <w:rPr>
          <w:sz w:val="24"/>
          <w:szCs w:val="24"/>
        </w:rPr>
      </w:pPr>
      <w:r>
        <w:rPr>
          <w:i/>
          <w:sz w:val="24"/>
          <w:szCs w:val="24"/>
        </w:rPr>
        <w:t>SD-1:</w:t>
        <w:tab/>
      </w:r>
      <w:r>
        <w:rPr>
          <w:sz w:val="24"/>
          <w:szCs w:val="24"/>
        </w:rPr>
        <w:t>A</w:t>
      </w:r>
      <w:r>
        <w:rPr>
          <w:spacing w:val="15"/>
          <w:sz w:val="24"/>
          <w:szCs w:val="24"/>
        </w:rPr>
        <w:t xml:space="preserve"> </w:t>
      </w:r>
      <w:r>
        <w:rPr>
          <w:sz w:val="24"/>
          <w:szCs w:val="24"/>
        </w:rPr>
        <w:t>search</w:t>
      </w:r>
      <w:r>
        <w:rPr>
          <w:spacing w:val="15"/>
          <w:sz w:val="24"/>
          <w:szCs w:val="24"/>
        </w:rPr>
        <w:t xml:space="preserve"> </w:t>
      </w:r>
      <w:r>
        <w:rPr>
          <w:sz w:val="24"/>
          <w:szCs w:val="24"/>
        </w:rPr>
        <w:t>form will be provided to the user to check details of doctors.</w:t>
      </w:r>
    </w:p>
    <w:p>
      <w:pPr>
        <w:pStyle w:val="Normal"/>
        <w:spacing w:before="2" w:after="0"/>
        <w:ind w:left="1466" w:hanging="0"/>
        <w:rPr>
          <w:sz w:val="24"/>
          <w:szCs w:val="24"/>
        </w:rPr>
      </w:pPr>
      <w:r>
        <w:rPr>
          <w:i/>
          <w:sz w:val="24"/>
          <w:szCs w:val="24"/>
        </w:rPr>
        <w:t xml:space="preserve">SD-2:      </w:t>
      </w:r>
      <w:r>
        <w:rPr>
          <w:i/>
          <w:spacing w:val="39"/>
          <w:sz w:val="24"/>
          <w:szCs w:val="24"/>
        </w:rPr>
        <w:t xml:space="preserve"> </w:t>
      </w:r>
      <w:r>
        <w:rPr>
          <w:sz w:val="24"/>
          <w:szCs w:val="24"/>
        </w:rPr>
        <w:t>A submit button submits the entered data of a newly registering doctor.</w:t>
      </w:r>
    </w:p>
    <w:p>
      <w:pPr>
        <w:pStyle w:val="Normal"/>
        <w:spacing w:before="54" w:after="0"/>
        <w:ind w:left="1466" w:hanging="0"/>
        <w:rPr>
          <w:sz w:val="24"/>
          <w:szCs w:val="24"/>
        </w:rPr>
      </w:pPr>
      <w:r>
        <w:rPr>
          <w:i/>
          <w:sz w:val="24"/>
          <w:szCs w:val="24"/>
        </w:rPr>
        <w:t xml:space="preserve">SD-3:      </w:t>
      </w:r>
      <w:r>
        <w:rPr>
          <w:i/>
          <w:spacing w:val="39"/>
          <w:sz w:val="24"/>
          <w:szCs w:val="24"/>
        </w:rPr>
        <w:t xml:space="preserve"> </w:t>
      </w:r>
      <w:r>
        <w:rPr>
          <w:sz w:val="24"/>
          <w:szCs w:val="24"/>
        </w:rPr>
        <w:t>Data is validated for completeness, accurate dates, and valid data options.</w:t>
      </w:r>
    </w:p>
    <w:p>
      <w:pPr>
        <w:pStyle w:val="Normal"/>
        <w:tabs>
          <w:tab w:val="left" w:pos="2460" w:leader="none"/>
        </w:tabs>
        <w:spacing w:lineRule="auto" w:line="285" w:before="54" w:after="0"/>
        <w:ind w:left="2471" w:right="88" w:hanging="1005"/>
        <w:rPr>
          <w:sz w:val="24"/>
          <w:szCs w:val="24"/>
        </w:rPr>
      </w:pPr>
      <w:r>
        <w:rPr>
          <w:i/>
          <w:sz w:val="24"/>
          <w:szCs w:val="24"/>
        </w:rPr>
        <w:t>SD-4:</w:t>
        <w:tab/>
      </w:r>
      <w:r>
        <w:rPr>
          <w:sz w:val="24"/>
          <w:szCs w:val="24"/>
        </w:rPr>
        <w:t>If</w:t>
      </w:r>
      <w:r>
        <w:rPr>
          <w:spacing w:val="45"/>
          <w:sz w:val="24"/>
          <w:szCs w:val="24"/>
        </w:rPr>
        <w:t xml:space="preserve"> </w:t>
      </w:r>
      <w:r>
        <w:rPr>
          <w:sz w:val="24"/>
          <w:szCs w:val="24"/>
        </w:rPr>
        <w:t>the</w:t>
      </w:r>
      <w:r>
        <w:rPr>
          <w:spacing w:val="45"/>
          <w:sz w:val="24"/>
          <w:szCs w:val="24"/>
        </w:rPr>
        <w:t xml:space="preserve"> </w:t>
      </w:r>
      <w:r>
        <w:rPr>
          <w:sz w:val="24"/>
          <w:szCs w:val="24"/>
        </w:rPr>
        <w:t>data</w:t>
      </w:r>
      <w:r>
        <w:rPr>
          <w:spacing w:val="45"/>
          <w:sz w:val="24"/>
          <w:szCs w:val="24"/>
        </w:rPr>
        <w:t xml:space="preserve"> </w:t>
      </w:r>
      <w:r>
        <w:rPr>
          <w:sz w:val="24"/>
          <w:szCs w:val="24"/>
        </w:rPr>
        <w:t>is</w:t>
      </w:r>
      <w:r>
        <w:rPr>
          <w:spacing w:val="45"/>
          <w:sz w:val="24"/>
          <w:szCs w:val="24"/>
        </w:rPr>
        <w:t xml:space="preserve"> </w:t>
      </w:r>
      <w:r>
        <w:rPr>
          <w:sz w:val="24"/>
          <w:szCs w:val="24"/>
        </w:rPr>
        <w:t>complete</w:t>
      </w:r>
      <w:r>
        <w:rPr>
          <w:spacing w:val="45"/>
          <w:sz w:val="24"/>
          <w:szCs w:val="24"/>
        </w:rPr>
        <w:t xml:space="preserve"> </w:t>
      </w:r>
      <w:r>
        <w:rPr>
          <w:sz w:val="24"/>
          <w:szCs w:val="24"/>
        </w:rPr>
        <w:t>and</w:t>
      </w:r>
      <w:r>
        <w:rPr>
          <w:spacing w:val="45"/>
          <w:sz w:val="24"/>
          <w:szCs w:val="24"/>
        </w:rPr>
        <w:t xml:space="preserve"> </w:t>
      </w:r>
      <w:r>
        <w:rPr>
          <w:sz w:val="24"/>
          <w:szCs w:val="24"/>
        </w:rPr>
        <w:t>valid,</w:t>
      </w:r>
      <w:r>
        <w:rPr>
          <w:spacing w:val="45"/>
          <w:sz w:val="24"/>
          <w:szCs w:val="24"/>
        </w:rPr>
        <w:t xml:space="preserve"> </w:t>
      </w:r>
      <w:r>
        <w:rPr>
          <w:sz w:val="24"/>
          <w:szCs w:val="24"/>
        </w:rPr>
        <w:t>the hospital management application will display the requested details retrieved from the database.</w:t>
      </w:r>
    </w:p>
    <w:p>
      <w:pPr>
        <w:pStyle w:val="Normal"/>
        <w:tabs>
          <w:tab w:val="left" w:pos="2460" w:leader="none"/>
        </w:tabs>
        <w:spacing w:lineRule="auto" w:line="285" w:before="2" w:after="0"/>
        <w:ind w:left="2471" w:right="80" w:hanging="1005"/>
        <w:rPr>
          <w:sz w:val="24"/>
          <w:szCs w:val="24"/>
        </w:rPr>
      </w:pPr>
      <w:r>
        <w:rPr>
          <w:i/>
          <w:sz w:val="24"/>
          <w:szCs w:val="24"/>
        </w:rPr>
        <w:t>SD-5:</w:t>
        <w:tab/>
      </w:r>
      <w:r>
        <w:rPr>
          <w:sz w:val="24"/>
          <w:szCs w:val="24"/>
        </w:rPr>
        <w:t>If no information is available in the database for the requested input, then an appropriate message will be displayed to the user.</w:t>
      </w:r>
    </w:p>
    <w:p>
      <w:pPr>
        <w:pStyle w:val="Normal"/>
        <w:spacing w:lineRule="exact" w:line="260" w:before="20" w:after="0"/>
        <w:rPr>
          <w:sz w:val="26"/>
          <w:szCs w:val="26"/>
        </w:rPr>
      </w:pPr>
      <w:r>
        <w:rPr>
          <w:sz w:val="26"/>
          <w:szCs w:val="26"/>
        </w:rPr>
      </w:r>
    </w:p>
    <w:p>
      <w:pPr>
        <w:pStyle w:val="Normal"/>
        <w:ind w:left="116" w:right="6096" w:hanging="0"/>
        <w:jc w:val="both"/>
        <w:rPr>
          <w:sz w:val="28"/>
          <w:szCs w:val="28"/>
        </w:rPr>
      </w:pPr>
      <w:r>
        <w:rPr>
          <w:b/>
          <w:sz w:val="28"/>
          <w:szCs w:val="28"/>
        </w:rPr>
        <w:t xml:space="preserve">4.2    </w:t>
      </w:r>
      <w:r>
        <w:rPr>
          <w:b/>
          <w:spacing w:val="20"/>
          <w:sz w:val="28"/>
          <w:szCs w:val="28"/>
        </w:rPr>
        <w:t xml:space="preserve"> </w:t>
      </w:r>
      <w:r>
        <w:rPr>
          <w:b/>
          <w:sz w:val="28"/>
          <w:szCs w:val="28"/>
        </w:rPr>
        <w:t>Search for Patients</w:t>
      </w:r>
    </w:p>
    <w:p>
      <w:pPr>
        <w:pStyle w:val="Normal"/>
        <w:spacing w:lineRule="exact" w:line="140" w:before="5" w:after="0"/>
        <w:rPr>
          <w:sz w:val="14"/>
          <w:szCs w:val="14"/>
        </w:rPr>
      </w:pPr>
      <w:r>
        <w:rPr>
          <w:sz w:val="14"/>
          <w:szCs w:val="14"/>
        </w:rPr>
      </w:r>
    </w:p>
    <w:p>
      <w:pPr>
        <w:pStyle w:val="Normal"/>
        <w:spacing w:lineRule="exact" w:line="200"/>
        <w:rPr/>
      </w:pPr>
      <w:r>
        <w:rPr/>
      </w:r>
    </w:p>
    <w:p>
      <w:pPr>
        <w:sectPr>
          <w:headerReference w:type="default" r:id="rId13"/>
          <w:type w:val="nextPage"/>
          <w:pgSz w:w="12240" w:h="15840"/>
          <w:pgMar w:left="1180" w:right="1180" w:header="784" w:top="980" w:footer="0" w:bottom="280" w:gutter="0"/>
          <w:pgNumType w:fmt="decimal"/>
          <w:formProt w:val="false"/>
          <w:textDirection w:val="lrTb"/>
          <w:docGrid w:type="default" w:linePitch="240" w:charSpace="2047"/>
        </w:sectPr>
        <w:pStyle w:val="Normal"/>
        <w:ind w:left="746" w:hanging="0"/>
        <w:rPr>
          <w:sz w:val="24"/>
          <w:szCs w:val="24"/>
        </w:rPr>
      </w:pPr>
      <w:r>
        <w:rPr>
          <w:i/>
          <w:sz w:val="24"/>
          <w:szCs w:val="24"/>
        </w:rPr>
        <w:t xml:space="preserve">4.2.1    </w:t>
      </w:r>
      <w:r>
        <w:rPr>
          <w:i/>
          <w:spacing w:val="30"/>
          <w:sz w:val="24"/>
          <w:szCs w:val="24"/>
        </w:rPr>
        <w:t xml:space="preserve"> </w:t>
      </w:r>
      <w:r>
        <w:rPr>
          <w:i/>
          <w:sz w:val="24"/>
          <w:szCs w:val="24"/>
        </w:rPr>
        <w:t>Description and Priority</w:t>
      </w:r>
    </w:p>
    <w:p>
      <w:pPr>
        <w:pStyle w:val="Normal"/>
        <w:spacing w:lineRule="exact" w:line="200"/>
        <w:rPr/>
      </w:pPr>
      <w:r>
        <w:rPr/>
      </w:r>
    </w:p>
    <w:p>
      <w:pPr>
        <w:pStyle w:val="Normal"/>
        <w:spacing w:before="8" w:after="0"/>
        <w:rPr>
          <w:sz w:val="22"/>
          <w:szCs w:val="22"/>
        </w:rPr>
      </w:pPr>
      <w:r>
        <w:rPr>
          <w:sz w:val="22"/>
          <w:szCs w:val="22"/>
        </w:rPr>
      </w:r>
    </w:p>
    <w:p>
      <w:pPr>
        <w:pStyle w:val="Normal"/>
        <w:spacing w:lineRule="auto" w:line="285"/>
        <w:ind w:left="1466" w:right="78" w:hanging="720"/>
        <w:jc w:val="both"/>
        <w:rPr>
          <w:sz w:val="24"/>
          <w:szCs w:val="24"/>
        </w:rPr>
      </w:pPr>
      <w:r>
        <w:rPr>
          <w:sz w:val="24"/>
          <w:szCs w:val="24"/>
        </w:rPr>
        <w:t>Upon</w:t>
      </w:r>
      <w:r>
        <w:rPr>
          <w:spacing w:val="15"/>
          <w:sz w:val="24"/>
          <w:szCs w:val="24"/>
        </w:rPr>
        <w:t xml:space="preserve"> </w:t>
      </w:r>
      <w:r>
        <w:rPr>
          <w:sz w:val="24"/>
          <w:szCs w:val="24"/>
        </w:rPr>
        <w:t>successful</w:t>
      </w:r>
      <w:r>
        <w:rPr>
          <w:spacing w:val="15"/>
          <w:sz w:val="24"/>
          <w:szCs w:val="24"/>
        </w:rPr>
        <w:t xml:space="preserve"> </w:t>
      </w:r>
      <w:r>
        <w:rPr>
          <w:sz w:val="24"/>
          <w:szCs w:val="24"/>
        </w:rPr>
        <w:t>Login</w:t>
      </w:r>
      <w:r>
        <w:rPr>
          <w:spacing w:val="15"/>
          <w:sz w:val="24"/>
          <w:szCs w:val="24"/>
        </w:rPr>
        <w:t xml:space="preserve"> </w:t>
      </w:r>
      <w:r>
        <w:rPr>
          <w:sz w:val="24"/>
          <w:szCs w:val="24"/>
        </w:rPr>
        <w:t>into</w:t>
      </w:r>
      <w:r>
        <w:rPr>
          <w:spacing w:val="15"/>
          <w:sz w:val="24"/>
          <w:szCs w:val="24"/>
        </w:rPr>
        <w:t xml:space="preserve"> </w:t>
      </w:r>
      <w:r>
        <w:rPr>
          <w:sz w:val="24"/>
          <w:szCs w:val="24"/>
        </w:rPr>
        <w:t>the</w:t>
      </w:r>
      <w:r>
        <w:rPr>
          <w:spacing w:val="15"/>
          <w:sz w:val="24"/>
          <w:szCs w:val="24"/>
        </w:rPr>
        <w:t xml:space="preserve"> </w:t>
      </w:r>
      <w:r>
        <w:rPr>
          <w:i/>
          <w:sz w:val="24"/>
          <w:szCs w:val="24"/>
        </w:rPr>
        <w:t>Apollo</w:t>
      </w:r>
      <w:r>
        <w:rPr>
          <w:i/>
          <w:spacing w:val="15"/>
          <w:sz w:val="24"/>
          <w:szCs w:val="24"/>
        </w:rPr>
        <w:t xml:space="preserve"> </w:t>
      </w:r>
      <w:r>
        <w:rPr>
          <w:sz w:val="24"/>
          <w:szCs w:val="24"/>
        </w:rPr>
        <w:t xml:space="preserve">Hospital Management Application, user can select </w:t>
      </w:r>
      <w:r>
        <w:rPr>
          <w:i/>
          <w:sz w:val="24"/>
          <w:szCs w:val="24"/>
        </w:rPr>
        <w:t>Check Patient’s details from</w:t>
      </w:r>
      <w:r>
        <w:rPr>
          <w:spacing w:val="45"/>
          <w:sz w:val="24"/>
          <w:szCs w:val="24"/>
        </w:rPr>
        <w:t xml:space="preserve"> </w:t>
      </w:r>
      <w:r>
        <w:rPr>
          <w:sz w:val="24"/>
          <w:szCs w:val="24"/>
        </w:rPr>
        <w:t>the</w:t>
      </w:r>
      <w:r>
        <w:rPr>
          <w:spacing w:val="45"/>
          <w:sz w:val="24"/>
          <w:szCs w:val="24"/>
        </w:rPr>
        <w:t xml:space="preserve"> </w:t>
      </w:r>
      <w:r>
        <w:rPr>
          <w:sz w:val="24"/>
          <w:szCs w:val="24"/>
        </w:rPr>
        <w:t>application’s</w:t>
      </w:r>
      <w:r>
        <w:rPr>
          <w:spacing w:val="45"/>
          <w:sz w:val="24"/>
          <w:szCs w:val="24"/>
        </w:rPr>
        <w:t xml:space="preserve"> </w:t>
      </w:r>
      <w:r>
        <w:rPr>
          <w:sz w:val="24"/>
          <w:szCs w:val="24"/>
        </w:rPr>
        <w:t>Main menu</w:t>
      </w:r>
      <w:r>
        <w:rPr>
          <w:spacing w:val="45"/>
          <w:sz w:val="24"/>
          <w:szCs w:val="24"/>
        </w:rPr>
        <w:t xml:space="preserve"> </w:t>
      </w:r>
      <w:r>
        <w:rPr>
          <w:sz w:val="24"/>
          <w:szCs w:val="24"/>
        </w:rPr>
        <w:t>page.</w:t>
      </w:r>
      <w:r>
        <w:rPr>
          <w:spacing w:val="45"/>
          <w:sz w:val="24"/>
          <w:szCs w:val="24"/>
        </w:rPr>
        <w:t xml:space="preserve"> </w:t>
      </w:r>
      <w:r>
        <w:rPr>
          <w:sz w:val="24"/>
          <w:szCs w:val="24"/>
        </w:rPr>
        <w:t>This</w:t>
      </w:r>
      <w:r>
        <w:rPr>
          <w:spacing w:val="45"/>
          <w:sz w:val="24"/>
          <w:szCs w:val="24"/>
        </w:rPr>
        <w:t xml:space="preserve"> </w:t>
      </w:r>
      <w:r>
        <w:rPr>
          <w:sz w:val="24"/>
          <w:szCs w:val="24"/>
        </w:rPr>
        <w:t>allows</w:t>
      </w:r>
      <w:r>
        <w:rPr>
          <w:spacing w:val="45"/>
          <w:sz w:val="24"/>
          <w:szCs w:val="24"/>
        </w:rPr>
        <w:t xml:space="preserve"> </w:t>
      </w:r>
      <w:r>
        <w:rPr>
          <w:sz w:val="24"/>
          <w:szCs w:val="24"/>
        </w:rPr>
        <w:t>users</w:t>
      </w:r>
      <w:r>
        <w:rPr>
          <w:spacing w:val="45"/>
          <w:sz w:val="24"/>
          <w:szCs w:val="24"/>
        </w:rPr>
        <w:t xml:space="preserve"> </w:t>
      </w:r>
      <w:r>
        <w:rPr>
          <w:sz w:val="24"/>
          <w:szCs w:val="24"/>
        </w:rPr>
        <w:t>to</w:t>
      </w:r>
      <w:r>
        <w:rPr>
          <w:spacing w:val="45"/>
          <w:sz w:val="24"/>
          <w:szCs w:val="24"/>
        </w:rPr>
        <w:t xml:space="preserve"> </w:t>
      </w:r>
      <w:r>
        <w:rPr>
          <w:sz w:val="24"/>
          <w:szCs w:val="24"/>
        </w:rPr>
        <w:t>search</w:t>
      </w:r>
      <w:r>
        <w:rPr>
          <w:spacing w:val="45"/>
          <w:sz w:val="24"/>
          <w:szCs w:val="24"/>
        </w:rPr>
        <w:t xml:space="preserve"> </w:t>
      </w:r>
      <w:r>
        <w:rPr>
          <w:sz w:val="24"/>
          <w:szCs w:val="24"/>
        </w:rPr>
        <w:t>for admitted or registered patients.</w:t>
      </w:r>
      <w:r>
        <w:rPr>
          <w:spacing w:val="15"/>
          <w:sz w:val="24"/>
          <w:szCs w:val="24"/>
        </w:rPr>
        <w:t xml:space="preserve"> </w:t>
      </w:r>
      <w:r>
        <w:rPr>
          <w:sz w:val="24"/>
          <w:szCs w:val="24"/>
        </w:rPr>
        <w:t>This</w:t>
      </w:r>
      <w:r>
        <w:rPr>
          <w:spacing w:val="15"/>
          <w:sz w:val="24"/>
          <w:szCs w:val="24"/>
        </w:rPr>
        <w:t xml:space="preserve"> </w:t>
      </w:r>
      <w:r>
        <w:rPr>
          <w:sz w:val="24"/>
          <w:szCs w:val="24"/>
        </w:rPr>
        <w:t>function is one of the main aspects to Hospital management, only not so crucial, so its feature is of medium priority.</w:t>
      </w:r>
    </w:p>
    <w:p>
      <w:pPr>
        <w:pStyle w:val="Normal"/>
        <w:spacing w:lineRule="auto" w:line="276" w:before="7" w:after="0"/>
        <w:ind w:left="1440" w:hanging="0"/>
        <w:jc w:val="both"/>
        <w:rPr>
          <w:sz w:val="19"/>
          <w:szCs w:val="19"/>
        </w:rPr>
      </w:pPr>
      <w:r>
        <w:rPr>
          <w:sz w:val="19"/>
          <w:szCs w:val="19"/>
        </w:rPr>
      </w:r>
    </w:p>
    <w:p>
      <w:pPr>
        <w:pStyle w:val="Normal"/>
        <w:ind w:left="746" w:hanging="0"/>
        <w:rPr>
          <w:sz w:val="24"/>
          <w:szCs w:val="24"/>
        </w:rPr>
      </w:pPr>
      <w:r>
        <w:rPr>
          <w:i/>
          <w:sz w:val="24"/>
          <w:szCs w:val="24"/>
        </w:rPr>
        <w:t xml:space="preserve">4.2.2    </w:t>
      </w:r>
      <w:r>
        <w:rPr>
          <w:i/>
          <w:spacing w:val="30"/>
          <w:sz w:val="24"/>
          <w:szCs w:val="24"/>
        </w:rPr>
        <w:t xml:space="preserve"> </w:t>
      </w:r>
      <w:r>
        <w:rPr>
          <w:i/>
          <w:sz w:val="24"/>
          <w:szCs w:val="24"/>
        </w:rPr>
        <w:t>Stimulus/Response Sequences</w:t>
      </w:r>
    </w:p>
    <w:p>
      <w:pPr>
        <w:pStyle w:val="Normal"/>
        <w:spacing w:lineRule="exact" w:line="160" w:before="4" w:after="0"/>
        <w:rPr>
          <w:sz w:val="17"/>
          <w:szCs w:val="17"/>
        </w:rPr>
      </w:pPr>
      <w:r>
        <w:rPr>
          <w:sz w:val="17"/>
          <w:szCs w:val="17"/>
        </w:rPr>
      </w:r>
    </w:p>
    <w:p>
      <w:pPr>
        <w:pStyle w:val="Normal"/>
        <w:spacing w:lineRule="auto" w:line="285"/>
        <w:ind w:left="1466" w:right="75" w:hanging="720"/>
        <w:jc w:val="both"/>
        <w:rPr>
          <w:sz w:val="24"/>
          <w:szCs w:val="24"/>
        </w:rPr>
      </w:pPr>
      <w:r>
        <w:rPr>
          <w:sz w:val="24"/>
          <w:szCs w:val="24"/>
        </w:rPr>
        <w:t>After</w:t>
      </w:r>
      <w:r>
        <w:rPr>
          <w:spacing w:val="30"/>
          <w:sz w:val="24"/>
          <w:szCs w:val="24"/>
        </w:rPr>
        <w:t xml:space="preserve"> </w:t>
      </w:r>
      <w:r>
        <w:rPr>
          <w:sz w:val="24"/>
          <w:szCs w:val="24"/>
        </w:rPr>
        <w:t>a</w:t>
      </w:r>
      <w:r>
        <w:rPr>
          <w:spacing w:val="30"/>
          <w:sz w:val="24"/>
          <w:szCs w:val="24"/>
        </w:rPr>
        <w:t xml:space="preserve"> </w:t>
      </w:r>
      <w:r>
        <w:rPr>
          <w:sz w:val="24"/>
          <w:szCs w:val="24"/>
        </w:rPr>
        <w:t>user</w:t>
      </w:r>
      <w:r>
        <w:rPr>
          <w:spacing w:val="30"/>
          <w:sz w:val="24"/>
          <w:szCs w:val="24"/>
        </w:rPr>
        <w:t xml:space="preserve"> </w:t>
      </w:r>
      <w:r>
        <w:rPr>
          <w:sz w:val="24"/>
          <w:szCs w:val="24"/>
        </w:rPr>
        <w:t>selects</w:t>
      </w:r>
      <w:r>
        <w:rPr>
          <w:spacing w:val="30"/>
          <w:sz w:val="24"/>
          <w:szCs w:val="24"/>
        </w:rPr>
        <w:t xml:space="preserve"> </w:t>
      </w:r>
      <w:r>
        <w:rPr>
          <w:i/>
          <w:sz w:val="24"/>
          <w:szCs w:val="24"/>
        </w:rPr>
        <w:t>Check</w:t>
      </w:r>
      <w:r>
        <w:rPr>
          <w:i/>
          <w:spacing w:val="30"/>
          <w:sz w:val="24"/>
          <w:szCs w:val="24"/>
        </w:rPr>
        <w:t xml:space="preserve"> </w:t>
      </w:r>
      <w:r>
        <w:rPr>
          <w:i/>
          <w:sz w:val="24"/>
          <w:szCs w:val="24"/>
        </w:rPr>
        <w:t>Doctor’s details</w:t>
      </w:r>
      <w:r>
        <w:rPr>
          <w:i/>
          <w:spacing w:val="30"/>
          <w:sz w:val="24"/>
          <w:szCs w:val="24"/>
        </w:rPr>
        <w:t xml:space="preserve"> </w:t>
      </w:r>
      <w:r>
        <w:rPr>
          <w:sz w:val="24"/>
          <w:szCs w:val="24"/>
        </w:rPr>
        <w:t>from</w:t>
      </w:r>
      <w:r>
        <w:rPr>
          <w:spacing w:val="30"/>
          <w:sz w:val="24"/>
          <w:szCs w:val="24"/>
        </w:rPr>
        <w:t xml:space="preserve"> </w:t>
      </w:r>
      <w:r>
        <w:rPr>
          <w:sz w:val="24"/>
          <w:szCs w:val="24"/>
        </w:rPr>
        <w:t>the</w:t>
      </w:r>
      <w:r>
        <w:rPr>
          <w:spacing w:val="30"/>
          <w:sz w:val="24"/>
          <w:szCs w:val="24"/>
        </w:rPr>
        <w:t xml:space="preserve"> </w:t>
      </w:r>
      <w:r>
        <w:rPr>
          <w:i/>
          <w:sz w:val="24"/>
          <w:szCs w:val="24"/>
        </w:rPr>
        <w:t xml:space="preserve">Apollo </w:t>
      </w:r>
      <w:r>
        <w:rPr>
          <w:sz w:val="24"/>
          <w:szCs w:val="24"/>
        </w:rPr>
        <w:t>Hospital Management</w:t>
      </w:r>
      <w:r>
        <w:rPr>
          <w:spacing w:val="30"/>
          <w:sz w:val="24"/>
          <w:szCs w:val="24"/>
        </w:rPr>
        <w:t xml:space="preserve"> </w:t>
      </w:r>
      <w:r>
        <w:rPr>
          <w:sz w:val="24"/>
          <w:szCs w:val="24"/>
        </w:rPr>
        <w:t>Main menu</w:t>
      </w:r>
      <w:r>
        <w:rPr>
          <w:spacing w:val="15"/>
          <w:sz w:val="24"/>
          <w:szCs w:val="24"/>
        </w:rPr>
        <w:t xml:space="preserve"> </w:t>
      </w:r>
      <w:r>
        <w:rPr>
          <w:sz w:val="24"/>
          <w:szCs w:val="24"/>
        </w:rPr>
        <w:t>page, the user can enter the details of the newly registering Doctor and stores it into the database. If no doctors or patients available with the provided input, an appropriate message will be displayed to the user.</w:t>
      </w:r>
    </w:p>
    <w:p>
      <w:pPr>
        <w:pStyle w:val="Normal"/>
        <w:spacing w:lineRule="exact" w:line="180" w:before="7" w:after="0"/>
        <w:rPr>
          <w:sz w:val="19"/>
          <w:szCs w:val="19"/>
        </w:rPr>
      </w:pPr>
      <w:r>
        <w:rPr>
          <w:sz w:val="19"/>
          <w:szCs w:val="19"/>
        </w:rPr>
      </w:r>
    </w:p>
    <w:p>
      <w:pPr>
        <w:pStyle w:val="Normal"/>
        <w:ind w:left="746" w:hanging="0"/>
        <w:rPr>
          <w:sz w:val="24"/>
          <w:szCs w:val="24"/>
        </w:rPr>
      </w:pPr>
      <w:r>
        <w:rPr>
          <w:i/>
          <w:sz w:val="24"/>
          <w:szCs w:val="24"/>
        </w:rPr>
        <w:t xml:space="preserve">4.2.3    </w:t>
      </w:r>
      <w:r>
        <w:rPr>
          <w:i/>
          <w:spacing w:val="30"/>
          <w:sz w:val="24"/>
          <w:szCs w:val="24"/>
        </w:rPr>
        <w:t xml:space="preserve"> </w:t>
      </w:r>
      <w:r>
        <w:rPr>
          <w:i/>
          <w:sz w:val="24"/>
          <w:szCs w:val="24"/>
        </w:rPr>
        <w:t>Functional Requirements</w:t>
      </w:r>
    </w:p>
    <w:p>
      <w:pPr>
        <w:pStyle w:val="Normal"/>
        <w:spacing w:lineRule="exact" w:line="160" w:before="4" w:after="0"/>
        <w:rPr>
          <w:sz w:val="17"/>
          <w:szCs w:val="17"/>
        </w:rPr>
      </w:pPr>
      <w:r>
        <w:rPr>
          <w:sz w:val="17"/>
          <w:szCs w:val="17"/>
        </w:rPr>
      </w:r>
    </w:p>
    <w:p>
      <w:pPr>
        <w:pStyle w:val="Normal"/>
        <w:tabs>
          <w:tab w:val="left" w:pos="2460" w:leader="none"/>
        </w:tabs>
        <w:spacing w:lineRule="auto" w:line="285"/>
        <w:ind w:left="2471" w:right="87" w:hanging="1005"/>
        <w:rPr>
          <w:sz w:val="24"/>
          <w:szCs w:val="24"/>
        </w:rPr>
      </w:pPr>
      <w:r>
        <w:rPr>
          <w:i/>
          <w:sz w:val="24"/>
          <w:szCs w:val="24"/>
        </w:rPr>
        <w:t>SP-1:</w:t>
        <w:tab/>
      </w:r>
      <w:r>
        <w:rPr>
          <w:sz w:val="24"/>
          <w:szCs w:val="24"/>
        </w:rPr>
        <w:t>A</w:t>
      </w:r>
      <w:r>
        <w:rPr>
          <w:spacing w:val="15"/>
          <w:sz w:val="24"/>
          <w:szCs w:val="24"/>
        </w:rPr>
        <w:t xml:space="preserve"> </w:t>
      </w:r>
      <w:r>
        <w:rPr>
          <w:sz w:val="24"/>
          <w:szCs w:val="24"/>
        </w:rPr>
        <w:t>search</w:t>
      </w:r>
      <w:r>
        <w:rPr>
          <w:spacing w:val="15"/>
          <w:sz w:val="24"/>
          <w:szCs w:val="24"/>
        </w:rPr>
        <w:t xml:space="preserve"> </w:t>
      </w:r>
      <w:r>
        <w:rPr>
          <w:sz w:val="24"/>
          <w:szCs w:val="24"/>
        </w:rPr>
        <w:t>form will be provided to the user to check details of Patients.</w:t>
      </w:r>
    </w:p>
    <w:p>
      <w:pPr>
        <w:pStyle w:val="Normal"/>
        <w:spacing w:before="2" w:after="0"/>
        <w:ind w:left="1466" w:hanging="0"/>
        <w:rPr>
          <w:sz w:val="24"/>
          <w:szCs w:val="24"/>
        </w:rPr>
      </w:pPr>
      <w:r>
        <w:rPr>
          <w:i/>
          <w:sz w:val="24"/>
          <w:szCs w:val="24"/>
        </w:rPr>
        <w:t xml:space="preserve">SP-2:      </w:t>
      </w:r>
      <w:r>
        <w:rPr>
          <w:i/>
          <w:spacing w:val="39"/>
          <w:sz w:val="24"/>
          <w:szCs w:val="24"/>
        </w:rPr>
        <w:t xml:space="preserve"> </w:t>
      </w:r>
      <w:r>
        <w:rPr>
          <w:sz w:val="24"/>
          <w:szCs w:val="24"/>
        </w:rPr>
        <w:t>A submit button submits the entered data of a newly registering Patient.</w:t>
      </w:r>
    </w:p>
    <w:p>
      <w:pPr>
        <w:pStyle w:val="Normal"/>
        <w:spacing w:before="54" w:after="0"/>
        <w:ind w:left="1466" w:hanging="0"/>
        <w:rPr>
          <w:sz w:val="24"/>
          <w:szCs w:val="24"/>
        </w:rPr>
      </w:pPr>
      <w:r>
        <w:rPr>
          <w:i/>
          <w:sz w:val="24"/>
          <w:szCs w:val="24"/>
        </w:rPr>
        <w:t xml:space="preserve">SP-3:      </w:t>
      </w:r>
      <w:r>
        <w:rPr>
          <w:i/>
          <w:spacing w:val="39"/>
          <w:sz w:val="24"/>
          <w:szCs w:val="24"/>
        </w:rPr>
        <w:t xml:space="preserve"> </w:t>
      </w:r>
      <w:r>
        <w:rPr>
          <w:sz w:val="24"/>
          <w:szCs w:val="24"/>
        </w:rPr>
        <w:t>Data is validated for completeness, accurate dates, and valid data options.</w:t>
      </w:r>
    </w:p>
    <w:p>
      <w:pPr>
        <w:pStyle w:val="Normal"/>
        <w:tabs>
          <w:tab w:val="left" w:pos="2460" w:leader="none"/>
        </w:tabs>
        <w:spacing w:lineRule="auto" w:line="285" w:before="54" w:after="0"/>
        <w:ind w:left="2471" w:right="88" w:hanging="1005"/>
        <w:rPr>
          <w:sz w:val="24"/>
          <w:szCs w:val="24"/>
        </w:rPr>
      </w:pPr>
      <w:r>
        <w:rPr>
          <w:i/>
          <w:sz w:val="24"/>
          <w:szCs w:val="24"/>
        </w:rPr>
        <w:t>SP-4:</w:t>
        <w:tab/>
      </w:r>
      <w:r>
        <w:rPr>
          <w:sz w:val="24"/>
          <w:szCs w:val="24"/>
        </w:rPr>
        <w:t>If</w:t>
      </w:r>
      <w:r>
        <w:rPr>
          <w:spacing w:val="45"/>
          <w:sz w:val="24"/>
          <w:szCs w:val="24"/>
        </w:rPr>
        <w:t xml:space="preserve"> </w:t>
      </w:r>
      <w:r>
        <w:rPr>
          <w:sz w:val="24"/>
          <w:szCs w:val="24"/>
        </w:rPr>
        <w:t>the</w:t>
      </w:r>
      <w:r>
        <w:rPr>
          <w:spacing w:val="45"/>
          <w:sz w:val="24"/>
          <w:szCs w:val="24"/>
        </w:rPr>
        <w:t xml:space="preserve"> input </w:t>
      </w:r>
      <w:r>
        <w:rPr>
          <w:sz w:val="24"/>
          <w:szCs w:val="24"/>
        </w:rPr>
        <w:t>data</w:t>
      </w:r>
      <w:r>
        <w:rPr>
          <w:spacing w:val="45"/>
          <w:sz w:val="24"/>
          <w:szCs w:val="24"/>
        </w:rPr>
        <w:t xml:space="preserve"> </w:t>
      </w:r>
      <w:r>
        <w:rPr>
          <w:sz w:val="24"/>
          <w:szCs w:val="24"/>
        </w:rPr>
        <w:t>is</w:t>
      </w:r>
      <w:r>
        <w:rPr>
          <w:spacing w:val="45"/>
          <w:sz w:val="24"/>
          <w:szCs w:val="24"/>
        </w:rPr>
        <w:t xml:space="preserve"> </w:t>
      </w:r>
      <w:r>
        <w:rPr>
          <w:sz w:val="24"/>
          <w:szCs w:val="24"/>
        </w:rPr>
        <w:t>complete</w:t>
      </w:r>
      <w:r>
        <w:rPr>
          <w:spacing w:val="45"/>
          <w:sz w:val="24"/>
          <w:szCs w:val="24"/>
        </w:rPr>
        <w:t xml:space="preserve"> </w:t>
      </w:r>
      <w:r>
        <w:rPr>
          <w:sz w:val="24"/>
          <w:szCs w:val="24"/>
        </w:rPr>
        <w:t>and</w:t>
      </w:r>
      <w:r>
        <w:rPr>
          <w:spacing w:val="45"/>
          <w:sz w:val="24"/>
          <w:szCs w:val="24"/>
        </w:rPr>
        <w:t xml:space="preserve"> </w:t>
      </w:r>
      <w:r>
        <w:rPr>
          <w:sz w:val="24"/>
          <w:szCs w:val="24"/>
        </w:rPr>
        <w:t>valid,</w:t>
      </w:r>
      <w:r>
        <w:rPr>
          <w:spacing w:val="45"/>
          <w:sz w:val="24"/>
          <w:szCs w:val="24"/>
        </w:rPr>
        <w:t xml:space="preserve"> </w:t>
      </w:r>
      <w:r>
        <w:rPr>
          <w:sz w:val="24"/>
          <w:szCs w:val="24"/>
        </w:rPr>
        <w:t>the hospital management application will display the requested details retrieved from the database.</w:t>
      </w:r>
    </w:p>
    <w:p>
      <w:pPr>
        <w:pStyle w:val="Normal"/>
        <w:tabs>
          <w:tab w:val="left" w:pos="2460" w:leader="none"/>
        </w:tabs>
        <w:spacing w:lineRule="auto" w:line="285" w:before="2" w:after="0"/>
        <w:ind w:left="2471" w:right="80" w:hanging="1005"/>
        <w:rPr>
          <w:sz w:val="24"/>
          <w:szCs w:val="24"/>
        </w:rPr>
      </w:pPr>
      <w:r>
        <w:rPr>
          <w:i/>
          <w:sz w:val="24"/>
          <w:szCs w:val="24"/>
        </w:rPr>
        <w:t>SP-5:</w:t>
        <w:tab/>
      </w:r>
      <w:r>
        <w:rPr>
          <w:sz w:val="24"/>
          <w:szCs w:val="24"/>
        </w:rPr>
        <w:t>If no information is available in the database for the requested input, then an appropriate message will be displayed to the user.</w:t>
      </w:r>
    </w:p>
    <w:p>
      <w:pPr>
        <w:pStyle w:val="Normal"/>
        <w:spacing w:lineRule="exact" w:line="260" w:before="20" w:after="0"/>
        <w:rPr>
          <w:sz w:val="26"/>
          <w:szCs w:val="26"/>
        </w:rPr>
      </w:pPr>
      <w:r>
        <w:rPr>
          <w:sz w:val="26"/>
          <w:szCs w:val="26"/>
        </w:rPr>
      </w:r>
    </w:p>
    <w:p>
      <w:pPr>
        <w:pStyle w:val="Normal"/>
        <w:ind w:left="116" w:hanging="0"/>
        <w:rPr>
          <w:sz w:val="28"/>
          <w:szCs w:val="28"/>
        </w:rPr>
      </w:pPr>
      <w:r>
        <w:rPr>
          <w:b/>
          <w:sz w:val="28"/>
          <w:szCs w:val="28"/>
        </w:rPr>
        <w:t xml:space="preserve">4.3    </w:t>
      </w:r>
      <w:r>
        <w:rPr>
          <w:b/>
          <w:spacing w:val="20"/>
          <w:sz w:val="28"/>
          <w:szCs w:val="28"/>
        </w:rPr>
        <w:t xml:space="preserve"> </w:t>
      </w:r>
      <w:r>
        <w:rPr>
          <w:b/>
          <w:sz w:val="28"/>
          <w:szCs w:val="28"/>
        </w:rPr>
        <w:t>Search for Treatment Details</w:t>
      </w:r>
    </w:p>
    <w:p>
      <w:pPr>
        <w:pStyle w:val="Normal"/>
        <w:spacing w:lineRule="exact" w:line="140" w:before="5" w:after="0"/>
        <w:rPr>
          <w:sz w:val="14"/>
          <w:szCs w:val="14"/>
        </w:rPr>
      </w:pPr>
      <w:r>
        <w:rPr>
          <w:sz w:val="14"/>
          <w:szCs w:val="14"/>
        </w:rPr>
      </w:r>
    </w:p>
    <w:p>
      <w:pPr>
        <w:pStyle w:val="Normal"/>
        <w:spacing w:lineRule="exact" w:line="200"/>
        <w:rPr/>
      </w:pPr>
      <w:r>
        <w:rPr/>
      </w:r>
    </w:p>
    <w:p>
      <w:pPr>
        <w:pStyle w:val="Normal"/>
        <w:ind w:left="746" w:hanging="0"/>
        <w:rPr>
          <w:sz w:val="24"/>
          <w:szCs w:val="24"/>
        </w:rPr>
      </w:pPr>
      <w:r>
        <w:rPr>
          <w:i/>
          <w:sz w:val="24"/>
          <w:szCs w:val="24"/>
        </w:rPr>
        <w:t xml:space="preserve">4.1.1    </w:t>
      </w:r>
      <w:r>
        <w:rPr>
          <w:i/>
          <w:spacing w:val="30"/>
          <w:sz w:val="24"/>
          <w:szCs w:val="24"/>
        </w:rPr>
        <w:t xml:space="preserve"> </w:t>
      </w:r>
      <w:r>
        <w:rPr>
          <w:i/>
          <w:sz w:val="24"/>
          <w:szCs w:val="24"/>
        </w:rPr>
        <w:t>Description and Priority</w:t>
      </w:r>
    </w:p>
    <w:p>
      <w:pPr>
        <w:pStyle w:val="Normal"/>
        <w:spacing w:lineRule="exact" w:line="160" w:before="4" w:after="0"/>
        <w:rPr>
          <w:sz w:val="17"/>
          <w:szCs w:val="17"/>
        </w:rPr>
      </w:pPr>
      <w:r>
        <w:rPr>
          <w:sz w:val="17"/>
          <w:szCs w:val="17"/>
        </w:rPr>
      </w:r>
    </w:p>
    <w:p>
      <w:pPr>
        <w:pStyle w:val="Normal"/>
        <w:spacing w:lineRule="auto" w:line="285"/>
        <w:ind w:left="1466" w:right="78" w:hanging="720"/>
        <w:jc w:val="both"/>
        <w:rPr>
          <w:sz w:val="24"/>
          <w:szCs w:val="24"/>
        </w:rPr>
      </w:pPr>
      <w:r>
        <w:rPr>
          <w:sz w:val="24"/>
          <w:szCs w:val="24"/>
        </w:rPr>
        <w:t>Upon</w:t>
      </w:r>
      <w:r>
        <w:rPr>
          <w:spacing w:val="15"/>
          <w:sz w:val="24"/>
          <w:szCs w:val="24"/>
        </w:rPr>
        <w:t xml:space="preserve"> </w:t>
      </w:r>
      <w:r>
        <w:rPr>
          <w:sz w:val="24"/>
          <w:szCs w:val="24"/>
        </w:rPr>
        <w:t>successful</w:t>
      </w:r>
      <w:r>
        <w:rPr>
          <w:spacing w:val="15"/>
          <w:sz w:val="24"/>
          <w:szCs w:val="24"/>
        </w:rPr>
        <w:t xml:space="preserve"> </w:t>
      </w:r>
      <w:r>
        <w:rPr>
          <w:sz w:val="24"/>
          <w:szCs w:val="24"/>
        </w:rPr>
        <w:t>Login</w:t>
      </w:r>
      <w:r>
        <w:rPr>
          <w:spacing w:val="15"/>
          <w:sz w:val="24"/>
          <w:szCs w:val="24"/>
        </w:rPr>
        <w:t xml:space="preserve"> </w:t>
      </w:r>
      <w:r>
        <w:rPr>
          <w:sz w:val="24"/>
          <w:szCs w:val="24"/>
        </w:rPr>
        <w:t>into</w:t>
      </w:r>
      <w:r>
        <w:rPr>
          <w:spacing w:val="15"/>
          <w:sz w:val="24"/>
          <w:szCs w:val="24"/>
        </w:rPr>
        <w:t xml:space="preserve"> </w:t>
      </w:r>
      <w:r>
        <w:rPr>
          <w:sz w:val="24"/>
          <w:szCs w:val="24"/>
        </w:rPr>
        <w:t>the</w:t>
      </w:r>
      <w:r>
        <w:rPr>
          <w:spacing w:val="15"/>
          <w:sz w:val="24"/>
          <w:szCs w:val="24"/>
        </w:rPr>
        <w:t xml:space="preserve"> </w:t>
      </w:r>
      <w:r>
        <w:rPr>
          <w:i/>
          <w:sz w:val="24"/>
          <w:szCs w:val="24"/>
        </w:rPr>
        <w:t>Apollo</w:t>
      </w:r>
      <w:r>
        <w:rPr>
          <w:i/>
          <w:spacing w:val="15"/>
          <w:sz w:val="24"/>
          <w:szCs w:val="24"/>
        </w:rPr>
        <w:t xml:space="preserve"> </w:t>
      </w:r>
      <w:r>
        <w:rPr>
          <w:sz w:val="24"/>
          <w:szCs w:val="24"/>
        </w:rPr>
        <w:t xml:space="preserve">Hospital Management Application, user can select </w:t>
      </w:r>
      <w:r>
        <w:rPr>
          <w:i/>
          <w:sz w:val="24"/>
          <w:szCs w:val="24"/>
        </w:rPr>
        <w:t>Check Treatment details from</w:t>
      </w:r>
      <w:r>
        <w:rPr>
          <w:spacing w:val="45"/>
          <w:sz w:val="24"/>
          <w:szCs w:val="24"/>
        </w:rPr>
        <w:t xml:space="preserve"> </w:t>
      </w:r>
      <w:r>
        <w:rPr>
          <w:sz w:val="24"/>
          <w:szCs w:val="24"/>
        </w:rPr>
        <w:t>the</w:t>
      </w:r>
      <w:r>
        <w:rPr>
          <w:spacing w:val="45"/>
          <w:sz w:val="24"/>
          <w:szCs w:val="24"/>
        </w:rPr>
        <w:t xml:space="preserve"> </w:t>
      </w:r>
      <w:r>
        <w:rPr>
          <w:sz w:val="24"/>
          <w:szCs w:val="24"/>
        </w:rPr>
        <w:t>application’s</w:t>
      </w:r>
      <w:r>
        <w:rPr>
          <w:spacing w:val="45"/>
          <w:sz w:val="24"/>
          <w:szCs w:val="24"/>
        </w:rPr>
        <w:t xml:space="preserve"> </w:t>
      </w:r>
      <w:r>
        <w:rPr>
          <w:sz w:val="24"/>
          <w:szCs w:val="24"/>
        </w:rPr>
        <w:t>Main menu</w:t>
      </w:r>
      <w:r>
        <w:rPr>
          <w:spacing w:val="45"/>
          <w:sz w:val="24"/>
          <w:szCs w:val="24"/>
        </w:rPr>
        <w:t xml:space="preserve"> </w:t>
      </w:r>
      <w:r>
        <w:rPr>
          <w:sz w:val="24"/>
          <w:szCs w:val="24"/>
        </w:rPr>
        <w:t>page.</w:t>
      </w:r>
      <w:r>
        <w:rPr>
          <w:spacing w:val="45"/>
          <w:sz w:val="24"/>
          <w:szCs w:val="24"/>
        </w:rPr>
        <w:t xml:space="preserve"> </w:t>
      </w:r>
      <w:r>
        <w:rPr>
          <w:sz w:val="24"/>
          <w:szCs w:val="24"/>
        </w:rPr>
        <w:t>This</w:t>
      </w:r>
      <w:r>
        <w:rPr>
          <w:spacing w:val="45"/>
          <w:sz w:val="24"/>
          <w:szCs w:val="24"/>
        </w:rPr>
        <w:t xml:space="preserve"> </w:t>
      </w:r>
      <w:r>
        <w:rPr>
          <w:sz w:val="24"/>
          <w:szCs w:val="24"/>
        </w:rPr>
        <w:t>allows</w:t>
      </w:r>
      <w:r>
        <w:rPr>
          <w:spacing w:val="45"/>
          <w:sz w:val="24"/>
          <w:szCs w:val="24"/>
        </w:rPr>
        <w:t xml:space="preserve"> </w:t>
      </w:r>
      <w:r>
        <w:rPr>
          <w:sz w:val="24"/>
          <w:szCs w:val="24"/>
        </w:rPr>
        <w:t>users</w:t>
      </w:r>
      <w:r>
        <w:rPr>
          <w:spacing w:val="45"/>
          <w:sz w:val="24"/>
          <w:szCs w:val="24"/>
        </w:rPr>
        <w:t xml:space="preserve"> </w:t>
      </w:r>
      <w:r>
        <w:rPr>
          <w:sz w:val="24"/>
          <w:szCs w:val="24"/>
        </w:rPr>
        <w:t>to</w:t>
      </w:r>
      <w:r>
        <w:rPr>
          <w:spacing w:val="45"/>
          <w:sz w:val="24"/>
          <w:szCs w:val="24"/>
        </w:rPr>
        <w:t xml:space="preserve"> </w:t>
      </w:r>
      <w:r>
        <w:rPr>
          <w:sz w:val="24"/>
          <w:szCs w:val="24"/>
        </w:rPr>
        <w:t>search</w:t>
      </w:r>
      <w:r>
        <w:rPr>
          <w:spacing w:val="45"/>
          <w:sz w:val="24"/>
          <w:szCs w:val="24"/>
        </w:rPr>
        <w:t xml:space="preserve"> </w:t>
      </w:r>
      <w:r>
        <w:rPr>
          <w:sz w:val="24"/>
          <w:szCs w:val="24"/>
        </w:rPr>
        <w:t>for treatment details with the input of Doctor id and Patient id.</w:t>
      </w:r>
      <w:r>
        <w:rPr>
          <w:spacing w:val="15"/>
          <w:sz w:val="24"/>
          <w:szCs w:val="24"/>
        </w:rPr>
        <w:t xml:space="preserve"> </w:t>
      </w:r>
      <w:r>
        <w:rPr>
          <w:sz w:val="24"/>
          <w:szCs w:val="24"/>
        </w:rPr>
        <w:t>This</w:t>
      </w:r>
      <w:r>
        <w:rPr>
          <w:spacing w:val="15"/>
          <w:sz w:val="24"/>
          <w:szCs w:val="24"/>
        </w:rPr>
        <w:t xml:space="preserve"> </w:t>
      </w:r>
      <w:r>
        <w:rPr>
          <w:sz w:val="24"/>
          <w:szCs w:val="24"/>
        </w:rPr>
        <w:t>function is one of the main aspects to Hospital management, only not so crucial, so its feature is of medium priority.</w:t>
      </w:r>
    </w:p>
    <w:p>
      <w:pPr>
        <w:pStyle w:val="Normal"/>
        <w:spacing w:lineRule="exact" w:line="120" w:before="2" w:after="0"/>
        <w:rPr>
          <w:sz w:val="12"/>
          <w:szCs w:val="12"/>
        </w:rPr>
      </w:pPr>
      <w:r>
        <w:rPr>
          <w:sz w:val="12"/>
          <w:szCs w:val="12"/>
        </w:rPr>
      </w:r>
    </w:p>
    <w:p>
      <w:pPr>
        <w:pStyle w:val="Normal"/>
        <w:ind w:left="746" w:hanging="0"/>
        <w:rPr>
          <w:sz w:val="24"/>
          <w:szCs w:val="24"/>
        </w:rPr>
      </w:pPr>
      <w:r>
        <w:rPr>
          <w:i/>
          <w:sz w:val="24"/>
          <w:szCs w:val="24"/>
        </w:rPr>
        <w:t xml:space="preserve">4.1.2    </w:t>
      </w:r>
      <w:r>
        <w:rPr>
          <w:i/>
          <w:spacing w:val="30"/>
          <w:sz w:val="24"/>
          <w:szCs w:val="24"/>
        </w:rPr>
        <w:t xml:space="preserve"> </w:t>
      </w:r>
      <w:r>
        <w:rPr>
          <w:i/>
          <w:sz w:val="24"/>
          <w:szCs w:val="24"/>
        </w:rPr>
        <w:t>Stimulus/Response Sequences</w:t>
      </w:r>
    </w:p>
    <w:p>
      <w:pPr>
        <w:pStyle w:val="Normal"/>
        <w:spacing w:lineRule="exact" w:line="160" w:before="4" w:after="0"/>
        <w:rPr>
          <w:sz w:val="17"/>
          <w:szCs w:val="17"/>
        </w:rPr>
      </w:pPr>
      <w:r>
        <w:rPr>
          <w:sz w:val="17"/>
          <w:szCs w:val="17"/>
        </w:rPr>
      </w:r>
    </w:p>
    <w:p>
      <w:pPr>
        <w:pStyle w:val="Normal"/>
        <w:spacing w:lineRule="auto" w:line="285"/>
        <w:ind w:left="1466" w:right="75" w:hanging="720"/>
        <w:jc w:val="both"/>
        <w:rPr>
          <w:sz w:val="24"/>
          <w:szCs w:val="24"/>
        </w:rPr>
      </w:pPr>
      <w:r>
        <w:rPr>
          <w:sz w:val="24"/>
          <w:szCs w:val="24"/>
        </w:rPr>
        <w:t>After</w:t>
      </w:r>
      <w:r>
        <w:rPr>
          <w:spacing w:val="30"/>
          <w:sz w:val="24"/>
          <w:szCs w:val="24"/>
        </w:rPr>
        <w:t xml:space="preserve"> </w:t>
      </w:r>
      <w:r>
        <w:rPr>
          <w:sz w:val="24"/>
          <w:szCs w:val="24"/>
        </w:rPr>
        <w:t>a</w:t>
      </w:r>
      <w:r>
        <w:rPr>
          <w:spacing w:val="30"/>
          <w:sz w:val="24"/>
          <w:szCs w:val="24"/>
        </w:rPr>
        <w:t xml:space="preserve"> </w:t>
      </w:r>
      <w:r>
        <w:rPr>
          <w:sz w:val="24"/>
          <w:szCs w:val="24"/>
        </w:rPr>
        <w:t>user</w:t>
      </w:r>
      <w:r>
        <w:rPr>
          <w:spacing w:val="30"/>
          <w:sz w:val="24"/>
          <w:szCs w:val="24"/>
        </w:rPr>
        <w:t xml:space="preserve"> </w:t>
      </w:r>
      <w:r>
        <w:rPr>
          <w:sz w:val="24"/>
          <w:szCs w:val="24"/>
        </w:rPr>
        <w:t>selects</w:t>
      </w:r>
      <w:r>
        <w:rPr>
          <w:spacing w:val="30"/>
          <w:sz w:val="24"/>
          <w:szCs w:val="24"/>
        </w:rPr>
        <w:t xml:space="preserve"> </w:t>
      </w:r>
      <w:r>
        <w:rPr>
          <w:i/>
          <w:sz w:val="24"/>
          <w:szCs w:val="24"/>
        </w:rPr>
        <w:t>Check</w:t>
      </w:r>
      <w:r>
        <w:rPr>
          <w:i/>
          <w:spacing w:val="30"/>
          <w:sz w:val="24"/>
          <w:szCs w:val="24"/>
        </w:rPr>
        <w:t xml:space="preserve"> </w:t>
      </w:r>
      <w:r>
        <w:rPr>
          <w:i/>
          <w:sz w:val="24"/>
          <w:szCs w:val="24"/>
        </w:rPr>
        <w:t>Treatment details</w:t>
      </w:r>
      <w:r>
        <w:rPr>
          <w:i/>
          <w:spacing w:val="30"/>
          <w:sz w:val="24"/>
          <w:szCs w:val="24"/>
        </w:rPr>
        <w:t xml:space="preserve"> </w:t>
      </w:r>
      <w:r>
        <w:rPr>
          <w:sz w:val="24"/>
          <w:szCs w:val="24"/>
        </w:rPr>
        <w:t>from</w:t>
      </w:r>
      <w:r>
        <w:rPr>
          <w:spacing w:val="30"/>
          <w:sz w:val="24"/>
          <w:szCs w:val="24"/>
        </w:rPr>
        <w:t xml:space="preserve"> </w:t>
      </w:r>
      <w:r>
        <w:rPr>
          <w:sz w:val="24"/>
          <w:szCs w:val="24"/>
        </w:rPr>
        <w:t>the</w:t>
      </w:r>
      <w:r>
        <w:rPr>
          <w:spacing w:val="30"/>
          <w:sz w:val="24"/>
          <w:szCs w:val="24"/>
        </w:rPr>
        <w:t xml:space="preserve"> </w:t>
      </w:r>
      <w:r>
        <w:rPr>
          <w:i/>
          <w:sz w:val="24"/>
          <w:szCs w:val="24"/>
        </w:rPr>
        <w:t xml:space="preserve">Apollo </w:t>
      </w:r>
      <w:r>
        <w:rPr>
          <w:sz w:val="24"/>
          <w:szCs w:val="24"/>
        </w:rPr>
        <w:t>Hospital Management</w:t>
      </w:r>
      <w:r>
        <w:rPr>
          <w:spacing w:val="30"/>
          <w:sz w:val="24"/>
          <w:szCs w:val="24"/>
        </w:rPr>
        <w:t xml:space="preserve"> </w:t>
      </w:r>
      <w:r>
        <w:rPr>
          <w:sz w:val="24"/>
          <w:szCs w:val="24"/>
        </w:rPr>
        <w:t>Main menu</w:t>
      </w:r>
      <w:r>
        <w:rPr>
          <w:spacing w:val="15"/>
          <w:sz w:val="24"/>
          <w:szCs w:val="24"/>
        </w:rPr>
        <w:t xml:space="preserve"> </w:t>
      </w:r>
      <w:r>
        <w:rPr>
          <w:sz w:val="24"/>
          <w:szCs w:val="24"/>
        </w:rPr>
        <w:t>page, the user can check the details of the patient upon the entry of Doctor id and Patient id. If no doctors or patients available with the provided input, an appropriate message will be displayed to the user.</w:t>
      </w:r>
    </w:p>
    <w:p>
      <w:pPr>
        <w:pStyle w:val="Normal"/>
        <w:spacing w:lineRule="exact" w:line="200"/>
        <w:rPr/>
      </w:pPr>
      <w:r>
        <w:rPr/>
      </w:r>
    </w:p>
    <w:p>
      <w:pPr>
        <w:pStyle w:val="Normal"/>
        <w:spacing w:before="29" w:after="0"/>
        <w:ind w:left="746" w:hanging="0"/>
        <w:rPr>
          <w:sz w:val="24"/>
          <w:szCs w:val="24"/>
        </w:rPr>
      </w:pPr>
      <w:r>
        <w:rPr>
          <w:i/>
          <w:sz w:val="24"/>
          <w:szCs w:val="24"/>
        </w:rPr>
        <w:t xml:space="preserve">4.1.3    </w:t>
      </w:r>
      <w:r>
        <w:rPr>
          <w:i/>
          <w:spacing w:val="30"/>
          <w:sz w:val="24"/>
          <w:szCs w:val="24"/>
        </w:rPr>
        <w:t xml:space="preserve"> </w:t>
      </w:r>
      <w:r>
        <w:rPr>
          <w:i/>
          <w:sz w:val="24"/>
          <w:szCs w:val="24"/>
        </w:rPr>
        <w:t>Functional Requirements</w:t>
      </w:r>
    </w:p>
    <w:p>
      <w:pPr>
        <w:pStyle w:val="Normal"/>
        <w:tabs>
          <w:tab w:val="left" w:pos="2460" w:leader="none"/>
        </w:tabs>
        <w:spacing w:lineRule="auto" w:line="285"/>
        <w:ind w:left="2471" w:right="87" w:hanging="1005"/>
        <w:rPr>
          <w:sz w:val="24"/>
          <w:szCs w:val="24"/>
        </w:rPr>
      </w:pPr>
      <w:r>
        <w:rPr>
          <w:i/>
          <w:sz w:val="24"/>
          <w:szCs w:val="24"/>
        </w:rPr>
        <w:t>ST-1:</w:t>
        <w:tab/>
      </w:r>
      <w:r>
        <w:rPr>
          <w:sz w:val="24"/>
          <w:szCs w:val="24"/>
        </w:rPr>
        <w:t>A</w:t>
      </w:r>
      <w:r>
        <w:rPr>
          <w:spacing w:val="15"/>
          <w:sz w:val="24"/>
          <w:szCs w:val="24"/>
        </w:rPr>
        <w:t xml:space="preserve"> </w:t>
      </w:r>
      <w:r>
        <w:rPr>
          <w:sz w:val="24"/>
          <w:szCs w:val="24"/>
        </w:rPr>
        <w:t>search</w:t>
      </w:r>
      <w:r>
        <w:rPr>
          <w:spacing w:val="15"/>
          <w:sz w:val="24"/>
          <w:szCs w:val="24"/>
        </w:rPr>
        <w:t xml:space="preserve"> </w:t>
      </w:r>
      <w:r>
        <w:rPr>
          <w:sz w:val="24"/>
          <w:szCs w:val="24"/>
        </w:rPr>
        <w:t>form will be provided to the user to check details of Treatment.</w:t>
      </w:r>
    </w:p>
    <w:p>
      <w:pPr>
        <w:pStyle w:val="Normal"/>
        <w:spacing w:before="2" w:after="0"/>
        <w:ind w:left="1466" w:hanging="0"/>
        <w:rPr>
          <w:sz w:val="24"/>
          <w:szCs w:val="24"/>
        </w:rPr>
      </w:pPr>
      <w:r>
        <w:rPr>
          <w:i/>
          <w:sz w:val="24"/>
          <w:szCs w:val="24"/>
        </w:rPr>
        <w:t xml:space="preserve">ST-2:      </w:t>
      </w:r>
      <w:r>
        <w:rPr>
          <w:i/>
          <w:spacing w:val="39"/>
          <w:sz w:val="24"/>
          <w:szCs w:val="24"/>
        </w:rPr>
        <w:t xml:space="preserve"> </w:t>
      </w:r>
      <w:r>
        <w:rPr>
          <w:sz w:val="24"/>
          <w:szCs w:val="24"/>
        </w:rPr>
        <w:t>A Add button updates the newly entered Treatment details.</w:t>
      </w:r>
    </w:p>
    <w:p>
      <w:pPr>
        <w:pStyle w:val="Normal"/>
        <w:spacing w:before="54" w:after="0"/>
        <w:ind w:left="1466" w:hanging="0"/>
        <w:rPr>
          <w:sz w:val="24"/>
          <w:szCs w:val="24"/>
        </w:rPr>
      </w:pPr>
      <w:r>
        <w:rPr>
          <w:i/>
          <w:sz w:val="24"/>
          <w:szCs w:val="24"/>
        </w:rPr>
        <w:t xml:space="preserve">ST-3:      </w:t>
      </w:r>
      <w:r>
        <w:rPr>
          <w:i/>
          <w:spacing w:val="39"/>
          <w:sz w:val="24"/>
          <w:szCs w:val="24"/>
        </w:rPr>
        <w:t xml:space="preserve"> </w:t>
      </w:r>
      <w:r>
        <w:rPr>
          <w:sz w:val="24"/>
          <w:szCs w:val="24"/>
        </w:rPr>
        <w:t>Data is validated for completeness, accurate dates, and valid data options.</w:t>
      </w:r>
    </w:p>
    <w:p>
      <w:pPr>
        <w:pStyle w:val="Normal"/>
        <w:tabs>
          <w:tab w:val="left" w:pos="2460" w:leader="none"/>
        </w:tabs>
        <w:spacing w:lineRule="auto" w:line="285" w:before="54" w:after="0"/>
        <w:ind w:left="2471" w:right="88" w:hanging="1005"/>
        <w:rPr>
          <w:sz w:val="24"/>
          <w:szCs w:val="24"/>
        </w:rPr>
      </w:pPr>
      <w:r>
        <w:rPr>
          <w:i/>
          <w:sz w:val="24"/>
          <w:szCs w:val="24"/>
        </w:rPr>
        <w:t>ST-4:</w:t>
        <w:tab/>
      </w:r>
      <w:r>
        <w:rPr>
          <w:sz w:val="24"/>
          <w:szCs w:val="24"/>
        </w:rPr>
        <w:t>If</w:t>
      </w:r>
      <w:r>
        <w:rPr>
          <w:spacing w:val="45"/>
          <w:sz w:val="24"/>
          <w:szCs w:val="24"/>
        </w:rPr>
        <w:t xml:space="preserve"> </w:t>
      </w:r>
      <w:r>
        <w:rPr>
          <w:sz w:val="24"/>
          <w:szCs w:val="24"/>
        </w:rPr>
        <w:t>the</w:t>
      </w:r>
      <w:r>
        <w:rPr>
          <w:spacing w:val="45"/>
          <w:sz w:val="24"/>
          <w:szCs w:val="24"/>
        </w:rPr>
        <w:t xml:space="preserve"> </w:t>
      </w:r>
      <w:r>
        <w:rPr>
          <w:sz w:val="24"/>
          <w:szCs w:val="24"/>
        </w:rPr>
        <w:t>data</w:t>
      </w:r>
      <w:r>
        <w:rPr>
          <w:spacing w:val="45"/>
          <w:sz w:val="24"/>
          <w:szCs w:val="24"/>
        </w:rPr>
        <w:t xml:space="preserve"> </w:t>
      </w:r>
      <w:r>
        <w:rPr>
          <w:sz w:val="24"/>
          <w:szCs w:val="24"/>
        </w:rPr>
        <w:t>is</w:t>
      </w:r>
      <w:r>
        <w:rPr>
          <w:spacing w:val="45"/>
          <w:sz w:val="24"/>
          <w:szCs w:val="24"/>
        </w:rPr>
        <w:t xml:space="preserve"> </w:t>
      </w:r>
      <w:r>
        <w:rPr>
          <w:sz w:val="24"/>
          <w:szCs w:val="24"/>
        </w:rPr>
        <w:t>complete</w:t>
      </w:r>
      <w:r>
        <w:rPr>
          <w:spacing w:val="45"/>
          <w:sz w:val="24"/>
          <w:szCs w:val="24"/>
        </w:rPr>
        <w:t xml:space="preserve"> </w:t>
      </w:r>
      <w:r>
        <w:rPr>
          <w:sz w:val="24"/>
          <w:szCs w:val="24"/>
        </w:rPr>
        <w:t>and</w:t>
      </w:r>
      <w:r>
        <w:rPr>
          <w:spacing w:val="45"/>
          <w:sz w:val="24"/>
          <w:szCs w:val="24"/>
        </w:rPr>
        <w:t xml:space="preserve"> </w:t>
      </w:r>
      <w:r>
        <w:rPr>
          <w:sz w:val="24"/>
          <w:szCs w:val="24"/>
        </w:rPr>
        <w:t>valid,</w:t>
      </w:r>
      <w:r>
        <w:rPr>
          <w:spacing w:val="45"/>
          <w:sz w:val="24"/>
          <w:szCs w:val="24"/>
        </w:rPr>
        <w:t xml:space="preserve"> </w:t>
      </w:r>
      <w:r>
        <w:rPr>
          <w:sz w:val="24"/>
          <w:szCs w:val="24"/>
        </w:rPr>
        <w:t>the hospital management application will display the requested details retrieved from the database.</w:t>
      </w:r>
    </w:p>
    <w:p>
      <w:pPr>
        <w:pStyle w:val="Normal"/>
        <w:tabs>
          <w:tab w:val="left" w:pos="2460" w:leader="none"/>
        </w:tabs>
        <w:spacing w:lineRule="auto" w:line="285" w:before="2" w:after="0"/>
        <w:ind w:left="2471" w:right="61" w:hanging="1005"/>
        <w:jc w:val="both"/>
        <w:rPr>
          <w:i/>
          <w:i/>
          <w:sz w:val="24"/>
          <w:szCs w:val="24"/>
        </w:rPr>
      </w:pPr>
      <w:r>
        <w:rPr>
          <w:i/>
          <w:sz w:val="24"/>
          <w:szCs w:val="24"/>
        </w:rPr>
      </w:r>
    </w:p>
    <w:p>
      <w:pPr>
        <w:pStyle w:val="Normal"/>
        <w:tabs>
          <w:tab w:val="left" w:pos="2460" w:leader="none"/>
        </w:tabs>
        <w:spacing w:lineRule="auto" w:line="285" w:before="2" w:after="0"/>
        <w:ind w:left="2471" w:right="61" w:hanging="1005"/>
        <w:jc w:val="both"/>
        <w:rPr>
          <w:i/>
          <w:i/>
          <w:sz w:val="24"/>
          <w:szCs w:val="24"/>
        </w:rPr>
      </w:pPr>
      <w:r>
        <w:rPr>
          <w:i/>
          <w:sz w:val="24"/>
          <w:szCs w:val="24"/>
        </w:rPr>
      </w:r>
    </w:p>
    <w:p>
      <w:pPr>
        <w:pStyle w:val="Normal"/>
        <w:tabs>
          <w:tab w:val="left" w:pos="2460" w:leader="none"/>
        </w:tabs>
        <w:spacing w:lineRule="auto" w:line="285" w:before="2" w:after="0"/>
        <w:ind w:left="2471" w:right="61" w:hanging="1005"/>
        <w:jc w:val="both"/>
        <w:rPr>
          <w:sz w:val="24"/>
          <w:szCs w:val="24"/>
        </w:rPr>
      </w:pPr>
      <w:r>
        <w:rPr>
          <w:i/>
          <w:sz w:val="24"/>
          <w:szCs w:val="24"/>
        </w:rPr>
        <w:t>ST-5:</w:t>
        <w:tab/>
      </w:r>
      <w:r>
        <w:rPr>
          <w:sz w:val="24"/>
          <w:szCs w:val="24"/>
        </w:rPr>
        <w:t>If no information is available in the database for the requested input, then an appropriate message will be displayed to the user.</w:t>
      </w:r>
    </w:p>
    <w:p>
      <w:pPr>
        <w:pStyle w:val="Normal"/>
        <w:tabs>
          <w:tab w:val="left" w:pos="2460" w:leader="none"/>
        </w:tabs>
        <w:spacing w:lineRule="auto" w:line="285" w:before="2" w:after="0"/>
        <w:ind w:left="2471" w:right="61" w:hanging="1005"/>
        <w:jc w:val="both"/>
        <w:rPr>
          <w:sz w:val="24"/>
          <w:szCs w:val="24"/>
        </w:rPr>
      </w:pPr>
      <w:r>
        <w:rPr>
          <w:sz w:val="24"/>
          <w:szCs w:val="24"/>
        </w:rPr>
      </w:r>
    </w:p>
    <w:p>
      <w:pPr>
        <w:pStyle w:val="Normal"/>
        <w:tabs>
          <w:tab w:val="left" w:pos="2460" w:leader="none"/>
        </w:tabs>
        <w:spacing w:lineRule="auto" w:line="285" w:before="2" w:after="0"/>
        <w:ind w:left="2471" w:right="61" w:hanging="1005"/>
        <w:jc w:val="both"/>
        <w:rPr>
          <w:sz w:val="24"/>
          <w:szCs w:val="24"/>
        </w:rPr>
      </w:pPr>
      <w:r>
        <w:rPr>
          <w:sz w:val="24"/>
          <w:szCs w:val="24"/>
        </w:rPr>
      </w:r>
    </w:p>
    <w:p>
      <w:pPr>
        <w:pStyle w:val="Normal"/>
        <w:spacing w:before="13" w:after="0"/>
        <w:ind w:left="1794" w:right="1672" w:hanging="0"/>
        <w:jc w:val="center"/>
        <w:rPr>
          <w:sz w:val="36"/>
          <w:szCs w:val="36"/>
        </w:rPr>
      </w:pPr>
      <w:r>
        <w:rPr>
          <w:b/>
          <w:sz w:val="36"/>
          <w:szCs w:val="36"/>
        </w:rPr>
        <w:t>5.     Other Nonfunctional Requirements</w:t>
      </w:r>
    </w:p>
    <w:p>
      <w:pPr>
        <w:pStyle w:val="Normal"/>
        <w:spacing w:lineRule="exact" w:line="160" w:before="6" w:after="0"/>
        <w:rPr>
          <w:sz w:val="16"/>
          <w:szCs w:val="16"/>
        </w:rPr>
      </w:pPr>
      <w:r>
        <w:rPr>
          <w:sz w:val="16"/>
          <w:szCs w:val="16"/>
        </w:rPr>
      </w:r>
    </w:p>
    <w:p>
      <w:pPr>
        <w:pStyle w:val="Normal"/>
        <w:spacing w:lineRule="exact" w:line="200"/>
        <w:rPr/>
      </w:pPr>
      <w:r>
        <w:rPr/>
      </w:r>
    </w:p>
    <w:p>
      <w:pPr>
        <w:pStyle w:val="Normal"/>
        <w:ind w:left="116" w:hanging="0"/>
        <w:rPr>
          <w:sz w:val="28"/>
          <w:szCs w:val="28"/>
        </w:rPr>
      </w:pPr>
      <w:r>
        <w:rPr>
          <w:b/>
          <w:sz w:val="28"/>
          <w:szCs w:val="28"/>
        </w:rPr>
        <w:t xml:space="preserve">5.1    </w:t>
      </w:r>
      <w:r>
        <w:rPr>
          <w:b/>
          <w:spacing w:val="20"/>
          <w:sz w:val="28"/>
          <w:szCs w:val="28"/>
        </w:rPr>
        <w:t xml:space="preserve"> </w:t>
      </w:r>
      <w:r>
        <w:rPr>
          <w:b/>
          <w:sz w:val="28"/>
          <w:szCs w:val="28"/>
        </w:rPr>
        <w:t>Performance Requirements</w:t>
      </w:r>
    </w:p>
    <w:p>
      <w:pPr>
        <w:pStyle w:val="Normal"/>
        <w:spacing w:lineRule="exact" w:line="120"/>
        <w:rPr>
          <w:sz w:val="13"/>
          <w:szCs w:val="13"/>
        </w:rPr>
      </w:pPr>
      <w:r>
        <w:rPr>
          <w:sz w:val="13"/>
          <w:szCs w:val="13"/>
        </w:rPr>
      </w:r>
    </w:p>
    <w:p>
      <w:pPr>
        <w:pStyle w:val="Normal"/>
        <w:spacing w:lineRule="exact" w:line="200"/>
        <w:rPr/>
      </w:pPr>
      <w:r>
        <w:rPr/>
      </w:r>
    </w:p>
    <w:p>
      <w:pPr>
        <w:pStyle w:val="Normal"/>
        <w:ind w:left="116" w:hanging="0"/>
        <w:rPr>
          <w:sz w:val="24"/>
          <w:szCs w:val="24"/>
        </w:rPr>
      </w:pPr>
      <w:r>
        <w:rPr>
          <w:sz w:val="24"/>
          <w:szCs w:val="24"/>
        </w:rPr>
        <w:t xml:space="preserve">The following are the performance requirements of the </w:t>
      </w:r>
      <w:r>
        <w:rPr>
          <w:i/>
          <w:sz w:val="24"/>
          <w:szCs w:val="24"/>
        </w:rPr>
        <w:t xml:space="preserve">Apollo Hospital </w:t>
      </w:r>
      <w:r>
        <w:rPr>
          <w:sz w:val="24"/>
          <w:szCs w:val="24"/>
        </w:rPr>
        <w:t>management application:</w:t>
      </w:r>
    </w:p>
    <w:p>
      <w:pPr>
        <w:pStyle w:val="Normal"/>
        <w:spacing w:lineRule="exact" w:line="240" w:before="13" w:after="0"/>
        <w:rPr>
          <w:sz w:val="24"/>
          <w:szCs w:val="24"/>
        </w:rPr>
      </w:pPr>
      <w:r>
        <w:rPr>
          <w:sz w:val="24"/>
          <w:szCs w:val="24"/>
        </w:rPr>
        <mc:AlternateContent>
          <mc:Choice Requires="wpg">
            <w:drawing>
              <wp:anchor behindDoc="1" distT="0" distB="0" distL="114300" distR="114300" simplePos="0" locked="0" layoutInCell="1" allowOverlap="1" relativeHeight="3" wp14:anchorId="5D325D57">
                <wp:simplePos x="0" y="0"/>
                <wp:positionH relativeFrom="page">
                  <wp:posOffset>807085</wp:posOffset>
                </wp:positionH>
                <wp:positionV relativeFrom="page">
                  <wp:posOffset>2848610</wp:posOffset>
                </wp:positionV>
                <wp:extent cx="6136005" cy="20955"/>
                <wp:effectExtent l="0" t="0" r="0" b="0"/>
                <wp:wrapNone/>
                <wp:docPr id="20" name="Group 96"/>
                <a:graphic xmlns:a="http://schemas.openxmlformats.org/drawingml/2006/main">
                  <a:graphicData uri="http://schemas.microsoft.com/office/word/2010/wordprocessingGroup">
                    <wpg:wgp>
                      <wpg:cNvGrpSpPr/>
                      <wpg:grpSpPr>
                        <a:xfrm>
                          <a:off x="0" y="0"/>
                          <a:ext cx="6135480" cy="20160"/>
                        </a:xfrm>
                      </wpg:grpSpPr>
                      <wps:wsp>
                        <wps:cNvSpPr/>
                        <wps:spPr>
                          <a:xfrm>
                            <a:off x="1825560" y="0"/>
                            <a:ext cx="4309920" cy="20160"/>
                          </a:xfrm>
                          <a:custGeom>
                            <a:avLst/>
                            <a:gdLst/>
                            <a:ahLst/>
                            <a:rect l="l" t="t" r="r" b="b"/>
                            <a:pathLst>
                              <a:path w="6765" h="0">
                                <a:moveTo>
                                  <a:pt x="0" y="0"/>
                                </a:moveTo>
                                <a:lnTo>
                                  <a:pt x="6765" y="0"/>
                                </a:lnTo>
                              </a:path>
                            </a:pathLst>
                          </a:custGeom>
                          <a:noFill/>
                          <a:ln w="20160">
                            <a:solidFill>
                              <a:srgbClr val="000000"/>
                            </a:solidFill>
                            <a:round/>
                          </a:ln>
                        </wps:spPr>
                        <wps:style>
                          <a:lnRef idx="0"/>
                          <a:fillRef idx="0"/>
                          <a:effectRef idx="0"/>
                          <a:fontRef idx="minor"/>
                        </wps:style>
                        <wps:bodyPr/>
                      </wps:wsp>
                      <wps:wsp>
                        <wps:cNvSpPr/>
                        <wps:spPr>
                          <a:xfrm>
                            <a:off x="0" y="0"/>
                            <a:ext cx="1824840" cy="20160"/>
                          </a:xfrm>
                          <a:custGeom>
                            <a:avLst/>
                            <a:gdLst/>
                            <a:ahLst/>
                            <a:rect l="l" t="t" r="r" b="b"/>
                            <a:pathLst>
                              <a:path w="2865" h="0">
                                <a:moveTo>
                                  <a:pt x="0" y="0"/>
                                </a:moveTo>
                                <a:lnTo>
                                  <a:pt x="2865"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96" style="position:absolute;margin-left:63.55pt;margin-top:224.3pt;width:483.1pt;height:1.6pt" coordorigin="1271,4486" coordsize="9662,32"/>
            </w:pict>
          </mc:Fallback>
        </mc:AlternateContent>
      </w:r>
    </w:p>
    <w:p>
      <w:pPr>
        <w:pStyle w:val="Normal"/>
        <w:ind w:left="3287" w:right="3164" w:hanging="0"/>
        <w:jc w:val="center"/>
        <w:rPr>
          <w:sz w:val="22"/>
          <w:szCs w:val="22"/>
        </w:rPr>
      </w:pPr>
      <w:r>
        <w:rPr>
          <w:b/>
          <w:sz w:val="22"/>
          <w:szCs w:val="22"/>
        </w:rPr>
        <w:t xml:space="preserve">Table 3. </w:t>
      </w:r>
      <w:r>
        <w:rPr>
          <w:sz w:val="22"/>
          <w:szCs w:val="22"/>
        </w:rPr>
        <w:t>Performance Requirements</w:t>
      </w:r>
    </w:p>
    <w:p>
      <w:pPr>
        <w:pStyle w:val="Normal"/>
        <w:ind w:left="3287" w:right="3164" w:hanging="0"/>
        <w:jc w:val="center"/>
        <w:rPr>
          <w:sz w:val="22"/>
          <w:szCs w:val="22"/>
        </w:rPr>
      </w:pPr>
      <w:r>
        <w:rPr>
          <w:sz w:val="22"/>
          <w:szCs w:val="22"/>
        </w:rPr>
        <mc:AlternateContent>
          <mc:Choice Requires="wpg">
            <w:drawing>
              <wp:anchor behindDoc="1" distT="0" distB="0" distL="114300" distR="114300" simplePos="0" locked="0" layoutInCell="1" allowOverlap="1" relativeHeight="4" wp14:anchorId="55BE9177">
                <wp:simplePos x="0" y="0"/>
                <wp:positionH relativeFrom="page">
                  <wp:posOffset>822960</wp:posOffset>
                </wp:positionH>
                <wp:positionV relativeFrom="page">
                  <wp:posOffset>3185795</wp:posOffset>
                </wp:positionV>
                <wp:extent cx="6126480" cy="11430"/>
                <wp:effectExtent l="0" t="0" r="8255" b="8255"/>
                <wp:wrapNone/>
                <wp:docPr id="21" name="Group 99"/>
                <a:graphic xmlns:a="http://schemas.openxmlformats.org/drawingml/2006/main">
                  <a:graphicData uri="http://schemas.microsoft.com/office/word/2010/wordprocessingGroup">
                    <wpg:wgp>
                      <wpg:cNvGrpSpPr/>
                      <wpg:grpSpPr>
                        <a:xfrm>
                          <a:off x="0" y="0"/>
                          <a:ext cx="6125760" cy="10800"/>
                        </a:xfrm>
                      </wpg:grpSpPr>
                      <wps:wsp>
                        <wps:cNvSpPr/>
                        <wps:spPr>
                          <a:xfrm>
                            <a:off x="1822320" y="0"/>
                            <a:ext cx="4303440" cy="10800"/>
                          </a:xfrm>
                          <a:custGeom>
                            <a:avLst/>
                            <a:gdLst/>
                            <a:ahLst/>
                            <a:rect l="l" t="t" r="r" b="b"/>
                            <a:pathLst>
                              <a:path w="6765" h="0">
                                <a:moveTo>
                                  <a:pt x="0" y="0"/>
                                </a:moveTo>
                                <a:lnTo>
                                  <a:pt x="6765" y="0"/>
                                </a:lnTo>
                              </a:path>
                            </a:pathLst>
                          </a:custGeom>
                          <a:noFill/>
                          <a:ln w="10800">
                            <a:solidFill>
                              <a:srgbClr val="000000"/>
                            </a:solidFill>
                            <a:round/>
                          </a:ln>
                        </wps:spPr>
                        <wps:style>
                          <a:lnRef idx="0"/>
                          <a:fillRef idx="0"/>
                          <a:effectRef idx="0"/>
                          <a:fontRef idx="minor"/>
                        </wps:style>
                        <wps:bodyPr/>
                      </wps:wsp>
                      <wps:wsp>
                        <wps:cNvSpPr/>
                        <wps:spPr>
                          <a:xfrm>
                            <a:off x="0" y="0"/>
                            <a:ext cx="1821960" cy="10800"/>
                          </a:xfrm>
                          <a:custGeom>
                            <a:avLst/>
                            <a:gdLst/>
                            <a:ahLst/>
                            <a:rect l="l" t="t" r="r" b="b"/>
                            <a:pathLst>
                              <a:path w="2865" h="0">
                                <a:moveTo>
                                  <a:pt x="0" y="0"/>
                                </a:moveTo>
                                <a:lnTo>
                                  <a:pt x="2865" y="0"/>
                                </a:lnTo>
                              </a:path>
                            </a:pathLst>
                          </a:custGeom>
                          <a:noFill/>
                          <a:ln w="10800">
                            <a:solidFill>
                              <a:srgbClr val="000000"/>
                            </a:solidFill>
                            <a:round/>
                          </a:ln>
                        </wps:spPr>
                        <wps:style>
                          <a:lnRef idx="0"/>
                          <a:fillRef idx="0"/>
                          <a:effectRef idx="0"/>
                          <a:fontRef idx="minor"/>
                        </wps:style>
                        <wps:bodyPr/>
                      </wps:wsp>
                      <wps:wsp>
                        <wps:cNvSpPr/>
                        <wps:spPr>
                          <a:xfrm>
                            <a:off x="1822320" y="0"/>
                            <a:ext cx="4303440" cy="10800"/>
                          </a:xfrm>
                          <a:custGeom>
                            <a:avLst/>
                            <a:gdLst/>
                            <a:ahLst/>
                            <a:rect l="l" t="t" r="r" b="b"/>
                            <a:pathLst>
                              <a:path w="6765" h="0">
                                <a:moveTo>
                                  <a:pt x="0" y="0"/>
                                </a:moveTo>
                                <a:lnTo>
                                  <a:pt x="6765" y="0"/>
                                </a:lnTo>
                              </a:path>
                            </a:pathLst>
                          </a:custGeom>
                          <a:noFill/>
                          <a:ln w="10800">
                            <a:solidFill>
                              <a:srgbClr val="000000"/>
                            </a:solidFill>
                            <a:round/>
                          </a:ln>
                        </wps:spPr>
                        <wps:style>
                          <a:lnRef idx="0"/>
                          <a:fillRef idx="0"/>
                          <a:effectRef idx="0"/>
                          <a:fontRef idx="minor"/>
                        </wps:style>
                        <wps:bodyPr/>
                      </wps:wsp>
                      <wps:wsp>
                        <wps:cNvSpPr/>
                        <wps:spPr>
                          <a:xfrm>
                            <a:off x="0" y="0"/>
                            <a:ext cx="1821960" cy="10800"/>
                          </a:xfrm>
                          <a:custGeom>
                            <a:avLst/>
                            <a:gdLst/>
                            <a:ahLst/>
                            <a:rect l="l" t="t" r="r" b="b"/>
                            <a:pathLst>
                              <a:path w="2865" h="0">
                                <a:moveTo>
                                  <a:pt x="0" y="0"/>
                                </a:moveTo>
                                <a:lnTo>
                                  <a:pt x="2865" y="0"/>
                                </a:lnTo>
                              </a:path>
                            </a:pathLst>
                          </a:custGeom>
                          <a:noFill/>
                          <a:ln w="10800">
                            <a:solidFill>
                              <a:srgbClr val="000000"/>
                            </a:solidFill>
                            <a:round/>
                          </a:ln>
                        </wps:spPr>
                        <wps:style>
                          <a:lnRef idx="0"/>
                          <a:fillRef idx="0"/>
                          <a:effectRef idx="0"/>
                          <a:fontRef idx="minor"/>
                        </wps:style>
                        <wps:bodyPr/>
                      </wps:wsp>
                    </wpg:wgp>
                  </a:graphicData>
                </a:graphic>
              </wp:anchor>
            </w:drawing>
          </mc:Choice>
          <mc:Fallback>
            <w:pict>
              <v:group id="shape_0" alt="Group 99" style="position:absolute;margin-left:64.8pt;margin-top:250.85pt;width:482.35pt;height:0.85pt" coordorigin="1296,5017" coordsize="9647,17"/>
            </w:pict>
          </mc:Fallback>
        </mc:AlternateContent>
      </w:r>
    </w:p>
    <w:p>
      <w:pPr>
        <w:pStyle w:val="Normal"/>
        <w:spacing w:lineRule="exact" w:line="140" w:before="2" w:after="0"/>
        <w:rPr>
          <w:sz w:val="15"/>
          <w:szCs w:val="15"/>
        </w:rPr>
      </w:pPr>
      <w:r>
        <w:rPr>
          <w:sz w:val="15"/>
          <w:szCs w:val="15"/>
        </w:rPr>
      </w:r>
    </w:p>
    <w:p>
      <w:pPr>
        <w:pStyle w:val="Normal"/>
        <w:ind w:left="221" w:hanging="0"/>
        <w:rPr>
          <w:sz w:val="22"/>
          <w:szCs w:val="22"/>
        </w:rPr>
      </w:pPr>
      <w:r>
        <w:rPr>
          <w:sz w:val="22"/>
          <w:szCs w:val="22"/>
        </w:rPr>
        <w:t xml:space="preserve">Requirement                              </w:t>
      </w:r>
      <w:r>
        <w:rPr>
          <w:spacing w:val="24"/>
          <w:sz w:val="22"/>
          <w:szCs w:val="22"/>
        </w:rPr>
        <w:t xml:space="preserve"> </w:t>
      </w:r>
      <w:r>
        <w:rPr>
          <w:sz w:val="22"/>
          <w:szCs w:val="22"/>
        </w:rPr>
        <w:t>Description</w:t>
      </w:r>
    </w:p>
    <w:p>
      <w:pPr>
        <w:pStyle w:val="Normal"/>
        <w:spacing w:lineRule="exact" w:line="220" w:before="18" w:after="0"/>
        <w:rPr>
          <w:sz w:val="22"/>
          <w:szCs w:val="22"/>
        </w:rPr>
      </w:pPr>
      <w:r>
        <w:rPr>
          <w:sz w:val="22"/>
          <w:szCs w:val="22"/>
        </w:rPr>
      </w:r>
    </w:p>
    <w:p>
      <w:pPr>
        <w:pStyle w:val="Normal"/>
        <w:spacing w:lineRule="auto" w:line="242"/>
        <w:ind w:left="3086" w:right="60" w:hanging="2865"/>
        <w:jc w:val="both"/>
        <w:rPr>
          <w:sz w:val="24"/>
          <w:szCs w:val="24"/>
        </w:rPr>
      </w:pPr>
      <w:r>
        <w:rPr>
          <w:sz w:val="24"/>
          <w:szCs w:val="24"/>
        </w:rPr>
        <w:t>System Availability           Unscheduled downtime and maintenance must</w:t>
      </w:r>
      <w:r>
        <w:rPr>
          <w:spacing w:val="45"/>
          <w:sz w:val="24"/>
          <w:szCs w:val="24"/>
        </w:rPr>
        <w:t xml:space="preserve"> </w:t>
      </w:r>
      <w:r>
        <w:rPr>
          <w:sz w:val="24"/>
          <w:szCs w:val="24"/>
        </w:rPr>
        <w:t>be</w:t>
      </w:r>
      <w:r>
        <w:rPr>
          <w:spacing w:val="45"/>
          <w:sz w:val="24"/>
          <w:szCs w:val="24"/>
        </w:rPr>
        <w:t xml:space="preserve"> </w:t>
      </w:r>
      <w:r>
        <w:rPr>
          <w:sz w:val="24"/>
          <w:szCs w:val="24"/>
        </w:rPr>
        <w:t>addressed</w:t>
      </w:r>
      <w:r>
        <w:rPr>
          <w:spacing w:val="45"/>
          <w:sz w:val="24"/>
          <w:szCs w:val="24"/>
        </w:rPr>
        <w:t xml:space="preserve"> </w:t>
      </w:r>
      <w:r>
        <w:rPr>
          <w:sz w:val="24"/>
          <w:szCs w:val="24"/>
        </w:rPr>
        <w:t>and   resolved in as little time as possible.</w:t>
      </w:r>
    </w:p>
    <w:p>
      <w:pPr>
        <w:pStyle w:val="Normal"/>
        <w:spacing w:lineRule="exact" w:line="200" w:before="15" w:after="0"/>
        <w:rPr/>
      </w:pPr>
      <w:r>
        <w:rPr/>
      </w:r>
    </w:p>
    <w:p>
      <w:pPr>
        <w:pStyle w:val="Normal"/>
        <w:ind w:left="221" w:hanging="0"/>
        <w:rPr>
          <w:sz w:val="24"/>
          <w:szCs w:val="24"/>
        </w:rPr>
      </w:pPr>
      <w:r>
        <w:rPr>
          <w:sz w:val="24"/>
          <w:szCs w:val="24"/>
        </w:rPr>
        <w:t xml:space="preserve">System Responsiveness        </w:t>
      </w:r>
      <w:r>
        <w:rPr>
          <w:spacing w:val="38"/>
          <w:sz w:val="24"/>
          <w:szCs w:val="24"/>
        </w:rPr>
        <w:t xml:space="preserve"> </w:t>
      </w:r>
      <w:r>
        <w:rPr>
          <w:position w:val="1"/>
          <w:sz w:val="24"/>
          <w:szCs w:val="24"/>
        </w:rPr>
        <w:t>The system must be responsive and interactive.</w:t>
      </w:r>
    </w:p>
    <w:p>
      <w:pPr>
        <w:pStyle w:val="Normal"/>
        <w:spacing w:lineRule="exact" w:line="240" w:before="2" w:after="0"/>
        <w:rPr>
          <w:sz w:val="24"/>
          <w:szCs w:val="24"/>
        </w:rPr>
      </w:pPr>
      <w:r>
        <w:rPr>
          <w:sz w:val="24"/>
          <w:szCs w:val="24"/>
        </w:rPr>
      </w:r>
    </w:p>
    <w:p>
      <w:pPr>
        <w:pStyle w:val="Normal"/>
        <w:spacing w:lineRule="exact" w:line="260"/>
        <w:ind w:left="3086" w:right="59" w:hanging="2865"/>
        <w:jc w:val="both"/>
        <w:rPr>
          <w:sz w:val="24"/>
          <w:szCs w:val="24"/>
        </w:rPr>
      </w:pPr>
      <w:r>
        <w:rPr>
          <w:sz w:val="24"/>
          <w:szCs w:val="24"/>
        </w:rPr>
        <w:t xml:space="preserve">System Response                  </w:t>
      </w:r>
      <w:r>
        <w:rPr>
          <w:spacing w:val="38"/>
          <w:sz w:val="24"/>
          <w:szCs w:val="24"/>
        </w:rPr>
        <w:t xml:space="preserve"> </w:t>
      </w:r>
      <w:r>
        <w:rPr>
          <w:position w:val="1"/>
          <w:sz w:val="24"/>
          <w:szCs w:val="24"/>
        </w:rPr>
        <w:t>The</w:t>
      </w:r>
      <w:r>
        <w:rPr>
          <w:spacing w:val="45"/>
          <w:position w:val="1"/>
          <w:sz w:val="24"/>
          <w:szCs w:val="24"/>
        </w:rPr>
        <w:t xml:space="preserve"> </w:t>
      </w:r>
      <w:r>
        <w:rPr>
          <w:position w:val="1"/>
          <w:sz w:val="24"/>
          <w:szCs w:val="24"/>
        </w:rPr>
        <w:t>system</w:t>
      </w:r>
      <w:r>
        <w:rPr>
          <w:spacing w:val="45"/>
          <w:position w:val="1"/>
          <w:sz w:val="24"/>
          <w:szCs w:val="24"/>
        </w:rPr>
        <w:t xml:space="preserve"> </w:t>
      </w:r>
      <w:r>
        <w:rPr>
          <w:position w:val="1"/>
          <w:sz w:val="24"/>
          <w:szCs w:val="24"/>
        </w:rPr>
        <w:t>must</w:t>
      </w:r>
      <w:r>
        <w:rPr>
          <w:spacing w:val="45"/>
          <w:position w:val="1"/>
          <w:sz w:val="24"/>
          <w:szCs w:val="24"/>
        </w:rPr>
        <w:t xml:space="preserve"> </w:t>
      </w:r>
      <w:r>
        <w:rPr>
          <w:position w:val="1"/>
          <w:sz w:val="24"/>
          <w:szCs w:val="24"/>
        </w:rPr>
        <w:t>take</w:t>
      </w:r>
      <w:r>
        <w:rPr>
          <w:spacing w:val="45"/>
          <w:position w:val="1"/>
          <w:sz w:val="24"/>
          <w:szCs w:val="24"/>
        </w:rPr>
        <w:t xml:space="preserve"> </w:t>
      </w:r>
      <w:r>
        <w:rPr>
          <w:position w:val="1"/>
          <w:sz w:val="24"/>
          <w:szCs w:val="24"/>
        </w:rPr>
        <w:t>lesser</w:t>
      </w:r>
      <w:r>
        <w:rPr>
          <w:spacing w:val="45"/>
          <w:position w:val="1"/>
          <w:sz w:val="24"/>
          <w:szCs w:val="24"/>
        </w:rPr>
        <w:t xml:space="preserve"> </w:t>
      </w:r>
      <w:r>
        <w:rPr>
          <w:position w:val="1"/>
          <w:sz w:val="24"/>
          <w:szCs w:val="24"/>
        </w:rPr>
        <w:t>time</w:t>
      </w:r>
      <w:r>
        <w:rPr>
          <w:spacing w:val="45"/>
          <w:position w:val="1"/>
          <w:sz w:val="24"/>
          <w:szCs w:val="24"/>
        </w:rPr>
        <w:t xml:space="preserve"> </w:t>
      </w:r>
      <w:r>
        <w:rPr>
          <w:position w:val="1"/>
          <w:sz w:val="24"/>
          <w:szCs w:val="24"/>
        </w:rPr>
        <w:t>to</w:t>
      </w:r>
      <w:r>
        <w:rPr>
          <w:spacing w:val="45"/>
          <w:position w:val="1"/>
          <w:sz w:val="24"/>
          <w:szCs w:val="24"/>
        </w:rPr>
        <w:t xml:space="preserve"> </w:t>
      </w:r>
      <w:r>
        <w:rPr>
          <w:position w:val="1"/>
          <w:sz w:val="24"/>
          <w:szCs w:val="24"/>
        </w:rPr>
        <w:t>respond</w:t>
      </w:r>
      <w:r>
        <w:rPr>
          <w:spacing w:val="45"/>
          <w:position w:val="1"/>
          <w:sz w:val="24"/>
          <w:szCs w:val="24"/>
        </w:rPr>
        <w:t xml:space="preserve"> </w:t>
      </w:r>
      <w:r>
        <w:rPr>
          <w:position w:val="1"/>
          <w:sz w:val="24"/>
          <w:szCs w:val="24"/>
        </w:rPr>
        <w:t>to</w:t>
      </w:r>
      <w:r>
        <w:rPr>
          <w:spacing w:val="45"/>
          <w:position w:val="1"/>
          <w:sz w:val="24"/>
          <w:szCs w:val="24"/>
        </w:rPr>
        <w:t xml:space="preserve"> </w:t>
      </w:r>
      <w:r>
        <w:rPr>
          <w:position w:val="1"/>
          <w:sz w:val="24"/>
          <w:szCs w:val="24"/>
        </w:rPr>
        <w:t>any</w:t>
      </w:r>
      <w:r>
        <w:rPr>
          <w:spacing w:val="45"/>
          <w:position w:val="1"/>
          <w:sz w:val="24"/>
          <w:szCs w:val="24"/>
        </w:rPr>
        <w:t xml:space="preserve"> </w:t>
      </w:r>
      <w:r>
        <w:rPr>
          <w:position w:val="1"/>
          <w:sz w:val="24"/>
          <w:szCs w:val="24"/>
        </w:rPr>
        <w:t>request</w:t>
      </w:r>
      <w:r>
        <w:rPr>
          <w:spacing w:val="45"/>
          <w:position w:val="1"/>
          <w:sz w:val="24"/>
          <w:szCs w:val="24"/>
        </w:rPr>
        <w:t xml:space="preserve"> </w:t>
      </w:r>
      <w:r>
        <w:rPr>
          <w:position w:val="1"/>
          <w:sz w:val="24"/>
          <w:szCs w:val="24"/>
        </w:rPr>
        <w:t xml:space="preserve">and </w:t>
      </w:r>
      <w:r>
        <w:rPr>
          <w:sz w:val="24"/>
          <w:szCs w:val="24"/>
        </w:rPr>
        <w:t>return data from the Database.</w:t>
      </w:r>
    </w:p>
    <w:p>
      <w:pPr>
        <w:pStyle w:val="Normal"/>
        <w:spacing w:lineRule="exact" w:line="200"/>
        <w:rPr/>
      </w:pPr>
      <w:r>
        <w:rPr/>
        <mc:AlternateContent>
          <mc:Choice Requires="wpg">
            <w:drawing>
              <wp:anchor behindDoc="1" distT="0" distB="0" distL="114300" distR="114300" simplePos="0" locked="0" layoutInCell="1" allowOverlap="1" relativeHeight="5" wp14:anchorId="17D8BDE8">
                <wp:simplePos x="0" y="0"/>
                <wp:positionH relativeFrom="page">
                  <wp:posOffset>864235</wp:posOffset>
                </wp:positionH>
                <wp:positionV relativeFrom="page">
                  <wp:posOffset>4869180</wp:posOffset>
                </wp:positionV>
                <wp:extent cx="6136005" cy="20955"/>
                <wp:effectExtent l="0" t="0" r="0" b="0"/>
                <wp:wrapNone/>
                <wp:docPr id="22" name="Group 104"/>
                <a:graphic xmlns:a="http://schemas.openxmlformats.org/drawingml/2006/main">
                  <a:graphicData uri="http://schemas.microsoft.com/office/word/2010/wordprocessingGroup">
                    <wpg:wgp>
                      <wpg:cNvGrpSpPr/>
                      <wpg:grpSpPr>
                        <a:xfrm>
                          <a:off x="0" y="0"/>
                          <a:ext cx="6135480" cy="20160"/>
                        </a:xfrm>
                      </wpg:grpSpPr>
                      <wps:wsp>
                        <wps:cNvSpPr/>
                        <wps:spPr>
                          <a:xfrm>
                            <a:off x="1825560" y="0"/>
                            <a:ext cx="4309920" cy="20160"/>
                          </a:xfrm>
                          <a:custGeom>
                            <a:avLst/>
                            <a:gdLst/>
                            <a:ahLst/>
                            <a:rect l="l" t="t" r="r" b="b"/>
                            <a:pathLst>
                              <a:path w="6765" h="0">
                                <a:moveTo>
                                  <a:pt x="0" y="0"/>
                                </a:moveTo>
                                <a:lnTo>
                                  <a:pt x="6765" y="0"/>
                                </a:lnTo>
                              </a:path>
                            </a:pathLst>
                          </a:custGeom>
                          <a:noFill/>
                          <a:ln w="20160">
                            <a:solidFill>
                              <a:srgbClr val="000000"/>
                            </a:solidFill>
                            <a:round/>
                          </a:ln>
                        </wps:spPr>
                        <wps:style>
                          <a:lnRef idx="0"/>
                          <a:fillRef idx="0"/>
                          <a:effectRef idx="0"/>
                          <a:fontRef idx="minor"/>
                        </wps:style>
                        <wps:bodyPr/>
                      </wps:wsp>
                      <wps:wsp>
                        <wps:cNvSpPr/>
                        <wps:spPr>
                          <a:xfrm>
                            <a:off x="0" y="0"/>
                            <a:ext cx="1824840" cy="20160"/>
                          </a:xfrm>
                          <a:custGeom>
                            <a:avLst/>
                            <a:gdLst/>
                            <a:ahLst/>
                            <a:rect l="l" t="t" r="r" b="b"/>
                            <a:pathLst>
                              <a:path w="2865" h="0">
                                <a:moveTo>
                                  <a:pt x="0" y="0"/>
                                </a:moveTo>
                                <a:lnTo>
                                  <a:pt x="2865"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04" style="position:absolute;margin-left:68.05pt;margin-top:383.4pt;width:483.1pt;height:1.6pt" coordorigin="1361,7668" coordsize="9662,32"/>
            </w:pict>
          </mc:Fallback>
        </mc:AlternateContent>
      </w:r>
    </w:p>
    <w:p>
      <w:pPr>
        <w:pStyle w:val="Normal"/>
        <w:spacing w:lineRule="exact" w:line="220" w:before="15" w:after="0"/>
        <w:rPr>
          <w:sz w:val="22"/>
          <w:szCs w:val="22"/>
        </w:rPr>
      </w:pPr>
      <w:r>
        <w:rPr>
          <w:sz w:val="22"/>
          <w:szCs w:val="22"/>
        </w:rPr>
      </w:r>
    </w:p>
    <w:p>
      <w:pPr>
        <w:pStyle w:val="Normal"/>
        <w:ind w:left="116" w:hanging="0"/>
        <w:rPr>
          <w:sz w:val="28"/>
          <w:szCs w:val="28"/>
        </w:rPr>
      </w:pPr>
      <w:r>
        <w:rPr>
          <w:b/>
          <w:sz w:val="28"/>
          <w:szCs w:val="28"/>
        </w:rPr>
        <w:t xml:space="preserve">5.2    </w:t>
      </w:r>
      <w:r>
        <w:rPr>
          <w:b/>
          <w:spacing w:val="20"/>
          <w:sz w:val="28"/>
          <w:szCs w:val="28"/>
        </w:rPr>
        <w:t xml:space="preserve"> </w:t>
      </w:r>
      <w:r>
        <w:rPr>
          <w:b/>
          <w:sz w:val="28"/>
          <w:szCs w:val="28"/>
        </w:rPr>
        <w:t>Safety Requirements</w:t>
      </w:r>
    </w:p>
    <w:p>
      <w:pPr>
        <w:pStyle w:val="Normal"/>
        <w:spacing w:lineRule="exact" w:line="120"/>
        <w:rPr>
          <w:sz w:val="13"/>
          <w:szCs w:val="13"/>
        </w:rPr>
      </w:pPr>
      <w:r>
        <w:rPr>
          <w:sz w:val="13"/>
          <w:szCs w:val="13"/>
        </w:rPr>
      </w:r>
    </w:p>
    <w:p>
      <w:pPr>
        <w:pStyle w:val="Normal"/>
        <w:spacing w:lineRule="exact" w:line="200"/>
        <w:rPr/>
      </w:pPr>
      <w:r>
        <w:rPr/>
      </w:r>
    </w:p>
    <w:p>
      <w:pPr>
        <w:pStyle w:val="Normal"/>
        <w:ind w:left="116" w:hanging="0"/>
        <w:rPr>
          <w:sz w:val="24"/>
          <w:szCs w:val="24"/>
        </w:rPr>
      </w:pPr>
      <w:r>
        <w:rPr>
          <w:sz w:val="24"/>
          <w:szCs w:val="24"/>
        </w:rPr>
        <w:t xml:space="preserve">The following are the safety requirements of the </w:t>
      </w:r>
      <w:r>
        <w:rPr>
          <w:i/>
          <w:sz w:val="24"/>
          <w:szCs w:val="24"/>
        </w:rPr>
        <w:t xml:space="preserve">Apollo Hospital Management </w:t>
      </w:r>
      <w:r>
        <w:rPr>
          <w:sz w:val="24"/>
          <w:szCs w:val="24"/>
        </w:rPr>
        <w:t>application:</w:t>
      </w:r>
    </w:p>
    <w:p>
      <w:pPr>
        <w:pStyle w:val="Normal"/>
        <w:spacing w:lineRule="exact" w:line="240" w:before="13" w:after="0"/>
        <w:rPr>
          <w:sz w:val="24"/>
          <w:szCs w:val="24"/>
        </w:rPr>
      </w:pPr>
      <w:r>
        <w:rPr>
          <w:sz w:val="24"/>
          <w:szCs w:val="24"/>
        </w:rPr>
        <mc:AlternateContent>
          <mc:Choice Requires="wpg">
            <w:drawing>
              <wp:anchor behindDoc="1" distT="0" distB="0" distL="114300" distR="114300" simplePos="0" locked="0" layoutInCell="1" allowOverlap="1" relativeHeight="6" wp14:anchorId="7BB333C8">
                <wp:simplePos x="0" y="0"/>
                <wp:positionH relativeFrom="page">
                  <wp:posOffset>711200</wp:posOffset>
                </wp:positionH>
                <wp:positionV relativeFrom="page">
                  <wp:posOffset>5755005</wp:posOffset>
                </wp:positionV>
                <wp:extent cx="6136005" cy="20955"/>
                <wp:effectExtent l="0" t="0" r="0" b="0"/>
                <wp:wrapNone/>
                <wp:docPr id="23" name="Group 85"/>
                <a:graphic xmlns:a="http://schemas.openxmlformats.org/drawingml/2006/main">
                  <a:graphicData uri="http://schemas.microsoft.com/office/word/2010/wordprocessingGroup">
                    <wpg:wgp>
                      <wpg:cNvGrpSpPr/>
                      <wpg:grpSpPr>
                        <a:xfrm>
                          <a:off x="0" y="0"/>
                          <a:ext cx="6135480" cy="20160"/>
                        </a:xfrm>
                      </wpg:grpSpPr>
                      <wps:wsp>
                        <wps:cNvSpPr/>
                        <wps:spPr>
                          <a:xfrm>
                            <a:off x="1825560" y="0"/>
                            <a:ext cx="4309920" cy="20160"/>
                          </a:xfrm>
                          <a:custGeom>
                            <a:avLst/>
                            <a:gdLst/>
                            <a:ahLst/>
                            <a:rect l="l" t="t" r="r" b="b"/>
                            <a:pathLst>
                              <a:path w="6765" h="0">
                                <a:moveTo>
                                  <a:pt x="0" y="0"/>
                                </a:moveTo>
                                <a:lnTo>
                                  <a:pt x="6765" y="0"/>
                                </a:lnTo>
                              </a:path>
                            </a:pathLst>
                          </a:custGeom>
                          <a:noFill/>
                          <a:ln w="20160">
                            <a:solidFill>
                              <a:srgbClr val="000000"/>
                            </a:solidFill>
                            <a:round/>
                          </a:ln>
                        </wps:spPr>
                        <wps:style>
                          <a:lnRef idx="0"/>
                          <a:fillRef idx="0"/>
                          <a:effectRef idx="0"/>
                          <a:fontRef idx="minor"/>
                        </wps:style>
                        <wps:bodyPr/>
                      </wps:wsp>
                      <wps:wsp>
                        <wps:cNvSpPr/>
                        <wps:spPr>
                          <a:xfrm>
                            <a:off x="0" y="0"/>
                            <a:ext cx="1824840" cy="20160"/>
                          </a:xfrm>
                          <a:custGeom>
                            <a:avLst/>
                            <a:gdLst/>
                            <a:ahLst/>
                            <a:rect l="l" t="t" r="r" b="b"/>
                            <a:pathLst>
                              <a:path w="2865" h="0">
                                <a:moveTo>
                                  <a:pt x="0" y="0"/>
                                </a:moveTo>
                                <a:lnTo>
                                  <a:pt x="2865"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85" style="position:absolute;margin-left:56pt;margin-top:453.15pt;width:483.1pt;height:1.6pt" coordorigin="1120,9063" coordsize="9662,32"/>
            </w:pict>
          </mc:Fallback>
        </mc:AlternateContent>
      </w:r>
    </w:p>
    <w:p>
      <w:pPr>
        <w:pStyle w:val="Normal"/>
        <w:ind w:left="3572" w:right="3440" w:hanging="0"/>
        <w:jc w:val="center"/>
        <w:rPr>
          <w:sz w:val="22"/>
          <w:szCs w:val="22"/>
        </w:rPr>
      </w:pPr>
      <w:r>
        <w:rPr>
          <w:b/>
          <w:sz w:val="22"/>
          <w:szCs w:val="22"/>
        </w:rPr>
        <w:t xml:space="preserve">Table 4. </w:t>
      </w:r>
      <w:r>
        <w:rPr>
          <w:sz w:val="22"/>
          <w:szCs w:val="22"/>
        </w:rPr>
        <w:t>Safety Requirements</w:t>
      </w:r>
    </w:p>
    <w:p>
      <w:pPr>
        <w:pStyle w:val="Normal"/>
        <w:spacing w:lineRule="exact" w:line="140" w:before="2" w:after="0"/>
        <w:rPr>
          <w:sz w:val="15"/>
          <w:szCs w:val="15"/>
        </w:rPr>
      </w:pPr>
      <w:r>
        <w:rPr>
          <w:sz w:val="15"/>
          <w:szCs w:val="15"/>
        </w:rPr>
      </w:r>
    </w:p>
    <w:p>
      <w:pPr>
        <w:pStyle w:val="Normal"/>
        <w:ind w:left="221" w:hanging="0"/>
        <w:rPr>
          <w:sz w:val="22"/>
          <w:szCs w:val="22"/>
        </w:rPr>
      </w:pPr>
      <w:r>
        <w:rPr>
          <w:sz w:val="22"/>
          <w:szCs w:val="22"/>
        </w:rPr>
        <mc:AlternateContent>
          <mc:Choice Requires="wpg">
            <w:drawing>
              <wp:anchor behindDoc="1" distT="0" distB="0" distL="114300" distR="114300" simplePos="0" locked="0" layoutInCell="1" allowOverlap="1" relativeHeight="7" wp14:anchorId="50FF7122">
                <wp:simplePos x="0" y="0"/>
                <wp:positionH relativeFrom="page">
                  <wp:posOffset>737870</wp:posOffset>
                </wp:positionH>
                <wp:positionV relativeFrom="page">
                  <wp:posOffset>6149975</wp:posOffset>
                </wp:positionV>
                <wp:extent cx="6126480" cy="11430"/>
                <wp:effectExtent l="0" t="0" r="8255" b="8255"/>
                <wp:wrapNone/>
                <wp:docPr id="24" name="Group 91"/>
                <a:graphic xmlns:a="http://schemas.openxmlformats.org/drawingml/2006/main">
                  <a:graphicData uri="http://schemas.microsoft.com/office/word/2010/wordprocessingGroup">
                    <wpg:wgp>
                      <wpg:cNvGrpSpPr/>
                      <wpg:grpSpPr>
                        <a:xfrm>
                          <a:off x="0" y="0"/>
                          <a:ext cx="6125760" cy="10800"/>
                        </a:xfrm>
                      </wpg:grpSpPr>
                      <wps:wsp>
                        <wps:cNvSpPr/>
                        <wps:spPr>
                          <a:xfrm>
                            <a:off x="1822320" y="0"/>
                            <a:ext cx="4303440" cy="10800"/>
                          </a:xfrm>
                          <a:custGeom>
                            <a:avLst/>
                            <a:gdLst/>
                            <a:ahLst/>
                            <a:rect l="l" t="t" r="r" b="b"/>
                            <a:pathLst>
                              <a:path w="6765" h="0">
                                <a:moveTo>
                                  <a:pt x="0" y="0"/>
                                </a:moveTo>
                                <a:lnTo>
                                  <a:pt x="6765" y="0"/>
                                </a:lnTo>
                              </a:path>
                            </a:pathLst>
                          </a:custGeom>
                          <a:noFill/>
                          <a:ln w="10800">
                            <a:solidFill>
                              <a:srgbClr val="000000"/>
                            </a:solidFill>
                            <a:round/>
                          </a:ln>
                        </wps:spPr>
                        <wps:style>
                          <a:lnRef idx="0"/>
                          <a:fillRef idx="0"/>
                          <a:effectRef idx="0"/>
                          <a:fontRef idx="minor"/>
                        </wps:style>
                        <wps:bodyPr/>
                      </wps:wsp>
                      <wps:wsp>
                        <wps:cNvSpPr/>
                        <wps:spPr>
                          <a:xfrm>
                            <a:off x="0" y="0"/>
                            <a:ext cx="1821960" cy="10800"/>
                          </a:xfrm>
                          <a:custGeom>
                            <a:avLst/>
                            <a:gdLst/>
                            <a:ahLst/>
                            <a:rect l="l" t="t" r="r" b="b"/>
                            <a:pathLst>
                              <a:path w="2865" h="0">
                                <a:moveTo>
                                  <a:pt x="0" y="0"/>
                                </a:moveTo>
                                <a:lnTo>
                                  <a:pt x="2865" y="0"/>
                                </a:lnTo>
                              </a:path>
                            </a:pathLst>
                          </a:custGeom>
                          <a:noFill/>
                          <a:ln w="10800">
                            <a:solidFill>
                              <a:srgbClr val="000000"/>
                            </a:solidFill>
                            <a:round/>
                          </a:ln>
                        </wps:spPr>
                        <wps:style>
                          <a:lnRef idx="0"/>
                          <a:fillRef idx="0"/>
                          <a:effectRef idx="0"/>
                          <a:fontRef idx="minor"/>
                        </wps:style>
                        <wps:bodyPr/>
                      </wps:wsp>
                      <wps:wsp>
                        <wps:cNvSpPr/>
                        <wps:spPr>
                          <a:xfrm>
                            <a:off x="1822320" y="0"/>
                            <a:ext cx="4303440" cy="10800"/>
                          </a:xfrm>
                          <a:custGeom>
                            <a:avLst/>
                            <a:gdLst/>
                            <a:ahLst/>
                            <a:rect l="l" t="t" r="r" b="b"/>
                            <a:pathLst>
                              <a:path w="6765" h="0">
                                <a:moveTo>
                                  <a:pt x="0" y="0"/>
                                </a:moveTo>
                                <a:lnTo>
                                  <a:pt x="6765" y="0"/>
                                </a:lnTo>
                              </a:path>
                            </a:pathLst>
                          </a:custGeom>
                          <a:noFill/>
                          <a:ln w="10800">
                            <a:solidFill>
                              <a:srgbClr val="000000"/>
                            </a:solidFill>
                            <a:round/>
                          </a:ln>
                        </wps:spPr>
                        <wps:style>
                          <a:lnRef idx="0"/>
                          <a:fillRef idx="0"/>
                          <a:effectRef idx="0"/>
                          <a:fontRef idx="minor"/>
                        </wps:style>
                        <wps:bodyPr/>
                      </wps:wsp>
                      <wps:wsp>
                        <wps:cNvSpPr/>
                        <wps:spPr>
                          <a:xfrm>
                            <a:off x="0" y="0"/>
                            <a:ext cx="1821960" cy="10800"/>
                          </a:xfrm>
                          <a:custGeom>
                            <a:avLst/>
                            <a:gdLst/>
                            <a:ahLst/>
                            <a:rect l="l" t="t" r="r" b="b"/>
                            <a:pathLst>
                              <a:path w="2865" h="0">
                                <a:moveTo>
                                  <a:pt x="0" y="0"/>
                                </a:moveTo>
                                <a:lnTo>
                                  <a:pt x="2865" y="0"/>
                                </a:lnTo>
                              </a:path>
                            </a:pathLst>
                          </a:custGeom>
                          <a:noFill/>
                          <a:ln w="10800">
                            <a:solidFill>
                              <a:srgbClr val="000000"/>
                            </a:solidFill>
                            <a:round/>
                          </a:ln>
                        </wps:spPr>
                        <wps:style>
                          <a:lnRef idx="0"/>
                          <a:fillRef idx="0"/>
                          <a:effectRef idx="0"/>
                          <a:fontRef idx="minor"/>
                        </wps:style>
                        <wps:bodyPr/>
                      </wps:wsp>
                    </wpg:wgp>
                  </a:graphicData>
                </a:graphic>
              </wp:anchor>
            </w:drawing>
          </mc:Choice>
          <mc:Fallback>
            <w:pict>
              <v:group id="shape_0" alt="Group 91" style="position:absolute;margin-left:58.1pt;margin-top:484.25pt;width:482.3pt;height:0.85pt" coordorigin="1162,9685" coordsize="9646,17"/>
            </w:pict>
          </mc:Fallback>
        </mc:AlternateContent>
      </w:r>
    </w:p>
    <w:p>
      <w:pPr>
        <w:pStyle w:val="Normal"/>
        <w:ind w:left="221" w:hanging="0"/>
        <w:rPr>
          <w:sz w:val="22"/>
          <w:szCs w:val="22"/>
        </w:rPr>
      </w:pPr>
      <w:r>
        <w:rPr>
          <w:sz w:val="22"/>
          <w:szCs w:val="22"/>
        </w:rPr>
        <w:t xml:space="preserve">Requirement                              </w:t>
      </w:r>
      <w:r>
        <w:rPr>
          <w:spacing w:val="24"/>
          <w:sz w:val="22"/>
          <w:szCs w:val="22"/>
        </w:rPr>
        <w:t xml:space="preserve"> </w:t>
      </w:r>
      <w:r>
        <w:rPr>
          <w:sz w:val="22"/>
          <w:szCs w:val="22"/>
        </w:rPr>
        <w:t>Description</w:t>
      </w:r>
    </w:p>
    <w:p>
      <w:pPr>
        <w:pStyle w:val="Normal"/>
        <w:spacing w:lineRule="exact" w:line="220" w:before="18" w:after="0"/>
        <w:rPr>
          <w:sz w:val="22"/>
          <w:szCs w:val="22"/>
        </w:rPr>
      </w:pPr>
      <w:r>
        <w:rPr>
          <w:sz w:val="22"/>
          <w:szCs w:val="22"/>
        </w:rPr>
      </w:r>
    </w:p>
    <w:p>
      <w:pPr>
        <w:pStyle w:val="Normal"/>
        <w:tabs>
          <w:tab w:val="left" w:pos="3700" w:leader="none"/>
        </w:tabs>
        <w:spacing w:lineRule="auto" w:line="242"/>
        <w:ind w:left="3086" w:right="66" w:hanging="2865"/>
        <w:jc w:val="both"/>
        <w:rPr>
          <w:sz w:val="24"/>
          <w:szCs w:val="24"/>
        </w:rPr>
      </w:pPr>
      <w:r>
        <w:rPr>
          <w:sz w:val="24"/>
          <w:szCs w:val="24"/>
        </w:rPr>
        <w:t xml:space="preserve">System Accessibility             </w:t>
      </w:r>
      <w:r>
        <w:rPr>
          <w:spacing w:val="5"/>
          <w:sz w:val="24"/>
          <w:szCs w:val="24"/>
        </w:rPr>
        <w:t xml:space="preserve"> </w:t>
      </w:r>
      <w:r>
        <w:rPr>
          <w:sz w:val="24"/>
          <w:szCs w:val="24"/>
        </w:rPr>
        <w:t>The</w:t>
      </w:r>
      <w:r>
        <w:rPr>
          <w:spacing w:val="45"/>
          <w:sz w:val="24"/>
          <w:szCs w:val="24"/>
        </w:rPr>
        <w:t xml:space="preserve"> </w:t>
      </w:r>
      <w:r>
        <w:rPr>
          <w:sz w:val="24"/>
          <w:szCs w:val="24"/>
        </w:rPr>
        <w:t>application</w:t>
      </w:r>
      <w:r>
        <w:rPr>
          <w:spacing w:val="45"/>
          <w:sz w:val="24"/>
          <w:szCs w:val="24"/>
        </w:rPr>
        <w:t xml:space="preserve"> </w:t>
      </w:r>
      <w:r>
        <w:rPr>
          <w:sz w:val="24"/>
          <w:szCs w:val="24"/>
        </w:rPr>
        <w:t>responds</w:t>
      </w:r>
      <w:r>
        <w:rPr>
          <w:spacing w:val="45"/>
          <w:sz w:val="24"/>
          <w:szCs w:val="24"/>
        </w:rPr>
        <w:t xml:space="preserve"> </w:t>
      </w:r>
      <w:r>
        <w:rPr>
          <w:sz w:val="24"/>
          <w:szCs w:val="24"/>
        </w:rPr>
        <w:t>to</w:t>
      </w:r>
      <w:r>
        <w:rPr>
          <w:spacing w:val="45"/>
          <w:sz w:val="24"/>
          <w:szCs w:val="24"/>
        </w:rPr>
        <w:t xml:space="preserve"> </w:t>
      </w:r>
      <w:r>
        <w:rPr>
          <w:sz w:val="24"/>
          <w:szCs w:val="24"/>
        </w:rPr>
        <w:t>the</w:t>
      </w:r>
      <w:r>
        <w:rPr>
          <w:spacing w:val="45"/>
          <w:sz w:val="24"/>
          <w:szCs w:val="24"/>
        </w:rPr>
        <w:t xml:space="preserve"> </w:t>
      </w:r>
      <w:r>
        <w:rPr>
          <w:sz w:val="24"/>
          <w:szCs w:val="24"/>
        </w:rPr>
        <w:t>NetBeans</w:t>
      </w:r>
      <w:r>
        <w:rPr>
          <w:spacing w:val="45"/>
          <w:sz w:val="24"/>
          <w:szCs w:val="24"/>
        </w:rPr>
        <w:t xml:space="preserve"> </w:t>
      </w:r>
      <w:r>
        <w:rPr>
          <w:sz w:val="24"/>
          <w:szCs w:val="24"/>
        </w:rPr>
        <w:t>settings</w:t>
      </w:r>
      <w:r>
        <w:rPr>
          <w:spacing w:val="45"/>
          <w:sz w:val="24"/>
          <w:szCs w:val="24"/>
        </w:rPr>
        <w:t xml:space="preserve"> </w:t>
      </w:r>
      <w:r>
        <w:rPr>
          <w:sz w:val="24"/>
          <w:szCs w:val="24"/>
        </w:rPr>
        <w:t>for</w:t>
      </w:r>
      <w:r>
        <w:rPr>
          <w:spacing w:val="45"/>
          <w:sz w:val="24"/>
          <w:szCs w:val="24"/>
        </w:rPr>
        <w:t xml:space="preserve"> </w:t>
      </w:r>
      <w:r>
        <w:rPr>
          <w:sz w:val="24"/>
          <w:szCs w:val="24"/>
        </w:rPr>
        <w:t>font</w:t>
      </w:r>
      <w:r>
        <w:rPr>
          <w:spacing w:val="30"/>
          <w:sz w:val="24"/>
          <w:szCs w:val="24"/>
        </w:rPr>
        <w:t xml:space="preserve"> </w:t>
      </w:r>
      <w:r>
        <w:rPr>
          <w:sz w:val="24"/>
          <w:szCs w:val="24"/>
        </w:rPr>
        <w:t>styles and</w:t>
        <w:tab/>
        <w:t xml:space="preserve">sizes   </w:t>
      </w:r>
      <w:r>
        <w:rPr>
          <w:spacing w:val="45"/>
          <w:sz w:val="24"/>
          <w:szCs w:val="24"/>
        </w:rPr>
        <w:t xml:space="preserve"> </w:t>
      </w:r>
      <w:r>
        <w:rPr>
          <w:sz w:val="24"/>
          <w:szCs w:val="24"/>
        </w:rPr>
        <w:t xml:space="preserve">which   </w:t>
      </w:r>
      <w:r>
        <w:rPr>
          <w:spacing w:val="45"/>
          <w:sz w:val="24"/>
          <w:szCs w:val="24"/>
        </w:rPr>
        <w:t xml:space="preserve"> </w:t>
      </w:r>
      <w:r>
        <w:rPr>
          <w:sz w:val="24"/>
          <w:szCs w:val="24"/>
        </w:rPr>
        <w:t xml:space="preserve">include   </w:t>
      </w:r>
      <w:r>
        <w:rPr>
          <w:spacing w:val="30"/>
          <w:sz w:val="24"/>
          <w:szCs w:val="24"/>
        </w:rPr>
        <w:t xml:space="preserve"> </w:t>
      </w:r>
      <w:r>
        <w:rPr>
          <w:sz w:val="24"/>
          <w:szCs w:val="24"/>
        </w:rPr>
        <w:t xml:space="preserve">default   </w:t>
      </w:r>
      <w:r>
        <w:rPr>
          <w:spacing w:val="30"/>
          <w:sz w:val="24"/>
          <w:szCs w:val="24"/>
        </w:rPr>
        <w:t xml:space="preserve"> </w:t>
      </w:r>
      <w:r>
        <w:rPr>
          <w:sz w:val="24"/>
          <w:szCs w:val="24"/>
        </w:rPr>
        <w:t xml:space="preserve">settings   </w:t>
      </w:r>
      <w:r>
        <w:rPr>
          <w:spacing w:val="30"/>
          <w:sz w:val="24"/>
          <w:szCs w:val="24"/>
        </w:rPr>
        <w:t xml:space="preserve"> </w:t>
      </w:r>
      <w:r>
        <w:rPr>
          <w:sz w:val="24"/>
          <w:szCs w:val="24"/>
        </w:rPr>
        <w:t xml:space="preserve">and   </w:t>
      </w:r>
      <w:r>
        <w:rPr>
          <w:spacing w:val="30"/>
          <w:sz w:val="24"/>
          <w:szCs w:val="24"/>
        </w:rPr>
        <w:t xml:space="preserve"> </w:t>
      </w:r>
      <w:r>
        <w:rPr>
          <w:sz w:val="24"/>
          <w:szCs w:val="24"/>
        </w:rPr>
        <w:t>special accommodations.</w:t>
      </w:r>
    </w:p>
    <w:p>
      <w:pPr>
        <w:pStyle w:val="Normal"/>
        <w:spacing w:lineRule="exact" w:line="220" w:before="13" w:after="0"/>
        <w:rPr>
          <w:sz w:val="22"/>
          <w:szCs w:val="22"/>
        </w:rPr>
      </w:pPr>
      <w:r>
        <w:rPr>
          <w:sz w:val="22"/>
          <w:szCs w:val="22"/>
        </w:rPr>
      </w:r>
    </w:p>
    <w:p>
      <w:pPr>
        <w:pStyle w:val="Normal"/>
        <w:spacing w:lineRule="exact" w:line="260"/>
        <w:ind w:left="3086" w:right="64" w:hanging="2865"/>
        <w:jc w:val="both"/>
        <w:rPr>
          <w:sz w:val="24"/>
          <w:szCs w:val="24"/>
        </w:rPr>
      </w:pPr>
      <w:r>
        <w:rPr>
          <w:sz w:val="24"/>
          <w:szCs w:val="24"/>
        </w:rPr>
        <w:t xml:space="preserve">Soft Color Scheme                </w:t>
      </w:r>
      <w:r>
        <w:rPr>
          <w:spacing w:val="19"/>
          <w:sz w:val="24"/>
          <w:szCs w:val="24"/>
        </w:rPr>
        <w:t xml:space="preserve"> </w:t>
      </w:r>
      <w:r>
        <w:rPr>
          <w:position w:val="1"/>
          <w:sz w:val="24"/>
          <w:szCs w:val="24"/>
        </w:rPr>
        <w:t>The</w:t>
      </w:r>
      <w:r>
        <w:rPr>
          <w:spacing w:val="30"/>
          <w:position w:val="1"/>
          <w:sz w:val="24"/>
          <w:szCs w:val="24"/>
        </w:rPr>
        <w:t xml:space="preserve"> </w:t>
      </w:r>
      <w:r>
        <w:rPr>
          <w:position w:val="1"/>
          <w:sz w:val="24"/>
          <w:szCs w:val="24"/>
        </w:rPr>
        <w:t>application</w:t>
      </w:r>
      <w:r>
        <w:rPr>
          <w:spacing w:val="30"/>
          <w:position w:val="1"/>
          <w:sz w:val="24"/>
          <w:szCs w:val="24"/>
        </w:rPr>
        <w:t xml:space="preserve"> </w:t>
      </w:r>
      <w:r>
        <w:rPr>
          <w:position w:val="1"/>
          <w:sz w:val="24"/>
          <w:szCs w:val="24"/>
        </w:rPr>
        <w:t>uses</w:t>
      </w:r>
      <w:r>
        <w:rPr>
          <w:spacing w:val="30"/>
          <w:position w:val="1"/>
          <w:sz w:val="24"/>
          <w:szCs w:val="24"/>
        </w:rPr>
        <w:t xml:space="preserve"> </w:t>
      </w:r>
      <w:r>
        <w:rPr>
          <w:position w:val="1"/>
          <w:sz w:val="24"/>
          <w:szCs w:val="24"/>
        </w:rPr>
        <w:t>color</w:t>
      </w:r>
      <w:r>
        <w:rPr>
          <w:spacing w:val="30"/>
          <w:position w:val="1"/>
          <w:sz w:val="24"/>
          <w:szCs w:val="24"/>
        </w:rPr>
        <w:t xml:space="preserve"> </w:t>
      </w:r>
      <w:r>
        <w:rPr>
          <w:position w:val="1"/>
          <w:sz w:val="24"/>
          <w:szCs w:val="24"/>
        </w:rPr>
        <w:t>scheme</w:t>
      </w:r>
      <w:r>
        <w:rPr>
          <w:spacing w:val="30"/>
          <w:position w:val="1"/>
          <w:sz w:val="24"/>
          <w:szCs w:val="24"/>
        </w:rPr>
        <w:t xml:space="preserve"> </w:t>
      </w:r>
      <w:r>
        <w:rPr>
          <w:position w:val="1"/>
          <w:sz w:val="24"/>
          <w:szCs w:val="24"/>
        </w:rPr>
        <w:t>that</w:t>
      </w:r>
      <w:r>
        <w:rPr>
          <w:spacing w:val="30"/>
          <w:position w:val="1"/>
          <w:sz w:val="24"/>
          <w:szCs w:val="24"/>
        </w:rPr>
        <w:t xml:space="preserve"> </w:t>
      </w:r>
      <w:r>
        <w:rPr>
          <w:position w:val="1"/>
          <w:sz w:val="24"/>
          <w:szCs w:val="24"/>
        </w:rPr>
        <w:t>does</w:t>
      </w:r>
      <w:r>
        <w:rPr>
          <w:spacing w:val="30"/>
          <w:position w:val="1"/>
          <w:sz w:val="24"/>
          <w:szCs w:val="24"/>
        </w:rPr>
        <w:t xml:space="preserve"> </w:t>
      </w:r>
      <w:r>
        <w:rPr>
          <w:position w:val="1"/>
          <w:sz w:val="24"/>
          <w:szCs w:val="24"/>
        </w:rPr>
        <w:t>not</w:t>
      </w:r>
      <w:r>
        <w:rPr>
          <w:spacing w:val="30"/>
          <w:position w:val="1"/>
          <w:sz w:val="24"/>
          <w:szCs w:val="24"/>
        </w:rPr>
        <w:t xml:space="preserve"> </w:t>
      </w:r>
      <w:r>
        <w:rPr>
          <w:position w:val="1"/>
          <w:sz w:val="24"/>
          <w:szCs w:val="24"/>
        </w:rPr>
        <w:t>use</w:t>
      </w:r>
      <w:r>
        <w:rPr>
          <w:spacing w:val="15"/>
          <w:position w:val="1"/>
          <w:sz w:val="24"/>
          <w:szCs w:val="24"/>
        </w:rPr>
        <w:t xml:space="preserve"> </w:t>
      </w:r>
      <w:r>
        <w:rPr>
          <w:position w:val="1"/>
          <w:sz w:val="24"/>
          <w:szCs w:val="24"/>
        </w:rPr>
        <w:t>high</w:t>
      </w:r>
      <w:r>
        <w:rPr>
          <w:spacing w:val="15"/>
          <w:position w:val="1"/>
          <w:sz w:val="24"/>
          <w:szCs w:val="24"/>
        </w:rPr>
        <w:t xml:space="preserve"> </w:t>
      </w:r>
      <w:r>
        <w:rPr>
          <w:position w:val="1"/>
          <w:sz w:val="24"/>
          <w:szCs w:val="24"/>
        </w:rPr>
        <w:t xml:space="preserve">contrast    </w:t>
      </w:r>
      <w:r>
        <w:rPr>
          <w:sz w:val="24"/>
          <w:szCs w:val="24"/>
        </w:rPr>
        <w:t>colors for reduced eye strain.</w:t>
      </w:r>
    </w:p>
    <w:p>
      <w:pPr>
        <w:pStyle w:val="Normal"/>
        <w:spacing w:lineRule="exact" w:line="220" w:before="2" w:after="0"/>
        <w:rPr>
          <w:sz w:val="22"/>
          <w:szCs w:val="22"/>
        </w:rPr>
      </w:pPr>
      <w:r>
        <w:rPr>
          <w:sz w:val="22"/>
          <w:szCs w:val="22"/>
        </w:rPr>
      </w:r>
    </w:p>
    <w:p>
      <w:pPr>
        <w:pStyle w:val="Normal"/>
        <w:ind w:left="3086" w:right="68" w:hanging="2865"/>
        <w:jc w:val="both"/>
        <w:rPr>
          <w:sz w:val="24"/>
          <w:szCs w:val="24"/>
        </w:rPr>
      </w:pPr>
      <w:r>
        <w:rPr>
          <w:sz w:val="24"/>
          <w:szCs w:val="24"/>
        </w:rPr>
        <w:t xml:space="preserve">Lost or Low Battery              </w:t>
      </w:r>
      <w:r>
        <w:rPr>
          <w:spacing w:val="12"/>
          <w:sz w:val="24"/>
          <w:szCs w:val="24"/>
        </w:rPr>
        <w:t xml:space="preserve"> </w:t>
      </w:r>
      <w:r>
        <w:rPr>
          <w:position w:val="1"/>
          <w:sz w:val="24"/>
          <w:szCs w:val="24"/>
        </w:rPr>
        <w:t>The</w:t>
      </w:r>
      <w:r>
        <w:rPr>
          <w:spacing w:val="30"/>
          <w:position w:val="1"/>
          <w:sz w:val="24"/>
          <w:szCs w:val="24"/>
        </w:rPr>
        <w:t xml:space="preserve"> </w:t>
      </w:r>
      <w:r>
        <w:rPr>
          <w:position w:val="1"/>
          <w:sz w:val="24"/>
          <w:szCs w:val="24"/>
        </w:rPr>
        <w:t>application</w:t>
      </w:r>
      <w:r>
        <w:rPr>
          <w:spacing w:val="30"/>
          <w:position w:val="1"/>
          <w:sz w:val="24"/>
          <w:szCs w:val="24"/>
        </w:rPr>
        <w:t xml:space="preserve"> </w:t>
      </w:r>
      <w:r>
        <w:rPr>
          <w:position w:val="1"/>
          <w:sz w:val="24"/>
          <w:szCs w:val="24"/>
        </w:rPr>
        <w:t>closes</w:t>
      </w:r>
      <w:r>
        <w:rPr>
          <w:spacing w:val="15"/>
          <w:position w:val="1"/>
          <w:sz w:val="24"/>
          <w:szCs w:val="24"/>
        </w:rPr>
        <w:t xml:space="preserve"> </w:t>
      </w:r>
      <w:r>
        <w:rPr>
          <w:position w:val="1"/>
          <w:sz w:val="24"/>
          <w:szCs w:val="24"/>
        </w:rPr>
        <w:t>when</w:t>
      </w:r>
      <w:r>
        <w:rPr>
          <w:spacing w:val="15"/>
          <w:position w:val="1"/>
          <w:sz w:val="24"/>
          <w:szCs w:val="24"/>
        </w:rPr>
        <w:t xml:space="preserve"> </w:t>
      </w:r>
      <w:r>
        <w:rPr>
          <w:position w:val="1"/>
          <w:sz w:val="24"/>
          <w:szCs w:val="24"/>
        </w:rPr>
        <w:t>the</w:t>
      </w:r>
      <w:r>
        <w:rPr>
          <w:spacing w:val="15"/>
          <w:position w:val="1"/>
          <w:sz w:val="24"/>
          <w:szCs w:val="24"/>
        </w:rPr>
        <w:t xml:space="preserve"> </w:t>
      </w:r>
      <w:r>
        <w:rPr>
          <w:position w:val="1"/>
          <w:sz w:val="24"/>
          <w:szCs w:val="24"/>
        </w:rPr>
        <w:t>computer’s</w:t>
      </w:r>
      <w:r>
        <w:rPr>
          <w:spacing w:val="15"/>
          <w:position w:val="1"/>
          <w:sz w:val="24"/>
          <w:szCs w:val="24"/>
        </w:rPr>
        <w:t xml:space="preserve"> </w:t>
      </w:r>
      <w:r>
        <w:rPr>
          <w:position w:val="1"/>
          <w:sz w:val="24"/>
          <w:szCs w:val="24"/>
        </w:rPr>
        <w:t>battery</w:t>
      </w:r>
      <w:r>
        <w:rPr>
          <w:spacing w:val="15"/>
          <w:position w:val="1"/>
          <w:sz w:val="24"/>
          <w:szCs w:val="24"/>
        </w:rPr>
        <w:t xml:space="preserve"> </w:t>
      </w:r>
      <w:r>
        <w:rPr>
          <w:position w:val="1"/>
          <w:sz w:val="24"/>
          <w:szCs w:val="24"/>
        </w:rPr>
        <w:t>is</w:t>
      </w:r>
      <w:r>
        <w:rPr>
          <w:spacing w:val="15"/>
          <w:position w:val="1"/>
          <w:sz w:val="24"/>
          <w:szCs w:val="24"/>
        </w:rPr>
        <w:t xml:space="preserve"> </w:t>
      </w:r>
      <w:r>
        <w:rPr>
          <w:position w:val="1"/>
          <w:sz w:val="24"/>
          <w:szCs w:val="24"/>
        </w:rPr>
        <w:t xml:space="preserve">depreciated, </w:t>
      </w:r>
      <w:r>
        <w:rPr>
          <w:sz w:val="24"/>
          <w:szCs w:val="24"/>
        </w:rPr>
        <w:t xml:space="preserve">which </w:t>
      </w:r>
      <w:r>
        <w:rPr>
          <w:spacing w:val="15"/>
          <w:sz w:val="24"/>
          <w:szCs w:val="24"/>
        </w:rPr>
        <w:t xml:space="preserve"> </w:t>
      </w:r>
      <w:r>
        <w:rPr>
          <w:sz w:val="24"/>
          <w:szCs w:val="24"/>
        </w:rPr>
        <w:t xml:space="preserve">requires </w:t>
      </w:r>
      <w:r>
        <w:rPr>
          <w:spacing w:val="15"/>
          <w:sz w:val="24"/>
          <w:szCs w:val="24"/>
        </w:rPr>
        <w:t xml:space="preserve"> </w:t>
      </w:r>
      <w:r>
        <w:rPr>
          <w:sz w:val="24"/>
          <w:szCs w:val="24"/>
        </w:rPr>
        <w:t xml:space="preserve">user </w:t>
      </w:r>
      <w:r>
        <w:rPr>
          <w:spacing w:val="15"/>
          <w:sz w:val="24"/>
          <w:szCs w:val="24"/>
        </w:rPr>
        <w:t xml:space="preserve"> </w:t>
      </w:r>
      <w:r>
        <w:rPr>
          <w:sz w:val="24"/>
          <w:szCs w:val="24"/>
        </w:rPr>
        <w:t xml:space="preserve">to </w:t>
      </w:r>
      <w:r>
        <w:rPr>
          <w:spacing w:val="15"/>
          <w:sz w:val="24"/>
          <w:szCs w:val="24"/>
        </w:rPr>
        <w:t xml:space="preserve"> </w:t>
      </w:r>
      <w:r>
        <w:rPr>
          <w:sz w:val="24"/>
          <w:szCs w:val="24"/>
        </w:rPr>
        <w:t xml:space="preserve">restart </w:t>
      </w:r>
      <w:r>
        <w:rPr>
          <w:spacing w:val="15"/>
          <w:sz w:val="24"/>
          <w:szCs w:val="24"/>
        </w:rPr>
        <w:t xml:space="preserve"> </w:t>
      </w:r>
      <w:r>
        <w:rPr>
          <w:sz w:val="24"/>
          <w:szCs w:val="24"/>
        </w:rPr>
        <w:t xml:space="preserve">the </w:t>
      </w:r>
      <w:r>
        <w:rPr>
          <w:spacing w:val="15"/>
          <w:sz w:val="24"/>
          <w:szCs w:val="24"/>
        </w:rPr>
        <w:t xml:space="preserve"> </w:t>
      </w:r>
      <w:r>
        <w:rPr>
          <w:sz w:val="24"/>
          <w:szCs w:val="24"/>
        </w:rPr>
        <w:t>application  on  the  battery recovery.</w:t>
      </w:r>
    </w:p>
    <w:p>
      <w:pPr>
        <w:pStyle w:val="Normal"/>
        <w:spacing w:lineRule="exact" w:line="200"/>
        <w:rPr/>
      </w:pPr>
      <w:r>
        <w:rPr/>
        <mc:AlternateContent>
          <mc:Choice Requires="wpg">
            <w:drawing>
              <wp:anchor behindDoc="1" distT="0" distB="0" distL="114300" distR="114300" simplePos="0" locked="0" layoutInCell="1" allowOverlap="1" relativeHeight="8" wp14:anchorId="63CEE342">
                <wp:simplePos x="0" y="0"/>
                <wp:positionH relativeFrom="page">
                  <wp:posOffset>711835</wp:posOffset>
                </wp:positionH>
                <wp:positionV relativeFrom="page">
                  <wp:posOffset>8355330</wp:posOffset>
                </wp:positionV>
                <wp:extent cx="6136005" cy="20955"/>
                <wp:effectExtent l="0" t="0" r="0" b="0"/>
                <wp:wrapNone/>
                <wp:docPr id="25" name="Group 88"/>
                <a:graphic xmlns:a="http://schemas.openxmlformats.org/drawingml/2006/main">
                  <a:graphicData uri="http://schemas.microsoft.com/office/word/2010/wordprocessingGroup">
                    <wpg:wgp>
                      <wpg:cNvGrpSpPr/>
                      <wpg:grpSpPr>
                        <a:xfrm>
                          <a:off x="0" y="0"/>
                          <a:ext cx="6135480" cy="20160"/>
                        </a:xfrm>
                      </wpg:grpSpPr>
                      <wps:wsp>
                        <wps:cNvSpPr/>
                        <wps:spPr>
                          <a:xfrm>
                            <a:off x="1825560" y="0"/>
                            <a:ext cx="4309920" cy="20160"/>
                          </a:xfrm>
                          <a:custGeom>
                            <a:avLst/>
                            <a:gdLst/>
                            <a:ahLst/>
                            <a:rect l="l" t="t" r="r" b="b"/>
                            <a:pathLst>
                              <a:path w="6765" h="0">
                                <a:moveTo>
                                  <a:pt x="0" y="0"/>
                                </a:moveTo>
                                <a:lnTo>
                                  <a:pt x="6765" y="0"/>
                                </a:lnTo>
                              </a:path>
                            </a:pathLst>
                          </a:custGeom>
                          <a:noFill/>
                          <a:ln w="20160">
                            <a:solidFill>
                              <a:srgbClr val="000000"/>
                            </a:solidFill>
                            <a:round/>
                          </a:ln>
                        </wps:spPr>
                        <wps:style>
                          <a:lnRef idx="0"/>
                          <a:fillRef idx="0"/>
                          <a:effectRef idx="0"/>
                          <a:fontRef idx="minor"/>
                        </wps:style>
                        <wps:bodyPr/>
                      </wps:wsp>
                      <wps:wsp>
                        <wps:cNvSpPr/>
                        <wps:spPr>
                          <a:xfrm>
                            <a:off x="0" y="0"/>
                            <a:ext cx="1824840" cy="20160"/>
                          </a:xfrm>
                          <a:custGeom>
                            <a:avLst/>
                            <a:gdLst/>
                            <a:ahLst/>
                            <a:rect l="l" t="t" r="r" b="b"/>
                            <a:pathLst>
                              <a:path w="2865" h="0">
                                <a:moveTo>
                                  <a:pt x="0" y="0"/>
                                </a:moveTo>
                                <a:lnTo>
                                  <a:pt x="2865"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88" style="position:absolute;margin-left:56.05pt;margin-top:657.9pt;width:483.1pt;height:1.6pt" coordorigin="1121,13158" coordsize="9662,32"/>
            </w:pict>
          </mc:Fallback>
        </mc:AlternateContent>
      </w:r>
    </w:p>
    <w:p>
      <w:pPr>
        <w:pStyle w:val="Normal"/>
        <w:spacing w:lineRule="exact" w:line="220" w:before="15" w:after="0"/>
        <w:rPr>
          <w:sz w:val="22"/>
          <w:szCs w:val="22"/>
        </w:rPr>
      </w:pPr>
      <w:r>
        <w:rPr>
          <w:sz w:val="22"/>
          <w:szCs w:val="22"/>
        </w:rPr>
      </w:r>
    </w:p>
    <w:p>
      <w:pPr>
        <w:pStyle w:val="Normal"/>
        <w:spacing w:lineRule="exact" w:line="220" w:before="15" w:after="0"/>
        <w:rPr>
          <w:sz w:val="22"/>
          <w:szCs w:val="22"/>
        </w:rPr>
      </w:pPr>
      <w:r>
        <w:rPr>
          <w:sz w:val="22"/>
          <w:szCs w:val="22"/>
        </w:rPr>
      </w:r>
    </w:p>
    <w:p>
      <w:pPr>
        <w:pStyle w:val="Normal"/>
        <w:ind w:left="221" w:hanging="0"/>
        <w:rPr>
          <w:sz w:val="24"/>
          <w:szCs w:val="24"/>
        </w:rPr>
      </w:pPr>
      <w:r>
        <w:rPr>
          <w:sz w:val="24"/>
          <w:szCs w:val="24"/>
        </w:rPr>
      </w:r>
    </w:p>
    <w:p>
      <w:pPr>
        <w:pStyle w:val="Normal"/>
        <w:rPr>
          <w:sz w:val="24"/>
          <w:szCs w:val="24"/>
        </w:rPr>
      </w:pPr>
      <w:r>
        <w:rPr>
          <w:sz w:val="24"/>
          <w:szCs w:val="24"/>
        </w:rPr>
      </w:r>
    </w:p>
    <w:p>
      <w:pPr>
        <w:pStyle w:val="Normal"/>
        <w:ind w:firstLine="720"/>
        <w:rPr>
          <w:sz w:val="24"/>
          <w:szCs w:val="24"/>
        </w:rPr>
      </w:pPr>
      <w:r>
        <w:rPr>
          <w:sz w:val="24"/>
          <w:szCs w:val="24"/>
        </w:rPr>
      </w:r>
    </w:p>
    <w:p>
      <w:pPr>
        <w:sectPr>
          <w:headerReference w:type="default" r:id="rId14"/>
          <w:type w:val="nextPage"/>
          <w:pgSz w:w="12240" w:h="15840"/>
          <w:pgMar w:left="1180" w:right="1320" w:header="784" w:top="980" w:footer="0" w:bottom="280" w:gutter="0"/>
          <w:pgNumType w:fmt="decimal"/>
          <w:formProt w:val="false"/>
          <w:textDirection w:val="lrTb"/>
          <w:docGrid w:type="default" w:linePitch="240" w:charSpace="2047"/>
        </w:sectPr>
        <w:pStyle w:val="Normal"/>
        <w:rPr>
          <w:sz w:val="24"/>
          <w:szCs w:val="24"/>
        </w:rPr>
      </w:pPr>
      <w:r>
        <w:rPr>
          <w:sz w:val="24"/>
          <w:szCs w:val="24"/>
        </w:rPr>
      </w:r>
    </w:p>
    <w:p>
      <w:pPr>
        <w:pStyle w:val="Normal"/>
        <w:spacing w:lineRule="exact" w:line="120"/>
        <w:rPr>
          <w:sz w:val="13"/>
          <w:szCs w:val="13"/>
        </w:rPr>
      </w:pPr>
      <w:r>
        <w:rPr>
          <w:sz w:val="13"/>
          <w:szCs w:val="13"/>
        </w:rPr>
      </w:r>
    </w:p>
    <w:p>
      <w:pPr>
        <w:pStyle w:val="Normal"/>
        <w:ind w:left="116" w:hanging="0"/>
        <w:rPr>
          <w:sz w:val="28"/>
          <w:szCs w:val="28"/>
        </w:rPr>
      </w:pPr>
      <w:r>
        <w:rPr>
          <w:b/>
          <w:sz w:val="28"/>
          <w:szCs w:val="28"/>
        </w:rPr>
        <w:t xml:space="preserve">5.3    </w:t>
      </w:r>
      <w:r>
        <w:rPr>
          <w:b/>
          <w:spacing w:val="20"/>
          <w:sz w:val="28"/>
          <w:szCs w:val="28"/>
        </w:rPr>
        <w:t xml:space="preserve"> </w:t>
      </w:r>
      <w:r>
        <w:rPr>
          <w:b/>
          <w:sz w:val="28"/>
          <w:szCs w:val="28"/>
        </w:rPr>
        <w:t>Security Requirements</w:t>
      </w:r>
    </w:p>
    <w:p>
      <w:pPr>
        <w:pStyle w:val="Normal"/>
        <w:spacing w:lineRule="exact" w:line="120"/>
        <w:rPr>
          <w:sz w:val="13"/>
          <w:szCs w:val="13"/>
        </w:rPr>
      </w:pPr>
      <w:r>
        <w:rPr>
          <w:sz w:val="13"/>
          <w:szCs w:val="13"/>
        </w:rPr>
      </w:r>
    </w:p>
    <w:p>
      <w:pPr>
        <w:pStyle w:val="Normal"/>
        <w:spacing w:lineRule="exact" w:line="200"/>
        <w:rPr/>
      </w:pPr>
      <w:r>
        <w:rPr/>
      </w:r>
    </w:p>
    <w:p>
      <w:pPr>
        <w:pStyle w:val="Normal"/>
        <w:ind w:left="116" w:hanging="0"/>
        <w:rPr>
          <w:sz w:val="24"/>
          <w:szCs w:val="24"/>
        </w:rPr>
      </w:pPr>
      <w:r>
        <w:rPr>
          <w:sz w:val="24"/>
          <w:szCs w:val="24"/>
        </w:rPr>
        <w:t xml:space="preserve">The following are the security requirements of the </w:t>
      </w:r>
      <w:r>
        <w:rPr>
          <w:i/>
          <w:sz w:val="24"/>
          <w:szCs w:val="24"/>
        </w:rPr>
        <w:t xml:space="preserve">Apollo Hospital </w:t>
      </w:r>
      <w:r>
        <w:rPr>
          <w:sz w:val="24"/>
          <w:szCs w:val="24"/>
        </w:rPr>
        <w:t>reservation application:</w:t>
      </w:r>
    </w:p>
    <w:p>
      <w:pPr>
        <w:pStyle w:val="Normal"/>
        <w:spacing w:lineRule="exact" w:line="240" w:before="13" w:after="0"/>
        <w:rPr>
          <w:sz w:val="24"/>
          <w:szCs w:val="24"/>
        </w:rPr>
      </w:pPr>
      <w:r>
        <w:rPr>
          <w:sz w:val="24"/>
          <w:szCs w:val="24"/>
        </w:rPr>
        <mc:AlternateContent>
          <mc:Choice Requires="wpg">
            <w:drawing>
              <wp:anchor behindDoc="1" distT="0" distB="0" distL="114300" distR="114300" simplePos="0" locked="0" layoutInCell="1" allowOverlap="1" relativeHeight="13" wp14:anchorId="36A06CA3">
                <wp:simplePos x="0" y="0"/>
                <wp:positionH relativeFrom="page">
                  <wp:posOffset>704215</wp:posOffset>
                </wp:positionH>
                <wp:positionV relativeFrom="page">
                  <wp:posOffset>1380490</wp:posOffset>
                </wp:positionV>
                <wp:extent cx="6136005" cy="20955"/>
                <wp:effectExtent l="0" t="0" r="0" b="0"/>
                <wp:wrapNone/>
                <wp:docPr id="26" name="Group 157"/>
                <a:graphic xmlns:a="http://schemas.openxmlformats.org/drawingml/2006/main">
                  <a:graphicData uri="http://schemas.microsoft.com/office/word/2010/wordprocessingGroup">
                    <wpg:wgp>
                      <wpg:cNvGrpSpPr/>
                      <wpg:grpSpPr>
                        <a:xfrm>
                          <a:off x="0" y="0"/>
                          <a:ext cx="6135480" cy="20160"/>
                        </a:xfrm>
                      </wpg:grpSpPr>
                      <wps:wsp>
                        <wps:cNvSpPr/>
                        <wps:spPr>
                          <a:xfrm>
                            <a:off x="1825560" y="0"/>
                            <a:ext cx="4309920" cy="20160"/>
                          </a:xfrm>
                          <a:custGeom>
                            <a:avLst/>
                            <a:gdLst/>
                            <a:ahLst/>
                            <a:rect l="l" t="t" r="r" b="b"/>
                            <a:pathLst>
                              <a:path w="6765" h="0">
                                <a:moveTo>
                                  <a:pt x="0" y="0"/>
                                </a:moveTo>
                                <a:lnTo>
                                  <a:pt x="6765" y="0"/>
                                </a:lnTo>
                              </a:path>
                            </a:pathLst>
                          </a:custGeom>
                          <a:noFill/>
                          <a:ln w="20160">
                            <a:solidFill>
                              <a:srgbClr val="000000"/>
                            </a:solidFill>
                            <a:round/>
                          </a:ln>
                        </wps:spPr>
                        <wps:style>
                          <a:lnRef idx="0"/>
                          <a:fillRef idx="0"/>
                          <a:effectRef idx="0"/>
                          <a:fontRef idx="minor"/>
                        </wps:style>
                        <wps:bodyPr/>
                      </wps:wsp>
                      <wps:wsp>
                        <wps:cNvSpPr/>
                        <wps:spPr>
                          <a:xfrm>
                            <a:off x="0" y="0"/>
                            <a:ext cx="1824840" cy="20160"/>
                          </a:xfrm>
                          <a:custGeom>
                            <a:avLst/>
                            <a:gdLst/>
                            <a:ahLst/>
                            <a:rect l="l" t="t" r="r" b="b"/>
                            <a:pathLst>
                              <a:path w="2865" h="0">
                                <a:moveTo>
                                  <a:pt x="0" y="0"/>
                                </a:moveTo>
                                <a:lnTo>
                                  <a:pt x="2865"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57" style="position:absolute;margin-left:55.45pt;margin-top:108.7pt;width:483.1pt;height:1.6pt" coordorigin="1109,2174" coordsize="9662,32"/>
            </w:pict>
          </mc:Fallback>
        </mc:AlternateContent>
      </w:r>
    </w:p>
    <w:p>
      <w:pPr>
        <w:pStyle w:val="Normal"/>
        <w:ind w:left="3482" w:right="3359" w:hanging="0"/>
        <w:jc w:val="center"/>
        <w:rPr>
          <w:sz w:val="22"/>
          <w:szCs w:val="22"/>
        </w:rPr>
      </w:pPr>
      <w:r>
        <w:rPr>
          <w:b/>
          <w:sz w:val="22"/>
          <w:szCs w:val="22"/>
        </w:rPr>
        <w:t xml:space="preserve">Table 5. </w:t>
      </w:r>
      <w:r>
        <w:rPr>
          <w:sz w:val="22"/>
          <w:szCs w:val="22"/>
        </w:rPr>
        <w:t>Security Requirements</w:t>
      </w:r>
    </w:p>
    <w:p>
      <w:pPr>
        <w:pStyle w:val="Normal"/>
        <w:spacing w:lineRule="exact" w:line="140" w:before="2" w:after="0"/>
        <w:rPr>
          <w:sz w:val="15"/>
          <w:szCs w:val="15"/>
        </w:rPr>
      </w:pPr>
      <w:r>
        <w:rPr>
          <w:sz w:val="15"/>
          <w:szCs w:val="15"/>
        </w:rPr>
        <mc:AlternateContent>
          <mc:Choice Requires="wpg">
            <w:drawing>
              <wp:anchor behindDoc="1" distT="0" distB="0" distL="114300" distR="114300" simplePos="0" locked="0" layoutInCell="1" allowOverlap="1" relativeHeight="10" wp14:anchorId="65399FC2">
                <wp:simplePos x="0" y="0"/>
                <wp:positionH relativeFrom="page">
                  <wp:posOffset>713740</wp:posOffset>
                </wp:positionH>
                <wp:positionV relativeFrom="page">
                  <wp:posOffset>1656715</wp:posOffset>
                </wp:positionV>
                <wp:extent cx="6136005" cy="20955"/>
                <wp:effectExtent l="0" t="0" r="0" b="0"/>
                <wp:wrapNone/>
                <wp:docPr id="27" name="Group 168"/>
                <a:graphic xmlns:a="http://schemas.openxmlformats.org/drawingml/2006/main">
                  <a:graphicData uri="http://schemas.microsoft.com/office/word/2010/wordprocessingGroup">
                    <wpg:wgp>
                      <wpg:cNvGrpSpPr/>
                      <wpg:grpSpPr>
                        <a:xfrm>
                          <a:off x="0" y="0"/>
                          <a:ext cx="6135480" cy="20160"/>
                        </a:xfrm>
                      </wpg:grpSpPr>
                      <wps:wsp>
                        <wps:cNvSpPr/>
                        <wps:spPr>
                          <a:xfrm>
                            <a:off x="1825560" y="0"/>
                            <a:ext cx="4309920" cy="20160"/>
                          </a:xfrm>
                          <a:custGeom>
                            <a:avLst/>
                            <a:gdLst/>
                            <a:ahLst/>
                            <a:rect l="l" t="t" r="r" b="b"/>
                            <a:pathLst>
                              <a:path w="6765" h="0">
                                <a:moveTo>
                                  <a:pt x="0" y="0"/>
                                </a:moveTo>
                                <a:lnTo>
                                  <a:pt x="6765" y="0"/>
                                </a:lnTo>
                              </a:path>
                            </a:pathLst>
                          </a:custGeom>
                          <a:noFill/>
                          <a:ln w="20160">
                            <a:solidFill>
                              <a:srgbClr val="000000"/>
                            </a:solidFill>
                            <a:round/>
                          </a:ln>
                        </wps:spPr>
                        <wps:style>
                          <a:lnRef idx="0"/>
                          <a:fillRef idx="0"/>
                          <a:effectRef idx="0"/>
                          <a:fontRef idx="minor"/>
                        </wps:style>
                        <wps:bodyPr/>
                      </wps:wsp>
                      <wps:wsp>
                        <wps:cNvSpPr/>
                        <wps:spPr>
                          <a:xfrm>
                            <a:off x="0" y="0"/>
                            <a:ext cx="1824840" cy="20160"/>
                          </a:xfrm>
                          <a:custGeom>
                            <a:avLst/>
                            <a:gdLst/>
                            <a:ahLst/>
                            <a:rect l="l" t="t" r="r" b="b"/>
                            <a:pathLst>
                              <a:path w="2865" h="0">
                                <a:moveTo>
                                  <a:pt x="0" y="0"/>
                                </a:moveTo>
                                <a:lnTo>
                                  <a:pt x="2865"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68" style="position:absolute;margin-left:56.2pt;margin-top:130.45pt;width:483.1pt;height:1.6pt" coordorigin="1124,2609" coordsize="9662,32"/>
            </w:pict>
          </mc:Fallback>
        </mc:AlternateContent>
      </w:r>
    </w:p>
    <w:p>
      <w:pPr>
        <w:pStyle w:val="Normal"/>
        <w:ind w:left="221" w:hanging="0"/>
        <w:rPr>
          <w:sz w:val="22"/>
          <w:szCs w:val="22"/>
        </w:rPr>
      </w:pPr>
      <w:r>
        <w:rPr>
          <w:sz w:val="22"/>
          <w:szCs w:val="22"/>
        </w:rPr>
        <w:t xml:space="preserve">Requirement                              </w:t>
      </w:r>
      <w:r>
        <w:rPr>
          <w:spacing w:val="24"/>
          <w:sz w:val="22"/>
          <w:szCs w:val="22"/>
        </w:rPr>
        <w:t xml:space="preserve"> </w:t>
      </w:r>
      <w:r>
        <w:rPr>
          <w:sz w:val="22"/>
          <w:szCs w:val="22"/>
        </w:rPr>
        <w:t>Description</w:t>
      </w:r>
    </w:p>
    <w:p>
      <w:pPr>
        <w:pStyle w:val="Normal"/>
        <w:spacing w:lineRule="exact" w:line="220" w:before="18" w:after="0"/>
        <w:rPr>
          <w:sz w:val="22"/>
          <w:szCs w:val="22"/>
        </w:rPr>
      </w:pPr>
      <w:r>
        <w:rPr>
          <w:sz w:val="22"/>
          <w:szCs w:val="22"/>
        </w:rPr>
      </w:r>
    </w:p>
    <w:p>
      <w:pPr>
        <w:pStyle w:val="Normal"/>
        <w:spacing w:lineRule="exact" w:line="200"/>
        <w:ind w:firstLine="221"/>
        <w:rPr/>
      </w:pPr>
      <w:r>
        <w:rPr>
          <w:sz w:val="24"/>
          <w:szCs w:val="24"/>
        </w:rPr>
        <w:t xml:space="preserve">Cache                                    </w:t>
      </w:r>
      <w:r>
        <w:rPr>
          <w:spacing w:val="45"/>
          <w:sz w:val="24"/>
          <w:szCs w:val="24"/>
        </w:rPr>
        <w:t xml:space="preserve"> </w:t>
      </w:r>
      <w:r>
        <w:rPr>
          <w:sz w:val="24"/>
          <w:szCs w:val="24"/>
        </w:rPr>
        <w:t>The application will not store any personal data on the device</w:t>
      </w:r>
    </w:p>
    <w:p>
      <w:pPr>
        <w:pStyle w:val="Normal"/>
        <w:spacing w:lineRule="exact" w:line="200"/>
        <w:rPr/>
      </w:pPr>
      <w:r>
        <w:rPr/>
      </w:r>
    </w:p>
    <w:p>
      <w:pPr>
        <w:pStyle w:val="Normal"/>
        <w:spacing w:before="34" w:after="0"/>
        <w:ind w:left="221" w:hanging="0"/>
        <w:rPr>
          <w:sz w:val="24"/>
          <w:szCs w:val="24"/>
        </w:rPr>
      </w:pPr>
      <w:r>
        <w:rPr>
          <w:sz w:val="24"/>
          <w:szCs w:val="24"/>
        </w:rPr>
        <w:t xml:space="preserve">Memory Protection               </w:t>
      </w:r>
      <w:r>
        <w:rPr>
          <w:spacing w:val="32"/>
          <w:sz w:val="24"/>
          <w:szCs w:val="24"/>
        </w:rPr>
        <w:t xml:space="preserve"> </w:t>
      </w:r>
      <w:r>
        <w:rPr>
          <w:position w:val="1"/>
          <w:sz w:val="24"/>
          <w:szCs w:val="24"/>
        </w:rPr>
        <w:t>The application performs garbage collection on closing it.</w:t>
      </w:r>
    </w:p>
    <w:p>
      <w:pPr>
        <w:pStyle w:val="Normal"/>
        <w:spacing w:lineRule="exact" w:line="200"/>
        <w:rPr/>
      </w:pPr>
      <w:r>
        <w:rPr/>
        <mc:AlternateContent>
          <mc:Choice Requires="wpg">
            <w:drawing>
              <wp:anchor behindDoc="1" distT="0" distB="0" distL="114300" distR="114300" simplePos="0" locked="0" layoutInCell="1" allowOverlap="1" relativeHeight="12" wp14:anchorId="5D380BD5">
                <wp:simplePos x="0" y="0"/>
                <wp:positionH relativeFrom="page">
                  <wp:posOffset>723265</wp:posOffset>
                </wp:positionH>
                <wp:positionV relativeFrom="page">
                  <wp:posOffset>2567940</wp:posOffset>
                </wp:positionV>
                <wp:extent cx="6126480" cy="11430"/>
                <wp:effectExtent l="0" t="0" r="8255" b="8255"/>
                <wp:wrapNone/>
                <wp:docPr id="28" name="Group 160"/>
                <a:graphic xmlns:a="http://schemas.openxmlformats.org/drawingml/2006/main">
                  <a:graphicData uri="http://schemas.microsoft.com/office/word/2010/wordprocessingGroup">
                    <wpg:wgp>
                      <wpg:cNvGrpSpPr/>
                      <wpg:grpSpPr>
                        <a:xfrm>
                          <a:off x="0" y="0"/>
                          <a:ext cx="6125760" cy="10800"/>
                        </a:xfrm>
                      </wpg:grpSpPr>
                      <wps:wsp>
                        <wps:cNvSpPr/>
                        <wps:spPr>
                          <a:xfrm>
                            <a:off x="1822320" y="0"/>
                            <a:ext cx="4303440" cy="10800"/>
                          </a:xfrm>
                          <a:custGeom>
                            <a:avLst/>
                            <a:gdLst/>
                            <a:ahLst/>
                            <a:rect l="l" t="t" r="r" b="b"/>
                            <a:pathLst>
                              <a:path w="6765" h="0">
                                <a:moveTo>
                                  <a:pt x="0" y="0"/>
                                </a:moveTo>
                                <a:lnTo>
                                  <a:pt x="6765" y="0"/>
                                </a:lnTo>
                              </a:path>
                            </a:pathLst>
                          </a:custGeom>
                          <a:noFill/>
                          <a:ln w="10800">
                            <a:solidFill>
                              <a:srgbClr val="000000"/>
                            </a:solidFill>
                            <a:round/>
                          </a:ln>
                        </wps:spPr>
                        <wps:style>
                          <a:lnRef idx="0"/>
                          <a:fillRef idx="0"/>
                          <a:effectRef idx="0"/>
                          <a:fontRef idx="minor"/>
                        </wps:style>
                        <wps:bodyPr/>
                      </wps:wsp>
                      <wps:wsp>
                        <wps:cNvSpPr/>
                        <wps:spPr>
                          <a:xfrm>
                            <a:off x="0" y="0"/>
                            <a:ext cx="1821960" cy="10800"/>
                          </a:xfrm>
                          <a:custGeom>
                            <a:avLst/>
                            <a:gdLst/>
                            <a:ahLst/>
                            <a:rect l="l" t="t" r="r" b="b"/>
                            <a:pathLst>
                              <a:path w="2865" h="0">
                                <a:moveTo>
                                  <a:pt x="0" y="0"/>
                                </a:moveTo>
                                <a:lnTo>
                                  <a:pt x="2865" y="0"/>
                                </a:lnTo>
                              </a:path>
                            </a:pathLst>
                          </a:custGeom>
                          <a:noFill/>
                          <a:ln w="10800">
                            <a:solidFill>
                              <a:srgbClr val="000000"/>
                            </a:solidFill>
                            <a:round/>
                          </a:ln>
                        </wps:spPr>
                        <wps:style>
                          <a:lnRef idx="0"/>
                          <a:fillRef idx="0"/>
                          <a:effectRef idx="0"/>
                          <a:fontRef idx="minor"/>
                        </wps:style>
                        <wps:bodyPr/>
                      </wps:wsp>
                      <wps:wsp>
                        <wps:cNvSpPr/>
                        <wps:spPr>
                          <a:xfrm>
                            <a:off x="1822320" y="0"/>
                            <a:ext cx="4303440" cy="10800"/>
                          </a:xfrm>
                          <a:custGeom>
                            <a:avLst/>
                            <a:gdLst/>
                            <a:ahLst/>
                            <a:rect l="l" t="t" r="r" b="b"/>
                            <a:pathLst>
                              <a:path w="6765" h="0">
                                <a:moveTo>
                                  <a:pt x="0" y="0"/>
                                </a:moveTo>
                                <a:lnTo>
                                  <a:pt x="6765" y="0"/>
                                </a:lnTo>
                              </a:path>
                            </a:pathLst>
                          </a:custGeom>
                          <a:noFill/>
                          <a:ln w="10800">
                            <a:solidFill>
                              <a:srgbClr val="000000"/>
                            </a:solidFill>
                            <a:round/>
                          </a:ln>
                        </wps:spPr>
                        <wps:style>
                          <a:lnRef idx="0"/>
                          <a:fillRef idx="0"/>
                          <a:effectRef idx="0"/>
                          <a:fontRef idx="minor"/>
                        </wps:style>
                        <wps:bodyPr/>
                      </wps:wsp>
                      <wps:wsp>
                        <wps:cNvSpPr/>
                        <wps:spPr>
                          <a:xfrm>
                            <a:off x="0" y="0"/>
                            <a:ext cx="1821960" cy="10800"/>
                          </a:xfrm>
                          <a:custGeom>
                            <a:avLst/>
                            <a:gdLst/>
                            <a:ahLst/>
                            <a:rect l="l" t="t" r="r" b="b"/>
                            <a:pathLst>
                              <a:path w="2865" h="0">
                                <a:moveTo>
                                  <a:pt x="0" y="0"/>
                                </a:moveTo>
                                <a:lnTo>
                                  <a:pt x="2865" y="0"/>
                                </a:lnTo>
                              </a:path>
                            </a:pathLst>
                          </a:custGeom>
                          <a:noFill/>
                          <a:ln w="10800">
                            <a:solidFill>
                              <a:srgbClr val="000000"/>
                            </a:solidFill>
                            <a:round/>
                          </a:ln>
                        </wps:spPr>
                        <wps:style>
                          <a:lnRef idx="0"/>
                          <a:fillRef idx="0"/>
                          <a:effectRef idx="0"/>
                          <a:fontRef idx="minor"/>
                        </wps:style>
                        <wps:bodyPr/>
                      </wps:wsp>
                    </wpg:wgp>
                  </a:graphicData>
                </a:graphic>
              </wp:anchor>
            </w:drawing>
          </mc:Choice>
          <mc:Fallback>
            <w:pict>
              <v:group id="shape_0" alt="Group 160" style="position:absolute;margin-left:56.95pt;margin-top:202.2pt;width:482.35pt;height:0.85pt" coordorigin="1139,4044" coordsize="9647,17"/>
            </w:pict>
          </mc:Fallback>
        </mc:AlternateContent>
      </w:r>
    </w:p>
    <w:p>
      <w:pPr>
        <w:pStyle w:val="Normal"/>
        <w:spacing w:lineRule="exact" w:line="240" w:before="12" w:after="0"/>
        <w:rPr>
          <w:sz w:val="24"/>
          <w:szCs w:val="24"/>
        </w:rPr>
      </w:pPr>
      <w:r>
        <w:rPr>
          <w:sz w:val="24"/>
          <w:szCs w:val="24"/>
        </w:rPr>
      </w:r>
    </w:p>
    <w:p>
      <w:pPr>
        <w:pStyle w:val="Normal"/>
        <w:ind w:left="116" w:hanging="0"/>
        <w:rPr>
          <w:sz w:val="28"/>
          <w:szCs w:val="28"/>
        </w:rPr>
      </w:pPr>
      <w:r>
        <w:rPr>
          <w:b/>
          <w:sz w:val="28"/>
          <w:szCs w:val="28"/>
        </w:rPr>
        <w:t xml:space="preserve">5.4    </w:t>
      </w:r>
      <w:r>
        <w:rPr>
          <w:b/>
          <w:spacing w:val="20"/>
          <w:sz w:val="28"/>
          <w:szCs w:val="28"/>
        </w:rPr>
        <w:t xml:space="preserve"> </w:t>
      </w:r>
      <w:r>
        <w:rPr>
          <w:b/>
          <w:sz w:val="28"/>
          <w:szCs w:val="28"/>
        </w:rPr>
        <w:t>Software Quality Attributes</w:t>
      </w:r>
    </w:p>
    <w:p>
      <w:pPr>
        <w:pStyle w:val="Normal"/>
        <w:spacing w:lineRule="exact" w:line="120"/>
        <w:rPr>
          <w:sz w:val="13"/>
          <w:szCs w:val="13"/>
        </w:rPr>
      </w:pPr>
      <w:r>
        <w:rPr>
          <w:sz w:val="13"/>
          <w:szCs w:val="13"/>
        </w:rPr>
      </w:r>
    </w:p>
    <w:p>
      <w:pPr>
        <w:pStyle w:val="Normal"/>
        <w:spacing w:lineRule="exact" w:line="200"/>
        <w:rPr/>
      </w:pPr>
      <w:r>
        <w:rPr/>
      </w:r>
    </w:p>
    <w:p>
      <w:pPr>
        <w:pStyle w:val="Normal"/>
        <w:ind w:left="116" w:hanging="0"/>
        <w:rPr>
          <w:sz w:val="24"/>
          <w:szCs w:val="24"/>
        </w:rPr>
      </w:pPr>
      <w:r>
        <w:rPr>
          <w:sz w:val="24"/>
          <w:szCs w:val="24"/>
        </w:rPr>
        <w:t xml:space="preserve">The following are the software quality attributes for the </w:t>
      </w:r>
      <w:r>
        <w:rPr>
          <w:i/>
          <w:sz w:val="24"/>
          <w:szCs w:val="24"/>
        </w:rPr>
        <w:t xml:space="preserve">Apollo Hospital </w:t>
      </w:r>
      <w:r>
        <w:rPr>
          <w:sz w:val="24"/>
          <w:szCs w:val="24"/>
        </w:rPr>
        <w:t>reservation application:</w:t>
      </w:r>
    </w:p>
    <w:p>
      <w:pPr>
        <w:pStyle w:val="Normal"/>
        <w:spacing w:lineRule="exact" w:line="240" w:before="13" w:after="0"/>
        <w:rPr>
          <w:sz w:val="24"/>
          <w:szCs w:val="24"/>
        </w:rPr>
      </w:pPr>
      <w:r>
        <w:rPr>
          <w:sz w:val="24"/>
          <w:szCs w:val="24"/>
        </w:rPr>
      </w:r>
    </w:p>
    <w:p>
      <w:pPr>
        <w:pStyle w:val="Normal"/>
        <w:ind w:left="3272" w:right="3136" w:hanging="0"/>
        <w:jc w:val="center"/>
        <w:rPr>
          <w:sz w:val="22"/>
          <w:szCs w:val="22"/>
        </w:rPr>
      </w:pPr>
      <w:r>
        <w:rPr>
          <w:b/>
          <w:sz w:val="22"/>
          <w:szCs w:val="22"/>
        </w:rPr>
        <w:t xml:space="preserve">Table 6. </w:t>
      </w:r>
      <w:r>
        <w:rPr>
          <w:sz w:val="22"/>
          <w:szCs w:val="22"/>
        </w:rPr>
        <w:t>Software Quality Attributes</w:t>
      </w:r>
    </w:p>
    <w:p>
      <w:pPr>
        <w:pStyle w:val="Normal"/>
        <w:spacing w:lineRule="exact" w:line="140" w:before="2" w:after="0"/>
        <w:rPr>
          <w:sz w:val="15"/>
          <w:szCs w:val="15"/>
        </w:rPr>
      </w:pPr>
      <w:r>
        <w:rPr>
          <w:sz w:val="15"/>
          <w:szCs w:val="15"/>
        </w:rPr>
        <mc:AlternateContent>
          <mc:Choice Requires="wpg">
            <w:drawing>
              <wp:anchor behindDoc="1" distT="0" distB="0" distL="114300" distR="114300" simplePos="0" locked="0" layoutInCell="1" allowOverlap="1" relativeHeight="11" wp14:anchorId="5FD339DA">
                <wp:simplePos x="0" y="0"/>
                <wp:positionH relativeFrom="page">
                  <wp:posOffset>733425</wp:posOffset>
                </wp:positionH>
                <wp:positionV relativeFrom="page">
                  <wp:posOffset>3685540</wp:posOffset>
                </wp:positionV>
                <wp:extent cx="6136005" cy="20955"/>
                <wp:effectExtent l="0" t="0" r="0" b="0"/>
                <wp:wrapNone/>
                <wp:docPr id="29" name="Group 165"/>
                <a:graphic xmlns:a="http://schemas.openxmlformats.org/drawingml/2006/main">
                  <a:graphicData uri="http://schemas.microsoft.com/office/word/2010/wordprocessingGroup">
                    <wpg:wgp>
                      <wpg:cNvGrpSpPr/>
                      <wpg:grpSpPr>
                        <a:xfrm>
                          <a:off x="0" y="0"/>
                          <a:ext cx="6135480" cy="20160"/>
                        </a:xfrm>
                      </wpg:grpSpPr>
                      <wps:wsp>
                        <wps:cNvSpPr/>
                        <wps:spPr>
                          <a:xfrm>
                            <a:off x="1825560" y="0"/>
                            <a:ext cx="4309920" cy="20160"/>
                          </a:xfrm>
                          <a:custGeom>
                            <a:avLst/>
                            <a:gdLst/>
                            <a:ahLst/>
                            <a:rect l="l" t="t" r="r" b="b"/>
                            <a:pathLst>
                              <a:path w="6765" h="0">
                                <a:moveTo>
                                  <a:pt x="0" y="0"/>
                                </a:moveTo>
                                <a:lnTo>
                                  <a:pt x="6765" y="0"/>
                                </a:lnTo>
                              </a:path>
                            </a:pathLst>
                          </a:custGeom>
                          <a:noFill/>
                          <a:ln w="20160">
                            <a:solidFill>
                              <a:srgbClr val="000000"/>
                            </a:solidFill>
                            <a:round/>
                          </a:ln>
                        </wps:spPr>
                        <wps:style>
                          <a:lnRef idx="0"/>
                          <a:fillRef idx="0"/>
                          <a:effectRef idx="0"/>
                          <a:fontRef idx="minor"/>
                        </wps:style>
                        <wps:bodyPr/>
                      </wps:wsp>
                      <wps:wsp>
                        <wps:cNvSpPr/>
                        <wps:spPr>
                          <a:xfrm>
                            <a:off x="0" y="0"/>
                            <a:ext cx="1824840" cy="20160"/>
                          </a:xfrm>
                          <a:custGeom>
                            <a:avLst/>
                            <a:gdLst/>
                            <a:ahLst/>
                            <a:rect l="l" t="t" r="r" b="b"/>
                            <a:pathLst>
                              <a:path w="2865" h="0">
                                <a:moveTo>
                                  <a:pt x="0" y="0"/>
                                </a:moveTo>
                                <a:lnTo>
                                  <a:pt x="2865"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65" style="position:absolute;margin-left:57.75pt;margin-top:290.2pt;width:483.1pt;height:1.6pt" coordorigin="1155,5804" coordsize="9662,32"/>
            </w:pict>
          </mc:Fallback>
        </mc:AlternateContent>
      </w:r>
    </w:p>
    <w:p>
      <w:pPr>
        <w:pStyle w:val="Normal"/>
        <w:ind w:left="221" w:hanging="0"/>
        <w:rPr>
          <w:sz w:val="22"/>
          <w:szCs w:val="22"/>
        </w:rPr>
      </w:pPr>
      <w:r>
        <w:rPr>
          <w:sz w:val="22"/>
          <w:szCs w:val="22"/>
        </w:rPr>
        <w:t xml:space="preserve">Requirement                              </w:t>
      </w:r>
      <w:r>
        <w:rPr>
          <w:spacing w:val="24"/>
          <w:sz w:val="22"/>
          <w:szCs w:val="22"/>
        </w:rPr>
        <w:t xml:space="preserve"> </w:t>
      </w:r>
      <w:r>
        <w:rPr>
          <w:sz w:val="22"/>
          <w:szCs w:val="22"/>
        </w:rPr>
        <w:t>Description</w:t>
      </w:r>
    </w:p>
    <w:p>
      <w:pPr>
        <w:pStyle w:val="Normal"/>
        <w:spacing w:lineRule="exact" w:line="220" w:before="18" w:after="0"/>
        <w:rPr>
          <w:sz w:val="22"/>
          <w:szCs w:val="22"/>
        </w:rPr>
      </w:pPr>
      <w:r>
        <w:rPr>
          <w:sz w:val="22"/>
          <w:szCs w:val="22"/>
        </w:rPr>
        <mc:AlternateContent>
          <mc:Choice Requires="wpg">
            <w:drawing>
              <wp:anchor behindDoc="1" distT="0" distB="0" distL="114300" distR="114300" simplePos="0" locked="0" layoutInCell="1" allowOverlap="1" relativeHeight="31" wp14:anchorId="67BD6805">
                <wp:simplePos x="0" y="0"/>
                <wp:positionH relativeFrom="page">
                  <wp:posOffset>748030</wp:posOffset>
                </wp:positionH>
                <wp:positionV relativeFrom="page">
                  <wp:posOffset>3952240</wp:posOffset>
                </wp:positionV>
                <wp:extent cx="6136005" cy="20955"/>
                <wp:effectExtent l="0" t="0" r="0" b="0"/>
                <wp:wrapNone/>
                <wp:docPr id="30" name="Group 13"/>
                <a:graphic xmlns:a="http://schemas.openxmlformats.org/drawingml/2006/main">
                  <a:graphicData uri="http://schemas.microsoft.com/office/word/2010/wordprocessingGroup">
                    <wpg:wgp>
                      <wpg:cNvGrpSpPr/>
                      <wpg:grpSpPr>
                        <a:xfrm>
                          <a:off x="0" y="0"/>
                          <a:ext cx="6135480" cy="20160"/>
                        </a:xfrm>
                      </wpg:grpSpPr>
                      <wps:wsp>
                        <wps:cNvSpPr/>
                        <wps:spPr>
                          <a:xfrm>
                            <a:off x="1825560" y="0"/>
                            <a:ext cx="4309920" cy="20160"/>
                          </a:xfrm>
                          <a:custGeom>
                            <a:avLst/>
                            <a:gdLst/>
                            <a:ahLst/>
                            <a:rect l="l" t="t" r="r" b="b"/>
                            <a:pathLst>
                              <a:path w="6765" h="0">
                                <a:moveTo>
                                  <a:pt x="0" y="0"/>
                                </a:moveTo>
                                <a:lnTo>
                                  <a:pt x="6765" y="0"/>
                                </a:lnTo>
                              </a:path>
                            </a:pathLst>
                          </a:custGeom>
                          <a:noFill/>
                          <a:ln w="20160">
                            <a:solidFill>
                              <a:srgbClr val="000000"/>
                            </a:solidFill>
                            <a:round/>
                          </a:ln>
                        </wps:spPr>
                        <wps:style>
                          <a:lnRef idx="0"/>
                          <a:fillRef idx="0"/>
                          <a:effectRef idx="0"/>
                          <a:fontRef idx="minor"/>
                        </wps:style>
                        <wps:bodyPr/>
                      </wps:wsp>
                      <wps:wsp>
                        <wps:cNvSpPr/>
                        <wps:spPr>
                          <a:xfrm>
                            <a:off x="0" y="0"/>
                            <a:ext cx="1824840" cy="20160"/>
                          </a:xfrm>
                          <a:custGeom>
                            <a:avLst/>
                            <a:gdLst/>
                            <a:ahLst/>
                            <a:rect l="l" t="t" r="r" b="b"/>
                            <a:pathLst>
                              <a:path w="2865" h="0">
                                <a:moveTo>
                                  <a:pt x="0" y="0"/>
                                </a:moveTo>
                                <a:lnTo>
                                  <a:pt x="2865"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3" style="position:absolute;margin-left:58.9pt;margin-top:311.2pt;width:483.05pt;height:1.6pt" coordorigin="1178,6224" coordsize="9661,32"/>
            </w:pict>
          </mc:Fallback>
        </mc:AlternateContent>
      </w:r>
    </w:p>
    <w:p>
      <w:pPr>
        <w:pStyle w:val="Normal"/>
        <w:ind w:left="221" w:hanging="0"/>
        <w:rPr>
          <w:sz w:val="24"/>
          <w:szCs w:val="24"/>
        </w:rPr>
      </w:pPr>
      <w:r>
        <w:rPr>
          <w:sz w:val="24"/>
          <w:szCs w:val="24"/>
        </w:rPr>
        <w:t xml:space="preserve">Font Family                           </w:t>
      </w:r>
      <w:r>
        <w:rPr>
          <w:spacing w:val="5"/>
          <w:sz w:val="24"/>
          <w:szCs w:val="24"/>
        </w:rPr>
        <w:t xml:space="preserve"> </w:t>
      </w:r>
      <w:r>
        <w:rPr>
          <w:sz w:val="24"/>
          <w:szCs w:val="24"/>
        </w:rPr>
        <w:t>The application uses NetBeans default fonts.</w:t>
      </w:r>
    </w:p>
    <w:p>
      <w:pPr>
        <w:pStyle w:val="Normal"/>
        <w:spacing w:lineRule="atLeast" w:line="500"/>
        <w:ind w:left="221" w:right="61" w:hanging="0"/>
        <w:rPr>
          <w:sz w:val="24"/>
          <w:szCs w:val="24"/>
        </w:rPr>
      </w:pPr>
      <w:r>
        <w:rPr>
          <w:sz w:val="24"/>
          <w:szCs w:val="24"/>
        </w:rPr>
        <w:t xml:space="preserve">Font Size                               </w:t>
      </w:r>
      <w:r>
        <w:rPr>
          <w:spacing w:val="32"/>
          <w:sz w:val="24"/>
          <w:szCs w:val="24"/>
        </w:rPr>
        <w:t xml:space="preserve"> </w:t>
      </w:r>
      <w:r>
        <w:rPr>
          <w:position w:val="1"/>
          <w:sz w:val="24"/>
          <w:szCs w:val="24"/>
        </w:rPr>
        <w:t xml:space="preserve">The application uses default 12-point to 24-point font sizes. </w:t>
      </w:r>
      <w:r>
        <w:rPr>
          <w:sz w:val="24"/>
          <w:szCs w:val="24"/>
        </w:rPr>
        <w:t xml:space="preserve">Usability                                </w:t>
      </w:r>
      <w:r>
        <w:rPr>
          <w:spacing w:val="5"/>
          <w:sz w:val="24"/>
          <w:szCs w:val="24"/>
        </w:rPr>
        <w:t xml:space="preserve"> </w:t>
      </w:r>
      <w:r>
        <w:rPr>
          <w:position w:val="1"/>
          <w:sz w:val="24"/>
          <w:szCs w:val="24"/>
        </w:rPr>
        <w:t>The application’s usability should be high;</w:t>
      </w:r>
      <w:r>
        <w:rPr>
          <w:spacing w:val="45"/>
          <w:position w:val="1"/>
          <w:sz w:val="24"/>
          <w:szCs w:val="24"/>
        </w:rPr>
        <w:t xml:space="preserve"> </w:t>
      </w:r>
      <w:r>
        <w:rPr>
          <w:position w:val="1"/>
          <w:sz w:val="24"/>
          <w:szCs w:val="24"/>
        </w:rPr>
        <w:t>ease</w:t>
      </w:r>
      <w:r>
        <w:rPr>
          <w:spacing w:val="45"/>
          <w:position w:val="1"/>
          <w:sz w:val="24"/>
          <w:szCs w:val="24"/>
        </w:rPr>
        <w:t xml:space="preserve"> </w:t>
      </w:r>
      <w:r>
        <w:rPr>
          <w:position w:val="1"/>
          <w:sz w:val="24"/>
          <w:szCs w:val="24"/>
        </w:rPr>
        <w:t>of</w:t>
      </w:r>
      <w:r>
        <w:rPr>
          <w:spacing w:val="45"/>
          <w:position w:val="1"/>
          <w:sz w:val="24"/>
          <w:szCs w:val="24"/>
        </w:rPr>
        <w:t xml:space="preserve"> </w:t>
      </w:r>
      <w:r>
        <w:rPr>
          <w:position w:val="1"/>
          <w:sz w:val="24"/>
          <w:szCs w:val="24"/>
        </w:rPr>
        <w:t>use</w:t>
      </w:r>
      <w:r>
        <w:rPr>
          <w:spacing w:val="45"/>
          <w:position w:val="1"/>
          <w:sz w:val="24"/>
          <w:szCs w:val="24"/>
        </w:rPr>
        <w:t xml:space="preserve"> </w:t>
      </w:r>
      <w:r>
        <w:rPr>
          <w:position w:val="1"/>
          <w:sz w:val="24"/>
          <w:szCs w:val="24"/>
        </w:rPr>
        <w:t>must</w:t>
      </w:r>
      <w:r>
        <w:rPr>
          <w:spacing w:val="45"/>
          <w:position w:val="1"/>
          <w:sz w:val="24"/>
          <w:szCs w:val="24"/>
        </w:rPr>
        <w:t xml:space="preserve"> </w:t>
      </w:r>
      <w:r>
        <w:rPr>
          <w:position w:val="1"/>
          <w:sz w:val="24"/>
          <w:szCs w:val="24"/>
        </w:rPr>
        <w:t>be</w:t>
      </w:r>
    </w:p>
    <w:p>
      <w:pPr>
        <w:pStyle w:val="Normal"/>
        <w:spacing w:lineRule="exact" w:line="260"/>
        <w:ind w:left="3086" w:hanging="0"/>
        <w:rPr>
          <w:sz w:val="24"/>
          <w:szCs w:val="24"/>
        </w:rPr>
      </w:pPr>
      <w:r>
        <w:rPr>
          <w:sz w:val="24"/>
          <w:szCs w:val="24"/>
        </w:rPr>
        <w:t>ensured.</w:t>
      </w:r>
    </w:p>
    <w:p>
      <w:pPr>
        <w:pStyle w:val="Normal"/>
        <w:spacing w:lineRule="exact" w:line="240" w:before="2" w:after="0"/>
        <w:rPr>
          <w:sz w:val="24"/>
          <w:szCs w:val="24"/>
        </w:rPr>
      </w:pPr>
      <w:r>
        <w:rPr>
          <w:sz w:val="24"/>
          <w:szCs w:val="24"/>
        </w:rPr>
      </w:r>
    </w:p>
    <w:p>
      <w:pPr>
        <w:pStyle w:val="Normal"/>
        <w:spacing w:lineRule="exact" w:line="260"/>
        <w:ind w:left="200" w:right="84" w:hanging="0"/>
        <w:jc w:val="center"/>
        <w:rPr>
          <w:sz w:val="24"/>
          <w:szCs w:val="24"/>
        </w:rPr>
      </w:pPr>
      <w:r>
        <w:rPr>
          <w:sz w:val="24"/>
          <w:szCs w:val="24"/>
        </w:rPr>
        <w:t xml:space="preserve">Help Icon                              </w:t>
      </w:r>
      <w:r>
        <w:rPr>
          <w:spacing w:val="52"/>
          <w:sz w:val="24"/>
          <w:szCs w:val="24"/>
        </w:rPr>
        <w:t xml:space="preserve"> </w:t>
      </w:r>
      <w:r>
        <w:rPr>
          <w:position w:val="1"/>
          <w:sz w:val="24"/>
          <w:szCs w:val="24"/>
        </w:rPr>
        <w:t xml:space="preserve">Help </w:t>
      </w:r>
      <w:r>
        <w:rPr>
          <w:spacing w:val="45"/>
          <w:position w:val="1"/>
          <w:sz w:val="24"/>
          <w:szCs w:val="24"/>
        </w:rPr>
        <w:t xml:space="preserve"> </w:t>
      </w:r>
      <w:r>
        <w:rPr>
          <w:position w:val="1"/>
          <w:sz w:val="24"/>
          <w:szCs w:val="24"/>
        </w:rPr>
        <w:t xml:space="preserve">icon </w:t>
      </w:r>
      <w:r>
        <w:rPr>
          <w:spacing w:val="45"/>
          <w:position w:val="1"/>
          <w:sz w:val="24"/>
          <w:szCs w:val="24"/>
        </w:rPr>
        <w:t xml:space="preserve"> </w:t>
      </w:r>
      <w:r>
        <w:rPr>
          <w:position w:val="1"/>
          <w:sz w:val="24"/>
          <w:szCs w:val="24"/>
        </w:rPr>
        <w:t xml:space="preserve">on </w:t>
      </w:r>
      <w:r>
        <w:rPr>
          <w:spacing w:val="45"/>
          <w:position w:val="1"/>
          <w:sz w:val="24"/>
          <w:szCs w:val="24"/>
        </w:rPr>
        <w:t xml:space="preserve"> </w:t>
      </w:r>
      <w:r>
        <w:rPr>
          <w:position w:val="1"/>
          <w:sz w:val="24"/>
          <w:szCs w:val="24"/>
        </w:rPr>
        <w:t xml:space="preserve">the </w:t>
      </w:r>
      <w:r>
        <w:rPr>
          <w:spacing w:val="45"/>
          <w:position w:val="1"/>
          <w:sz w:val="24"/>
          <w:szCs w:val="24"/>
        </w:rPr>
        <w:t xml:space="preserve"> </w:t>
      </w:r>
      <w:r>
        <w:rPr>
          <w:position w:val="1"/>
          <w:sz w:val="24"/>
          <w:szCs w:val="24"/>
        </w:rPr>
        <w:t xml:space="preserve">welcome </w:t>
      </w:r>
      <w:r>
        <w:rPr>
          <w:spacing w:val="45"/>
          <w:position w:val="1"/>
          <w:sz w:val="24"/>
          <w:szCs w:val="24"/>
        </w:rPr>
        <w:t xml:space="preserve"> </w:t>
      </w:r>
      <w:r>
        <w:rPr>
          <w:position w:val="1"/>
          <w:sz w:val="24"/>
          <w:szCs w:val="24"/>
        </w:rPr>
        <w:t xml:space="preserve">page </w:t>
      </w:r>
      <w:r>
        <w:rPr>
          <w:spacing w:val="30"/>
          <w:position w:val="1"/>
          <w:sz w:val="24"/>
          <w:szCs w:val="24"/>
        </w:rPr>
        <w:t xml:space="preserve"> </w:t>
      </w:r>
      <w:r>
        <w:rPr>
          <w:position w:val="1"/>
          <w:sz w:val="24"/>
          <w:szCs w:val="24"/>
        </w:rPr>
        <w:t xml:space="preserve">can </w:t>
      </w:r>
      <w:r>
        <w:rPr>
          <w:spacing w:val="30"/>
          <w:position w:val="1"/>
          <w:sz w:val="24"/>
          <w:szCs w:val="24"/>
        </w:rPr>
        <w:t xml:space="preserve"> </w:t>
      </w:r>
      <w:r>
        <w:rPr>
          <w:position w:val="1"/>
          <w:sz w:val="24"/>
          <w:szCs w:val="24"/>
        </w:rPr>
        <w:t xml:space="preserve">be </w:t>
      </w:r>
      <w:r>
        <w:rPr>
          <w:spacing w:val="30"/>
          <w:position w:val="1"/>
          <w:sz w:val="24"/>
          <w:szCs w:val="24"/>
        </w:rPr>
        <w:t xml:space="preserve"> </w:t>
      </w:r>
      <w:r>
        <w:rPr>
          <w:position w:val="1"/>
          <w:sz w:val="24"/>
          <w:szCs w:val="24"/>
        </w:rPr>
        <w:t xml:space="preserve">used </w:t>
      </w:r>
      <w:r>
        <w:rPr>
          <w:spacing w:val="30"/>
          <w:position w:val="1"/>
          <w:sz w:val="24"/>
          <w:szCs w:val="24"/>
        </w:rPr>
        <w:t xml:space="preserve"> </w:t>
      </w:r>
      <w:r>
        <w:rPr>
          <w:position w:val="1"/>
          <w:sz w:val="24"/>
          <w:szCs w:val="24"/>
        </w:rPr>
        <w:t xml:space="preserve">to </w:t>
      </w:r>
      <w:r>
        <w:rPr>
          <w:spacing w:val="30"/>
          <w:position w:val="1"/>
          <w:sz w:val="24"/>
          <w:szCs w:val="24"/>
        </w:rPr>
        <w:t xml:space="preserve"> </w:t>
      </w:r>
      <w:r>
        <w:rPr>
          <w:position w:val="1"/>
          <w:sz w:val="24"/>
          <w:szCs w:val="24"/>
        </w:rPr>
        <w:t xml:space="preserve">access </w:t>
      </w:r>
      <w:r>
        <w:rPr>
          <w:spacing w:val="30"/>
          <w:position w:val="1"/>
          <w:sz w:val="24"/>
          <w:szCs w:val="24"/>
        </w:rPr>
        <w:t xml:space="preserve"> </w:t>
      </w:r>
      <w:r>
        <w:rPr>
          <w:position w:val="1"/>
          <w:sz w:val="24"/>
          <w:szCs w:val="24"/>
        </w:rPr>
        <w:t xml:space="preserve">the </w:t>
      </w:r>
      <w:r>
        <w:rPr>
          <w:sz w:val="24"/>
          <w:szCs w:val="24"/>
        </w:rPr>
        <w:t>instruction manual for the application.</w:t>
      </w:r>
    </w:p>
    <w:p>
      <w:pPr>
        <w:pStyle w:val="Normal"/>
        <w:spacing w:lineRule="exact" w:line="240"/>
        <w:rPr>
          <w:sz w:val="24"/>
          <w:szCs w:val="24"/>
        </w:rPr>
      </w:pPr>
      <w:r>
        <w:rPr>
          <w:sz w:val="24"/>
          <w:szCs w:val="24"/>
        </w:rPr>
      </w:r>
    </w:p>
    <w:p>
      <w:pPr>
        <w:pStyle w:val="Normal"/>
        <w:tabs>
          <w:tab w:val="left" w:pos="3080" w:leader="none"/>
        </w:tabs>
        <w:spacing w:lineRule="exact" w:line="260"/>
        <w:ind w:left="3086" w:right="71" w:hanging="2865"/>
        <w:rPr>
          <w:sz w:val="24"/>
          <w:szCs w:val="24"/>
        </w:rPr>
      </w:pPr>
      <w:r>
        <w:rPr>
          <w:sz w:val="24"/>
          <w:szCs w:val="24"/>
        </w:rPr>
        <w:t>Updates</w:t>
        <w:tab/>
      </w:r>
      <w:r>
        <w:rPr>
          <w:position w:val="1"/>
          <w:sz w:val="24"/>
          <w:szCs w:val="24"/>
        </w:rPr>
        <w:t xml:space="preserve">Each   </w:t>
      </w:r>
      <w:r>
        <w:rPr>
          <w:spacing w:val="15"/>
          <w:position w:val="1"/>
          <w:sz w:val="24"/>
          <w:szCs w:val="24"/>
        </w:rPr>
        <w:t xml:space="preserve"> </w:t>
      </w:r>
      <w:r>
        <w:rPr>
          <w:position w:val="1"/>
          <w:sz w:val="24"/>
          <w:szCs w:val="24"/>
        </w:rPr>
        <w:t xml:space="preserve">update   </w:t>
      </w:r>
      <w:r>
        <w:rPr>
          <w:spacing w:val="15"/>
          <w:position w:val="1"/>
          <w:sz w:val="24"/>
          <w:szCs w:val="24"/>
        </w:rPr>
        <w:t xml:space="preserve"> </w:t>
      </w:r>
      <w:r>
        <w:rPr>
          <w:position w:val="1"/>
          <w:sz w:val="24"/>
          <w:szCs w:val="24"/>
        </w:rPr>
        <w:t xml:space="preserve">of   </w:t>
      </w:r>
      <w:r>
        <w:rPr>
          <w:spacing w:val="15"/>
          <w:position w:val="1"/>
          <w:sz w:val="24"/>
          <w:szCs w:val="24"/>
        </w:rPr>
        <w:t xml:space="preserve"> </w:t>
      </w:r>
      <w:r>
        <w:rPr>
          <w:position w:val="1"/>
          <w:sz w:val="24"/>
          <w:szCs w:val="24"/>
        </w:rPr>
        <w:t xml:space="preserve">the   </w:t>
      </w:r>
      <w:r>
        <w:rPr>
          <w:spacing w:val="15"/>
          <w:position w:val="1"/>
          <w:sz w:val="24"/>
          <w:szCs w:val="24"/>
        </w:rPr>
        <w:t xml:space="preserve"> </w:t>
      </w:r>
      <w:r>
        <w:rPr>
          <w:position w:val="1"/>
          <w:sz w:val="24"/>
          <w:szCs w:val="24"/>
        </w:rPr>
        <w:t xml:space="preserve">application   </w:t>
      </w:r>
      <w:r>
        <w:rPr>
          <w:spacing w:val="15"/>
          <w:position w:val="1"/>
          <w:sz w:val="24"/>
          <w:szCs w:val="24"/>
        </w:rPr>
        <w:t xml:space="preserve"> </w:t>
      </w:r>
      <w:r>
        <w:rPr>
          <w:position w:val="1"/>
          <w:sz w:val="24"/>
          <w:szCs w:val="24"/>
        </w:rPr>
        <w:t xml:space="preserve">includes   </w:t>
      </w:r>
      <w:r>
        <w:rPr>
          <w:spacing w:val="15"/>
          <w:position w:val="1"/>
          <w:sz w:val="24"/>
          <w:szCs w:val="24"/>
        </w:rPr>
        <w:t xml:space="preserve"> </w:t>
      </w:r>
      <w:r>
        <w:rPr>
          <w:position w:val="1"/>
          <w:sz w:val="24"/>
          <w:szCs w:val="24"/>
        </w:rPr>
        <w:t xml:space="preserve">versioning    for </w:t>
      </w:r>
      <w:r>
        <w:rPr>
          <w:sz w:val="24"/>
          <w:szCs w:val="24"/>
        </w:rPr>
        <w:t>troubleshooting and traceability purposes.</w:t>
      </w:r>
    </w:p>
    <w:p>
      <w:pPr>
        <w:pStyle w:val="Normal"/>
        <w:spacing w:lineRule="exact" w:line="220" w:before="2" w:after="0"/>
        <w:rPr>
          <w:sz w:val="22"/>
          <w:szCs w:val="22"/>
        </w:rPr>
      </w:pPr>
      <w:r>
        <w:rPr>
          <w:sz w:val="22"/>
          <w:szCs w:val="22"/>
        </w:rPr>
      </w:r>
    </w:p>
    <w:p>
      <w:pPr>
        <w:pStyle w:val="Normal"/>
        <w:ind w:left="221" w:hanging="0"/>
        <w:rPr>
          <w:sz w:val="24"/>
          <w:szCs w:val="24"/>
        </w:rPr>
      </w:pPr>
      <w:r>
        <w:rPr>
          <w:sz w:val="24"/>
          <w:szCs w:val="24"/>
        </w:rPr>
        <w:t xml:space="preserve">Reusability                            </w:t>
      </w:r>
      <w:r>
        <w:rPr>
          <w:spacing w:val="32"/>
          <w:sz w:val="24"/>
          <w:szCs w:val="24"/>
        </w:rPr>
        <w:t xml:space="preserve"> </w:t>
      </w:r>
      <w:r>
        <w:rPr>
          <w:position w:val="1"/>
          <w:sz w:val="24"/>
          <w:szCs w:val="24"/>
        </w:rPr>
        <w:t>The application</w:t>
      </w:r>
      <w:r>
        <w:rPr>
          <w:spacing w:val="45"/>
          <w:position w:val="1"/>
          <w:sz w:val="24"/>
          <w:szCs w:val="24"/>
        </w:rPr>
        <w:t xml:space="preserve"> </w:t>
      </w:r>
      <w:r>
        <w:rPr>
          <w:position w:val="1"/>
          <w:sz w:val="24"/>
          <w:szCs w:val="24"/>
        </w:rPr>
        <w:t>is</w:t>
      </w:r>
      <w:r>
        <w:rPr>
          <w:spacing w:val="45"/>
          <w:position w:val="1"/>
          <w:sz w:val="24"/>
          <w:szCs w:val="24"/>
        </w:rPr>
        <w:t xml:space="preserve"> </w:t>
      </w:r>
      <w:r>
        <w:rPr>
          <w:position w:val="1"/>
          <w:sz w:val="24"/>
          <w:szCs w:val="24"/>
        </w:rPr>
        <w:t>deployed</w:t>
      </w:r>
      <w:r>
        <w:rPr>
          <w:spacing w:val="45"/>
          <w:position w:val="1"/>
          <w:sz w:val="24"/>
          <w:szCs w:val="24"/>
        </w:rPr>
        <w:t xml:space="preserve"> </w:t>
      </w:r>
      <w:r>
        <w:rPr>
          <w:position w:val="1"/>
          <w:sz w:val="24"/>
          <w:szCs w:val="24"/>
        </w:rPr>
        <w:t>using</w:t>
      </w:r>
      <w:r>
        <w:rPr>
          <w:spacing w:val="45"/>
          <w:position w:val="1"/>
          <w:sz w:val="24"/>
          <w:szCs w:val="24"/>
        </w:rPr>
        <w:t xml:space="preserve"> </w:t>
      </w:r>
      <w:r>
        <w:rPr>
          <w:position w:val="1"/>
          <w:sz w:val="24"/>
          <w:szCs w:val="24"/>
        </w:rPr>
        <w:t>Object</w:t>
      </w:r>
      <w:r>
        <w:rPr>
          <w:spacing w:val="45"/>
          <w:position w:val="1"/>
          <w:sz w:val="24"/>
          <w:szCs w:val="24"/>
        </w:rPr>
        <w:t xml:space="preserve"> </w:t>
      </w:r>
      <w:r>
        <w:rPr>
          <w:position w:val="1"/>
          <w:sz w:val="24"/>
          <w:szCs w:val="24"/>
        </w:rPr>
        <w:t>Oriented</w:t>
      </w:r>
      <w:r>
        <w:rPr>
          <w:spacing w:val="45"/>
          <w:position w:val="1"/>
          <w:sz w:val="24"/>
          <w:szCs w:val="24"/>
        </w:rPr>
        <w:t xml:space="preserve"> </w:t>
      </w:r>
      <w:r>
        <w:rPr>
          <w:position w:val="1"/>
          <w:sz w:val="24"/>
          <w:szCs w:val="24"/>
        </w:rPr>
        <w:t>Programming</w:t>
      </w:r>
    </w:p>
    <w:p>
      <w:pPr>
        <w:pStyle w:val="Normal"/>
        <w:spacing w:lineRule="exact" w:line="260"/>
        <w:ind w:left="3086" w:hanging="0"/>
        <w:rPr>
          <w:sz w:val="24"/>
          <w:szCs w:val="24"/>
        </w:rPr>
      </w:pPr>
      <w:r>
        <w:rPr>
          <w:sz w:val="24"/>
          <w:szCs w:val="24"/>
        </w:rPr>
        <w:t>(OOP), which allows the design features to be reused.</w:t>
      </w:r>
    </w:p>
    <w:p>
      <w:pPr>
        <w:pStyle w:val="Normal"/>
        <w:spacing w:lineRule="exact" w:line="200"/>
        <w:rPr/>
      </w:pPr>
      <w:r>
        <w:rPr/>
      </w:r>
    </w:p>
    <w:p>
      <w:pPr>
        <w:pStyle w:val="Normal"/>
        <w:spacing w:lineRule="exact" w:line="220" w:before="2" w:after="0"/>
        <w:rPr>
          <w:sz w:val="22"/>
          <w:szCs w:val="22"/>
        </w:rPr>
      </w:pPr>
      <w:r>
        <w:rPr>
          <w:sz w:val="22"/>
          <w:szCs w:val="22"/>
        </w:rPr>
      </w:r>
    </w:p>
    <w:p>
      <w:pPr>
        <w:pStyle w:val="Normal"/>
        <w:ind w:left="116" w:hanging="0"/>
        <w:rPr>
          <w:sz w:val="28"/>
          <w:szCs w:val="28"/>
        </w:rPr>
      </w:pPr>
      <w:r>
        <w:rPr>
          <w:b/>
          <w:sz w:val="28"/>
          <w:szCs w:val="28"/>
        </w:rPr>
        <w:t xml:space="preserve">5.5    </w:t>
      </w:r>
      <w:r>
        <w:rPr>
          <w:b/>
          <w:spacing w:val="20"/>
          <w:sz w:val="28"/>
          <w:szCs w:val="28"/>
        </w:rPr>
        <w:t xml:space="preserve"> </w:t>
      </w:r>
      <w:r>
        <w:rPr>
          <w:b/>
          <w:sz w:val="28"/>
          <w:szCs w:val="28"/>
        </w:rPr>
        <w:t>Business Rules</w:t>
      </w:r>
    </w:p>
    <w:p>
      <w:pPr>
        <w:pStyle w:val="Normal"/>
        <w:spacing w:lineRule="exact" w:line="120"/>
        <w:rPr>
          <w:sz w:val="13"/>
          <w:szCs w:val="13"/>
        </w:rPr>
      </w:pPr>
      <w:r>
        <w:rPr>
          <w:sz w:val="13"/>
          <w:szCs w:val="13"/>
        </w:rPr>
      </w:r>
    </w:p>
    <w:p>
      <w:pPr>
        <w:pStyle w:val="Normal"/>
        <w:spacing w:lineRule="exact" w:line="200"/>
        <w:rPr/>
      </w:pPr>
      <w:r>
        <w:rPr/>
      </w:r>
    </w:p>
    <w:p>
      <w:pPr>
        <w:pStyle w:val="Normal"/>
        <w:ind w:left="116" w:hanging="0"/>
        <w:rPr>
          <w:sz w:val="24"/>
          <w:szCs w:val="24"/>
        </w:rPr>
      </w:pPr>
      <w:r>
        <w:rPr>
          <w:sz w:val="24"/>
          <w:szCs w:val="24"/>
        </w:rPr>
        <w:t xml:space="preserve">The following business rules can be implied in the deployment of </w:t>
      </w:r>
      <w:r>
        <w:rPr>
          <w:i/>
          <w:sz w:val="24"/>
          <w:szCs w:val="24"/>
        </w:rPr>
        <w:t xml:space="preserve">Apollo Hospital </w:t>
      </w:r>
      <w:r>
        <w:rPr>
          <w:sz w:val="24"/>
          <w:szCs w:val="24"/>
        </w:rPr>
        <w:t>ARS:</w:t>
      </w:r>
    </w:p>
    <w:p>
      <w:pPr>
        <w:pStyle w:val="Normal"/>
        <w:spacing w:lineRule="exact" w:line="240" w:before="13" w:after="0"/>
        <w:rPr>
          <w:sz w:val="24"/>
          <w:szCs w:val="24"/>
        </w:rPr>
      </w:pPr>
      <w:r>
        <w:rPr>
          <w:sz w:val="24"/>
          <w:szCs w:val="24"/>
        </w:rPr>
        <mc:AlternateContent>
          <mc:Choice Requires="wpg">
            <w:drawing>
              <wp:anchor behindDoc="1" distT="0" distB="0" distL="114300" distR="114300" simplePos="0" locked="0" layoutInCell="1" allowOverlap="1" relativeHeight="14" wp14:anchorId="5D005BED">
                <wp:simplePos x="0" y="0"/>
                <wp:positionH relativeFrom="page">
                  <wp:posOffset>808990</wp:posOffset>
                </wp:positionH>
                <wp:positionV relativeFrom="page">
                  <wp:posOffset>7400290</wp:posOffset>
                </wp:positionV>
                <wp:extent cx="6136005" cy="20955"/>
                <wp:effectExtent l="0" t="0" r="0" b="0"/>
                <wp:wrapNone/>
                <wp:docPr id="31" name="Group 179"/>
                <a:graphic xmlns:a="http://schemas.openxmlformats.org/drawingml/2006/main">
                  <a:graphicData uri="http://schemas.microsoft.com/office/word/2010/wordprocessingGroup">
                    <wpg:wgp>
                      <wpg:cNvGrpSpPr/>
                      <wpg:grpSpPr>
                        <a:xfrm>
                          <a:off x="0" y="0"/>
                          <a:ext cx="6135480" cy="20160"/>
                        </a:xfrm>
                      </wpg:grpSpPr>
                      <wps:wsp>
                        <wps:cNvSpPr/>
                        <wps:spPr>
                          <a:xfrm>
                            <a:off x="1825560" y="0"/>
                            <a:ext cx="4309920" cy="20160"/>
                          </a:xfrm>
                          <a:custGeom>
                            <a:avLst/>
                            <a:gdLst/>
                            <a:ahLst/>
                            <a:rect l="l" t="t" r="r" b="b"/>
                            <a:pathLst>
                              <a:path w="6765" h="0">
                                <a:moveTo>
                                  <a:pt x="0" y="0"/>
                                </a:moveTo>
                                <a:lnTo>
                                  <a:pt x="6765" y="0"/>
                                </a:lnTo>
                              </a:path>
                            </a:pathLst>
                          </a:custGeom>
                          <a:noFill/>
                          <a:ln w="20160">
                            <a:solidFill>
                              <a:srgbClr val="000000"/>
                            </a:solidFill>
                            <a:round/>
                          </a:ln>
                        </wps:spPr>
                        <wps:style>
                          <a:lnRef idx="0"/>
                          <a:fillRef idx="0"/>
                          <a:effectRef idx="0"/>
                          <a:fontRef idx="minor"/>
                        </wps:style>
                        <wps:bodyPr/>
                      </wps:wsp>
                      <wps:wsp>
                        <wps:cNvSpPr/>
                        <wps:spPr>
                          <a:xfrm>
                            <a:off x="0" y="0"/>
                            <a:ext cx="1824840" cy="20160"/>
                          </a:xfrm>
                          <a:custGeom>
                            <a:avLst/>
                            <a:gdLst/>
                            <a:ahLst/>
                            <a:rect l="l" t="t" r="r" b="b"/>
                            <a:pathLst>
                              <a:path w="2865" h="0">
                                <a:moveTo>
                                  <a:pt x="0" y="0"/>
                                </a:moveTo>
                                <a:lnTo>
                                  <a:pt x="2865"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79" style="position:absolute;margin-left:63.7pt;margin-top:582.7pt;width:483.1pt;height:1.6pt" coordorigin="1274,11654" coordsize="9662,32"/>
            </w:pict>
          </mc:Fallback>
        </mc:AlternateContent>
      </w:r>
    </w:p>
    <w:p>
      <w:pPr>
        <w:pStyle w:val="Normal"/>
        <w:ind w:left="3812" w:right="3700" w:hanging="0"/>
        <w:jc w:val="center"/>
        <w:rPr>
          <w:sz w:val="22"/>
          <w:szCs w:val="22"/>
        </w:rPr>
      </w:pPr>
      <w:r>
        <w:rPr>
          <w:b/>
          <w:sz w:val="22"/>
          <w:szCs w:val="22"/>
        </w:rPr>
        <w:t xml:space="preserve">Table 7. </w:t>
      </w:r>
      <w:r>
        <w:rPr>
          <w:sz w:val="22"/>
          <w:szCs w:val="22"/>
        </w:rPr>
        <w:t>Business Rules</w:t>
      </w:r>
    </w:p>
    <w:p>
      <w:pPr>
        <w:pStyle w:val="Normal"/>
        <w:spacing w:lineRule="exact" w:line="140" w:before="2" w:after="0"/>
        <w:rPr>
          <w:sz w:val="15"/>
          <w:szCs w:val="15"/>
        </w:rPr>
      </w:pPr>
      <w:r>
        <w:rPr>
          <w:sz w:val="15"/>
          <w:szCs w:val="15"/>
        </w:rPr>
        <mc:AlternateContent>
          <mc:Choice Requires="wpg">
            <w:drawing>
              <wp:anchor behindDoc="1" distT="0" distB="0" distL="114300" distR="114300" simplePos="0" locked="0" layoutInCell="1" allowOverlap="1" relativeHeight="9" wp14:anchorId="6482A771">
                <wp:simplePos x="0" y="0"/>
                <wp:positionH relativeFrom="page">
                  <wp:posOffset>808990</wp:posOffset>
                </wp:positionH>
                <wp:positionV relativeFrom="page">
                  <wp:posOffset>7666990</wp:posOffset>
                </wp:positionV>
                <wp:extent cx="6136005" cy="20955"/>
                <wp:effectExtent l="0" t="0" r="0" b="0"/>
                <wp:wrapNone/>
                <wp:docPr id="32" name="Group 176"/>
                <a:graphic xmlns:a="http://schemas.openxmlformats.org/drawingml/2006/main">
                  <a:graphicData uri="http://schemas.microsoft.com/office/word/2010/wordprocessingGroup">
                    <wpg:wgp>
                      <wpg:cNvGrpSpPr/>
                      <wpg:grpSpPr>
                        <a:xfrm>
                          <a:off x="0" y="0"/>
                          <a:ext cx="6135480" cy="20160"/>
                        </a:xfrm>
                      </wpg:grpSpPr>
                      <wps:wsp>
                        <wps:cNvSpPr/>
                        <wps:spPr>
                          <a:xfrm>
                            <a:off x="1825560" y="0"/>
                            <a:ext cx="4309920" cy="20160"/>
                          </a:xfrm>
                          <a:custGeom>
                            <a:avLst/>
                            <a:gdLst/>
                            <a:ahLst/>
                            <a:rect l="l" t="t" r="r" b="b"/>
                            <a:pathLst>
                              <a:path w="6765" h="0">
                                <a:moveTo>
                                  <a:pt x="0" y="0"/>
                                </a:moveTo>
                                <a:lnTo>
                                  <a:pt x="6765" y="0"/>
                                </a:lnTo>
                              </a:path>
                            </a:pathLst>
                          </a:custGeom>
                          <a:noFill/>
                          <a:ln w="20160">
                            <a:solidFill>
                              <a:srgbClr val="000000"/>
                            </a:solidFill>
                            <a:round/>
                          </a:ln>
                        </wps:spPr>
                        <wps:style>
                          <a:lnRef idx="0"/>
                          <a:fillRef idx="0"/>
                          <a:effectRef idx="0"/>
                          <a:fontRef idx="minor"/>
                        </wps:style>
                        <wps:bodyPr/>
                      </wps:wsp>
                      <wps:wsp>
                        <wps:cNvSpPr/>
                        <wps:spPr>
                          <a:xfrm>
                            <a:off x="0" y="0"/>
                            <a:ext cx="1824840" cy="20160"/>
                          </a:xfrm>
                          <a:custGeom>
                            <a:avLst/>
                            <a:gdLst/>
                            <a:ahLst/>
                            <a:rect l="l" t="t" r="r" b="b"/>
                            <a:pathLst>
                              <a:path w="2865" h="0">
                                <a:moveTo>
                                  <a:pt x="0" y="0"/>
                                </a:moveTo>
                                <a:lnTo>
                                  <a:pt x="2865"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76" style="position:absolute;margin-left:63.7pt;margin-top:603.7pt;width:483.1pt;height:1.6pt" coordorigin="1274,12074" coordsize="9662,32"/>
            </w:pict>
          </mc:Fallback>
        </mc:AlternateContent>
      </w:r>
    </w:p>
    <w:p>
      <w:pPr>
        <w:pStyle w:val="Normal"/>
        <w:ind w:left="221" w:hanging="0"/>
        <w:rPr>
          <w:sz w:val="22"/>
          <w:szCs w:val="22"/>
        </w:rPr>
      </w:pPr>
      <w:r>
        <w:rPr>
          <w:sz w:val="22"/>
          <w:szCs w:val="22"/>
        </w:rPr>
        <w:t xml:space="preserve">Individual Role                          </w:t>
      </w:r>
      <w:r>
        <w:rPr>
          <w:spacing w:val="6"/>
          <w:sz w:val="22"/>
          <w:szCs w:val="22"/>
        </w:rPr>
        <w:t xml:space="preserve"> </w:t>
      </w:r>
      <w:r>
        <w:rPr>
          <w:sz w:val="22"/>
          <w:szCs w:val="22"/>
        </w:rPr>
        <w:t>Access or Circumstance</w:t>
      </w:r>
    </w:p>
    <w:p>
      <w:pPr>
        <w:pStyle w:val="Normal"/>
        <w:spacing w:lineRule="exact" w:line="220" w:before="18" w:after="0"/>
        <w:rPr>
          <w:sz w:val="22"/>
          <w:szCs w:val="22"/>
        </w:rPr>
      </w:pPr>
      <w:r>
        <w:rPr>
          <w:sz w:val="22"/>
          <w:szCs w:val="22"/>
        </w:rPr>
        <mc:AlternateContent>
          <mc:Choice Requires="wpg">
            <w:drawing>
              <wp:anchor behindDoc="1" distT="0" distB="0" distL="114300" distR="114300" simplePos="0" locked="0" layoutInCell="1" allowOverlap="1" relativeHeight="15" wp14:anchorId="5D51CF9A">
                <wp:simplePos x="0" y="0"/>
                <wp:positionH relativeFrom="page">
                  <wp:posOffset>814070</wp:posOffset>
                </wp:positionH>
                <wp:positionV relativeFrom="page">
                  <wp:posOffset>6685915</wp:posOffset>
                </wp:positionV>
                <wp:extent cx="6126480" cy="11430"/>
                <wp:effectExtent l="0" t="0" r="8255" b="8255"/>
                <wp:wrapNone/>
                <wp:docPr id="33" name="Group 171"/>
                <a:graphic xmlns:a="http://schemas.openxmlformats.org/drawingml/2006/main">
                  <a:graphicData uri="http://schemas.microsoft.com/office/word/2010/wordprocessingGroup">
                    <wpg:wgp>
                      <wpg:cNvGrpSpPr/>
                      <wpg:grpSpPr>
                        <a:xfrm>
                          <a:off x="0" y="0"/>
                          <a:ext cx="6125760" cy="10800"/>
                        </a:xfrm>
                      </wpg:grpSpPr>
                      <wps:wsp>
                        <wps:cNvSpPr/>
                        <wps:spPr>
                          <a:xfrm>
                            <a:off x="1822320" y="0"/>
                            <a:ext cx="4303440" cy="10800"/>
                          </a:xfrm>
                          <a:custGeom>
                            <a:avLst/>
                            <a:gdLst/>
                            <a:ahLst/>
                            <a:rect l="l" t="t" r="r" b="b"/>
                            <a:pathLst>
                              <a:path w="6765" h="0">
                                <a:moveTo>
                                  <a:pt x="0" y="0"/>
                                </a:moveTo>
                                <a:lnTo>
                                  <a:pt x="6765" y="0"/>
                                </a:lnTo>
                              </a:path>
                            </a:pathLst>
                          </a:custGeom>
                          <a:noFill/>
                          <a:ln w="10800">
                            <a:solidFill>
                              <a:srgbClr val="000000"/>
                            </a:solidFill>
                            <a:round/>
                          </a:ln>
                        </wps:spPr>
                        <wps:style>
                          <a:lnRef idx="0"/>
                          <a:fillRef idx="0"/>
                          <a:effectRef idx="0"/>
                          <a:fontRef idx="minor"/>
                        </wps:style>
                        <wps:bodyPr/>
                      </wps:wsp>
                      <wps:wsp>
                        <wps:cNvSpPr/>
                        <wps:spPr>
                          <a:xfrm>
                            <a:off x="0" y="0"/>
                            <a:ext cx="1821960" cy="10800"/>
                          </a:xfrm>
                          <a:custGeom>
                            <a:avLst/>
                            <a:gdLst/>
                            <a:ahLst/>
                            <a:rect l="l" t="t" r="r" b="b"/>
                            <a:pathLst>
                              <a:path w="2865" h="0">
                                <a:moveTo>
                                  <a:pt x="0" y="0"/>
                                </a:moveTo>
                                <a:lnTo>
                                  <a:pt x="2865" y="0"/>
                                </a:lnTo>
                              </a:path>
                            </a:pathLst>
                          </a:custGeom>
                          <a:noFill/>
                          <a:ln w="10800">
                            <a:solidFill>
                              <a:srgbClr val="000000"/>
                            </a:solidFill>
                            <a:round/>
                          </a:ln>
                        </wps:spPr>
                        <wps:style>
                          <a:lnRef idx="0"/>
                          <a:fillRef idx="0"/>
                          <a:effectRef idx="0"/>
                          <a:fontRef idx="minor"/>
                        </wps:style>
                        <wps:bodyPr/>
                      </wps:wsp>
                      <wps:wsp>
                        <wps:cNvSpPr/>
                        <wps:spPr>
                          <a:xfrm>
                            <a:off x="1822320" y="0"/>
                            <a:ext cx="4303440" cy="10800"/>
                          </a:xfrm>
                          <a:custGeom>
                            <a:avLst/>
                            <a:gdLst/>
                            <a:ahLst/>
                            <a:rect l="l" t="t" r="r" b="b"/>
                            <a:pathLst>
                              <a:path w="6765" h="0">
                                <a:moveTo>
                                  <a:pt x="0" y="0"/>
                                </a:moveTo>
                                <a:lnTo>
                                  <a:pt x="6765" y="0"/>
                                </a:lnTo>
                              </a:path>
                            </a:pathLst>
                          </a:custGeom>
                          <a:noFill/>
                          <a:ln w="10800">
                            <a:solidFill>
                              <a:srgbClr val="000000"/>
                            </a:solidFill>
                            <a:round/>
                          </a:ln>
                        </wps:spPr>
                        <wps:style>
                          <a:lnRef idx="0"/>
                          <a:fillRef idx="0"/>
                          <a:effectRef idx="0"/>
                          <a:fontRef idx="minor"/>
                        </wps:style>
                        <wps:bodyPr/>
                      </wps:wsp>
                      <wps:wsp>
                        <wps:cNvSpPr/>
                        <wps:spPr>
                          <a:xfrm>
                            <a:off x="0" y="0"/>
                            <a:ext cx="1821960" cy="10800"/>
                          </a:xfrm>
                          <a:custGeom>
                            <a:avLst/>
                            <a:gdLst/>
                            <a:ahLst/>
                            <a:rect l="l" t="t" r="r" b="b"/>
                            <a:pathLst>
                              <a:path w="2865" h="0">
                                <a:moveTo>
                                  <a:pt x="0" y="0"/>
                                </a:moveTo>
                                <a:lnTo>
                                  <a:pt x="2865" y="0"/>
                                </a:lnTo>
                              </a:path>
                            </a:pathLst>
                          </a:custGeom>
                          <a:noFill/>
                          <a:ln w="10800">
                            <a:solidFill>
                              <a:srgbClr val="000000"/>
                            </a:solidFill>
                            <a:round/>
                          </a:ln>
                        </wps:spPr>
                        <wps:style>
                          <a:lnRef idx="0"/>
                          <a:fillRef idx="0"/>
                          <a:effectRef idx="0"/>
                          <a:fontRef idx="minor"/>
                        </wps:style>
                        <wps:bodyPr/>
                      </wps:wsp>
                    </wpg:wgp>
                  </a:graphicData>
                </a:graphic>
              </wp:anchor>
            </w:drawing>
          </mc:Choice>
          <mc:Fallback>
            <w:pict>
              <v:group id="shape_0" alt="Group 171" style="position:absolute;margin-left:64.1pt;margin-top:526.45pt;width:482.35pt;height:0.85pt" coordorigin="1282,10529" coordsize="9647,17"/>
            </w:pict>
          </mc:Fallback>
        </mc:AlternateContent>
      </w:r>
    </w:p>
    <w:p>
      <w:pPr>
        <w:pStyle w:val="Normal"/>
        <w:spacing w:lineRule="auto" w:line="432"/>
        <w:ind w:left="221" w:right="2159" w:hanging="0"/>
        <w:rPr>
          <w:sz w:val="24"/>
          <w:szCs w:val="24"/>
        </w:rPr>
      </w:pPr>
      <w:r>
        <w:rPr>
          <w:sz w:val="24"/>
          <w:szCs w:val="24"/>
        </w:rPr>
        <w:t xml:space="preserve">Database Administrators       </w:t>
      </w:r>
      <w:r>
        <w:rPr>
          <w:spacing w:val="6"/>
          <w:sz w:val="24"/>
          <w:szCs w:val="24"/>
        </w:rPr>
        <w:t xml:space="preserve"> </w:t>
      </w:r>
      <w:r>
        <w:rPr>
          <w:sz w:val="24"/>
          <w:szCs w:val="24"/>
        </w:rPr>
        <w:t xml:space="preserve">Access to the database used in the application. Java Programmers                 </w:t>
      </w:r>
      <w:r>
        <w:rPr>
          <w:spacing w:val="6"/>
          <w:sz w:val="24"/>
          <w:szCs w:val="24"/>
        </w:rPr>
        <w:t xml:space="preserve"> </w:t>
      </w:r>
      <w:r>
        <w:rPr>
          <w:position w:val="1"/>
          <w:sz w:val="24"/>
          <w:szCs w:val="24"/>
        </w:rPr>
        <w:t>Access to the back-end of the application.</w:t>
      </w:r>
    </w:p>
    <w:p>
      <w:pPr>
        <w:sectPr>
          <w:headerReference w:type="default" r:id="rId15"/>
          <w:type w:val="nextPage"/>
          <w:pgSz w:w="12240" w:h="15840"/>
          <w:pgMar w:left="1180" w:right="1320" w:header="784" w:top="980" w:footer="0" w:bottom="280" w:gutter="0"/>
          <w:pgNumType w:fmt="decimal"/>
          <w:formProt w:val="false"/>
          <w:textDirection w:val="lrTb"/>
          <w:docGrid w:type="default" w:linePitch="240" w:charSpace="2047"/>
        </w:sectPr>
        <w:pStyle w:val="Normal"/>
        <w:ind w:left="221" w:hanging="0"/>
        <w:rPr>
          <w:sz w:val="24"/>
          <w:szCs w:val="24"/>
        </w:rPr>
      </w:pPr>
      <w:r>
        <w:rPr>
          <w:sz w:val="24"/>
          <w:szCs w:val="24"/>
        </w:rPr>
        <w:t xml:space="preserve">End Users                              </w:t>
      </w:r>
      <w:r>
        <w:rPr>
          <w:spacing w:val="12"/>
          <w:sz w:val="24"/>
          <w:szCs w:val="24"/>
        </w:rPr>
        <w:t xml:space="preserve"> </w:t>
      </w:r>
      <w:r>
        <w:rPr>
          <w:position w:val="1"/>
          <w:sz w:val="24"/>
          <w:szCs w:val="24"/>
        </w:rPr>
        <w:t>Access to the UI or front-end of the application.</w:t>
      </w:r>
    </w:p>
    <w:p>
      <w:pPr>
        <w:pStyle w:val="Normal"/>
        <w:spacing w:lineRule="exact" w:line="200"/>
        <w:rPr/>
      </w:pPr>
      <w:r>
        <w:rPr/>
      </w:r>
    </w:p>
    <w:p>
      <w:pPr>
        <w:pStyle w:val="Normal"/>
        <w:spacing w:lineRule="exact" w:line="240" w:before="11" w:after="0"/>
        <w:rPr>
          <w:sz w:val="24"/>
          <w:szCs w:val="24"/>
        </w:rPr>
      </w:pPr>
      <w:r>
        <w:rPr>
          <w:sz w:val="24"/>
          <w:szCs w:val="24"/>
        </w:rPr>
      </w:r>
    </w:p>
    <w:p>
      <w:pPr>
        <w:pStyle w:val="Normal"/>
        <w:spacing w:before="13" w:after="0"/>
        <w:ind w:left="116" w:right="6270" w:hanging="0"/>
        <w:jc w:val="both"/>
        <w:rPr>
          <w:sz w:val="36"/>
          <w:szCs w:val="36"/>
        </w:rPr>
      </w:pPr>
      <w:r>
        <w:rPr>
          <w:b/>
          <w:sz w:val="36"/>
          <w:szCs w:val="36"/>
        </w:rPr>
        <w:t>Appendix A: Glossary</w:t>
      </w:r>
    </w:p>
    <w:p>
      <w:pPr>
        <w:pStyle w:val="Normal"/>
        <w:spacing w:lineRule="exact" w:line="280" w:before="18" w:after="0"/>
        <w:rPr>
          <w:sz w:val="28"/>
          <w:szCs w:val="28"/>
        </w:rPr>
      </w:pPr>
      <w:r>
        <w:rPr>
          <w:sz w:val="28"/>
          <w:szCs w:val="28"/>
        </w:rPr>
      </w:r>
    </w:p>
    <w:p>
      <w:pPr>
        <w:pStyle w:val="Normal"/>
        <w:spacing w:lineRule="auto" w:line="283"/>
        <w:ind w:left="116" w:right="59" w:hanging="0"/>
        <w:jc w:val="both"/>
        <w:rPr>
          <w:sz w:val="24"/>
          <w:szCs w:val="24"/>
        </w:rPr>
      </w:pPr>
      <w:r>
        <mc:AlternateContent>
          <mc:Choice Requires="wpg">
            <w:drawing>
              <wp:anchor behindDoc="1" distT="0" distB="0" distL="114300" distR="114300" simplePos="0" locked="0" layoutInCell="1" allowOverlap="1" relativeHeight="16">
                <wp:simplePos x="0" y="0"/>
                <wp:positionH relativeFrom="page">
                  <wp:posOffset>808990</wp:posOffset>
                </wp:positionH>
                <wp:positionV relativeFrom="paragraph">
                  <wp:posOffset>922655</wp:posOffset>
                </wp:positionV>
                <wp:extent cx="6136005" cy="20955"/>
                <wp:effectExtent l="8890" t="8255" r="8890" b="0"/>
                <wp:wrapNone/>
                <wp:docPr id="34" name="Group 154"/>
                <a:graphic xmlns:a="http://schemas.openxmlformats.org/drawingml/2006/main">
                  <a:graphicData uri="http://schemas.microsoft.com/office/word/2010/wordprocessingGroup">
                    <wpg:wgp>
                      <wpg:cNvGrpSpPr/>
                      <wpg:grpSpPr>
                        <a:xfrm>
                          <a:off x="0" y="0"/>
                          <a:ext cx="6135480" cy="20160"/>
                        </a:xfrm>
                      </wpg:grpSpPr>
                      <wps:wsp>
                        <wps:cNvSpPr/>
                        <wps:spPr>
                          <a:xfrm>
                            <a:off x="2953440" y="0"/>
                            <a:ext cx="3182040" cy="20160"/>
                          </a:xfrm>
                          <a:custGeom>
                            <a:avLst/>
                            <a:gdLst/>
                            <a:ahLst/>
                            <a:rect l="l" t="t" r="r" b="b"/>
                            <a:pathLst>
                              <a:path w="4995" h="0">
                                <a:moveTo>
                                  <a:pt x="0" y="0"/>
                                </a:moveTo>
                                <a:lnTo>
                                  <a:pt x="4995" y="0"/>
                                </a:lnTo>
                              </a:path>
                            </a:pathLst>
                          </a:custGeom>
                          <a:noFill/>
                          <a:ln w="20160">
                            <a:solidFill>
                              <a:srgbClr val="000000"/>
                            </a:solidFill>
                            <a:round/>
                          </a:ln>
                        </wps:spPr>
                        <wps:style>
                          <a:lnRef idx="0"/>
                          <a:fillRef idx="0"/>
                          <a:effectRef idx="0"/>
                          <a:fontRef idx="minor"/>
                        </wps:style>
                        <wps:bodyPr/>
                      </wps:wsp>
                      <wps:wsp>
                        <wps:cNvSpPr/>
                        <wps:spPr>
                          <a:xfrm>
                            <a:off x="0" y="0"/>
                            <a:ext cx="2952720" cy="20160"/>
                          </a:xfrm>
                          <a:custGeom>
                            <a:avLst/>
                            <a:gdLst/>
                            <a:ahLst/>
                            <a:rect l="l" t="t" r="r" b="b"/>
                            <a:pathLst>
                              <a:path w="4635" h="0">
                                <a:moveTo>
                                  <a:pt x="0" y="0"/>
                                </a:moveTo>
                                <a:lnTo>
                                  <a:pt x="4635"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54" style="position:absolute;margin-left:63.7pt;margin-top:72.65pt;width:483.1pt;height:1.6pt" coordorigin="1274,1453" coordsize="9662,32"/>
            </w:pict>
          </mc:Fallback>
        </mc:AlternateContent>
      </w:r>
      <w:r>
        <w:rPr>
          <w:sz w:val="24"/>
          <w:szCs w:val="24"/>
        </w:rPr>
        <w:t>Terms</w:t>
      </w:r>
      <w:r>
        <w:rPr>
          <w:spacing w:val="15"/>
          <w:sz w:val="24"/>
          <w:szCs w:val="24"/>
        </w:rPr>
        <w:t xml:space="preserve"> </w:t>
      </w:r>
      <w:r>
        <w:rPr>
          <w:sz w:val="24"/>
          <w:szCs w:val="24"/>
        </w:rPr>
        <w:t>and</w:t>
      </w:r>
      <w:r>
        <w:rPr>
          <w:spacing w:val="15"/>
          <w:sz w:val="24"/>
          <w:szCs w:val="24"/>
        </w:rPr>
        <w:t xml:space="preserve"> </w:t>
      </w:r>
      <w:r>
        <w:rPr>
          <w:sz w:val="24"/>
          <w:szCs w:val="24"/>
        </w:rPr>
        <w:t>acronyms</w:t>
      </w:r>
      <w:r>
        <w:rPr>
          <w:spacing w:val="15"/>
          <w:sz w:val="24"/>
          <w:szCs w:val="24"/>
        </w:rPr>
        <w:t xml:space="preserve"> </w:t>
      </w:r>
      <w:r>
        <w:rPr>
          <w:sz w:val="24"/>
          <w:szCs w:val="24"/>
        </w:rPr>
        <w:t>which</w:t>
      </w:r>
      <w:r>
        <w:rPr>
          <w:spacing w:val="15"/>
          <w:sz w:val="24"/>
          <w:szCs w:val="24"/>
        </w:rPr>
        <w:t xml:space="preserve"> </w:t>
      </w:r>
      <w:r>
        <w:rPr>
          <w:sz w:val="24"/>
          <w:szCs w:val="24"/>
        </w:rPr>
        <w:t>may</w:t>
      </w:r>
      <w:r>
        <w:rPr>
          <w:spacing w:val="15"/>
          <w:sz w:val="24"/>
          <w:szCs w:val="24"/>
        </w:rPr>
        <w:t xml:space="preserve"> </w:t>
      </w:r>
      <w:r>
        <w:rPr>
          <w:sz w:val="24"/>
          <w:szCs w:val="24"/>
        </w:rPr>
        <w:t>not</w:t>
      </w:r>
      <w:r>
        <w:rPr>
          <w:spacing w:val="15"/>
          <w:sz w:val="24"/>
          <w:szCs w:val="24"/>
        </w:rPr>
        <w:t xml:space="preserve"> </w:t>
      </w:r>
      <w:r>
        <w:rPr>
          <w:sz w:val="24"/>
          <w:szCs w:val="24"/>
        </w:rPr>
        <w:t>be</w:t>
      </w:r>
      <w:r>
        <w:rPr>
          <w:spacing w:val="15"/>
          <w:sz w:val="24"/>
          <w:szCs w:val="24"/>
        </w:rPr>
        <w:t xml:space="preserve"> </w:t>
      </w:r>
      <w:r>
        <w:rPr>
          <w:sz w:val="24"/>
          <w:szCs w:val="24"/>
        </w:rPr>
        <w:t>familiar</w:t>
      </w:r>
      <w:r>
        <w:rPr>
          <w:spacing w:val="15"/>
          <w:sz w:val="24"/>
          <w:szCs w:val="24"/>
        </w:rPr>
        <w:t xml:space="preserve"> </w:t>
      </w:r>
      <w:r>
        <w:rPr>
          <w:sz w:val="24"/>
          <w:szCs w:val="24"/>
        </w:rPr>
        <w:t>to all readers are provided in this section. Definitions</w:t>
      </w:r>
      <w:r>
        <w:rPr>
          <w:spacing w:val="15"/>
          <w:sz w:val="24"/>
          <w:szCs w:val="24"/>
        </w:rPr>
        <w:t xml:space="preserve"> </w:t>
      </w:r>
      <w:r>
        <w:rPr>
          <w:sz w:val="24"/>
          <w:szCs w:val="24"/>
        </w:rPr>
        <w:t>provided</w:t>
      </w:r>
      <w:r>
        <w:rPr>
          <w:spacing w:val="15"/>
          <w:sz w:val="24"/>
          <w:szCs w:val="24"/>
        </w:rPr>
        <w:t xml:space="preserve"> </w:t>
      </w:r>
      <w:r>
        <w:rPr>
          <w:sz w:val="24"/>
          <w:szCs w:val="24"/>
        </w:rPr>
        <w:t>are</w:t>
      </w:r>
      <w:r>
        <w:rPr>
          <w:spacing w:val="15"/>
          <w:sz w:val="24"/>
          <w:szCs w:val="24"/>
        </w:rPr>
        <w:t xml:space="preserve"> </w:t>
      </w:r>
      <w:r>
        <w:rPr>
          <w:sz w:val="24"/>
          <w:szCs w:val="24"/>
        </w:rPr>
        <w:t>limited</w:t>
      </w:r>
      <w:r>
        <w:rPr>
          <w:spacing w:val="15"/>
          <w:sz w:val="24"/>
          <w:szCs w:val="24"/>
        </w:rPr>
        <w:t xml:space="preserve"> </w:t>
      </w:r>
      <w:r>
        <w:rPr>
          <w:sz w:val="24"/>
          <w:szCs w:val="24"/>
        </w:rPr>
        <w:t>to</w:t>
      </w:r>
      <w:r>
        <w:rPr>
          <w:spacing w:val="15"/>
          <w:sz w:val="24"/>
          <w:szCs w:val="24"/>
        </w:rPr>
        <w:t xml:space="preserve"> </w:t>
      </w:r>
      <w:r>
        <w:rPr>
          <w:sz w:val="24"/>
          <w:szCs w:val="24"/>
        </w:rPr>
        <w:t>their scope within this document. All terms are listed in alphabetical order for easy reference.</w:t>
      </w:r>
    </w:p>
    <w:p>
      <w:pPr>
        <w:pStyle w:val="Normal"/>
        <w:spacing w:lineRule="exact" w:line="200" w:before="1" w:after="0"/>
        <w:rPr/>
      </w:pPr>
      <w:r>
        <w:rPr/>
      </w:r>
    </w:p>
    <w:p>
      <w:pPr>
        <w:pStyle w:val="Normal"/>
        <w:ind w:left="3437" w:right="3439" w:hanging="0"/>
        <w:jc w:val="center"/>
        <w:rPr>
          <w:sz w:val="22"/>
          <w:szCs w:val="22"/>
        </w:rPr>
      </w:pPr>
      <w:r>
        <w:rPr>
          <w:b/>
          <w:sz w:val="22"/>
          <w:szCs w:val="22"/>
        </w:rPr>
        <w:t xml:space="preserve">Table 8. </w:t>
      </w:r>
      <w:r>
        <w:rPr>
          <w:sz w:val="22"/>
          <w:szCs w:val="22"/>
        </w:rPr>
        <w:t>Glossary of Terms used</w:t>
      </w:r>
    </w:p>
    <w:p>
      <w:pPr>
        <w:pStyle w:val="Normal"/>
        <w:spacing w:lineRule="exact" w:line="140" w:before="2" w:after="0"/>
        <w:rPr>
          <w:sz w:val="15"/>
          <w:szCs w:val="15"/>
        </w:rPr>
      </w:pPr>
      <w:r>
        <w:rPr>
          <w:sz w:val="15"/>
          <w:szCs w:val="15"/>
        </w:rPr>
      </w:r>
    </w:p>
    <w:p>
      <w:pPr>
        <w:pStyle w:val="Normal"/>
        <w:ind w:left="221" w:hanging="0"/>
        <w:rPr>
          <w:sz w:val="22"/>
          <w:szCs w:val="22"/>
        </w:rPr>
      </w:pPr>
      <w:r>
        <mc:AlternateContent>
          <mc:Choice Requires="wpg">
            <w:drawing>
              <wp:anchor behindDoc="1" distT="0" distB="0" distL="114300" distR="114300" simplePos="0" locked="0" layoutInCell="1" allowOverlap="1" relativeHeight="17">
                <wp:simplePos x="0" y="0"/>
                <wp:positionH relativeFrom="page">
                  <wp:posOffset>814070</wp:posOffset>
                </wp:positionH>
                <wp:positionV relativeFrom="paragraph">
                  <wp:posOffset>234315</wp:posOffset>
                </wp:positionV>
                <wp:extent cx="6126480" cy="11430"/>
                <wp:effectExtent l="4445" t="5715" r="3810" b="2540"/>
                <wp:wrapNone/>
                <wp:docPr id="35" name="Group 149"/>
                <a:graphic xmlns:a="http://schemas.openxmlformats.org/drawingml/2006/main">
                  <a:graphicData uri="http://schemas.microsoft.com/office/word/2010/wordprocessingGroup">
                    <wpg:wgp>
                      <wpg:cNvGrpSpPr/>
                      <wpg:grpSpPr>
                        <a:xfrm>
                          <a:off x="0" y="0"/>
                          <a:ext cx="6125760" cy="10800"/>
                        </a:xfrm>
                      </wpg:grpSpPr>
                      <wps:wsp>
                        <wps:cNvSpPr/>
                        <wps:spPr>
                          <a:xfrm>
                            <a:off x="2949120" y="0"/>
                            <a:ext cx="3177000" cy="10800"/>
                          </a:xfrm>
                          <a:custGeom>
                            <a:avLst/>
                            <a:gdLst/>
                            <a:ahLst/>
                            <a:rect l="l" t="t" r="r" b="b"/>
                            <a:pathLst>
                              <a:path w="4995" h="0">
                                <a:moveTo>
                                  <a:pt x="0" y="0"/>
                                </a:moveTo>
                                <a:lnTo>
                                  <a:pt x="4995" y="0"/>
                                </a:lnTo>
                              </a:path>
                            </a:pathLst>
                          </a:custGeom>
                          <a:noFill/>
                          <a:ln w="10800">
                            <a:solidFill>
                              <a:srgbClr val="000000"/>
                            </a:solidFill>
                            <a:round/>
                          </a:ln>
                        </wps:spPr>
                        <wps:style>
                          <a:lnRef idx="0"/>
                          <a:fillRef idx="0"/>
                          <a:effectRef idx="0"/>
                          <a:fontRef idx="minor"/>
                        </wps:style>
                        <wps:bodyPr/>
                      </wps:wsp>
                      <wps:wsp>
                        <wps:cNvSpPr/>
                        <wps:spPr>
                          <a:xfrm>
                            <a:off x="0" y="0"/>
                            <a:ext cx="2948400" cy="10800"/>
                          </a:xfrm>
                          <a:custGeom>
                            <a:avLst/>
                            <a:gdLst/>
                            <a:ahLst/>
                            <a:rect l="l" t="t" r="r" b="b"/>
                            <a:pathLst>
                              <a:path w="4635" h="0">
                                <a:moveTo>
                                  <a:pt x="0" y="0"/>
                                </a:moveTo>
                                <a:lnTo>
                                  <a:pt x="4635" y="0"/>
                                </a:lnTo>
                              </a:path>
                            </a:pathLst>
                          </a:custGeom>
                          <a:noFill/>
                          <a:ln w="10800">
                            <a:solidFill>
                              <a:srgbClr val="000000"/>
                            </a:solidFill>
                            <a:round/>
                          </a:ln>
                        </wps:spPr>
                        <wps:style>
                          <a:lnRef idx="0"/>
                          <a:fillRef idx="0"/>
                          <a:effectRef idx="0"/>
                          <a:fontRef idx="minor"/>
                        </wps:style>
                        <wps:bodyPr/>
                      </wps:wsp>
                      <wps:wsp>
                        <wps:cNvSpPr/>
                        <wps:spPr>
                          <a:xfrm>
                            <a:off x="2949120" y="0"/>
                            <a:ext cx="3177000" cy="10800"/>
                          </a:xfrm>
                          <a:custGeom>
                            <a:avLst/>
                            <a:gdLst/>
                            <a:ahLst/>
                            <a:rect l="l" t="t" r="r" b="b"/>
                            <a:pathLst>
                              <a:path w="4995" h="0">
                                <a:moveTo>
                                  <a:pt x="0" y="0"/>
                                </a:moveTo>
                                <a:lnTo>
                                  <a:pt x="4995" y="0"/>
                                </a:lnTo>
                              </a:path>
                            </a:pathLst>
                          </a:custGeom>
                          <a:noFill/>
                          <a:ln w="10800">
                            <a:solidFill>
                              <a:srgbClr val="000000"/>
                            </a:solidFill>
                            <a:round/>
                          </a:ln>
                        </wps:spPr>
                        <wps:style>
                          <a:lnRef idx="0"/>
                          <a:fillRef idx="0"/>
                          <a:effectRef idx="0"/>
                          <a:fontRef idx="minor"/>
                        </wps:style>
                        <wps:bodyPr/>
                      </wps:wsp>
                      <wps:wsp>
                        <wps:cNvSpPr/>
                        <wps:spPr>
                          <a:xfrm>
                            <a:off x="0" y="0"/>
                            <a:ext cx="2948400" cy="10800"/>
                          </a:xfrm>
                          <a:custGeom>
                            <a:avLst/>
                            <a:gdLst/>
                            <a:ahLst/>
                            <a:rect l="l" t="t" r="r" b="b"/>
                            <a:pathLst>
                              <a:path w="4635" h="0">
                                <a:moveTo>
                                  <a:pt x="0" y="0"/>
                                </a:moveTo>
                                <a:lnTo>
                                  <a:pt x="4635" y="0"/>
                                </a:lnTo>
                              </a:path>
                            </a:pathLst>
                          </a:custGeom>
                          <a:noFill/>
                          <a:ln w="10800">
                            <a:solidFill>
                              <a:srgbClr val="000000"/>
                            </a:solidFill>
                            <a:round/>
                          </a:ln>
                        </wps:spPr>
                        <wps:style>
                          <a:lnRef idx="0"/>
                          <a:fillRef idx="0"/>
                          <a:effectRef idx="0"/>
                          <a:fontRef idx="minor"/>
                        </wps:style>
                        <wps:bodyPr/>
                      </wps:wsp>
                    </wpg:wgp>
                  </a:graphicData>
                </a:graphic>
              </wp:anchor>
            </w:drawing>
          </mc:Choice>
          <mc:Fallback>
            <w:pict>
              <v:group id="shape_0" alt="Group 149" style="position:absolute;margin-left:64.1pt;margin-top:18.45pt;width:482.4pt;height:0.85pt" coordorigin="1282,369" coordsize="9648,17"/>
            </w:pict>
          </mc:Fallback>
        </mc:AlternateContent>
      </w:r>
      <w:r>
        <w:rPr>
          <w:sz w:val="22"/>
          <w:szCs w:val="22"/>
        </w:rPr>
        <w:t xml:space="preserve">Term                                                                          </w:t>
      </w:r>
      <w:r>
        <w:rPr>
          <w:spacing w:val="34"/>
          <w:sz w:val="22"/>
          <w:szCs w:val="22"/>
        </w:rPr>
        <w:t xml:space="preserve"> </w:t>
      </w:r>
      <w:r>
        <w:rPr>
          <w:sz w:val="22"/>
          <w:szCs w:val="22"/>
        </w:rPr>
        <w:t>Definition</w:t>
      </w:r>
    </w:p>
    <w:p>
      <w:pPr>
        <w:pStyle w:val="Normal"/>
        <w:spacing w:lineRule="exact" w:line="220" w:before="18" w:after="0"/>
        <w:rPr>
          <w:sz w:val="22"/>
          <w:szCs w:val="22"/>
        </w:rPr>
      </w:pPr>
      <w:r>
        <w:rPr>
          <w:sz w:val="22"/>
          <w:szCs w:val="22"/>
        </w:rPr>
      </w:r>
    </w:p>
    <w:p>
      <w:pPr>
        <w:pStyle w:val="Normal"/>
        <w:tabs>
          <w:tab w:val="left" w:pos="5920" w:leader="none"/>
        </w:tabs>
        <w:spacing w:lineRule="auto" w:line="242"/>
        <w:ind w:left="4856" w:right="184" w:hanging="4635"/>
        <w:jc w:val="both"/>
        <w:rPr>
          <w:sz w:val="24"/>
          <w:szCs w:val="24"/>
        </w:rPr>
      </w:pPr>
      <w:r>
        <w:rPr>
          <w:sz w:val="24"/>
          <w:szCs w:val="24"/>
        </w:rPr>
        <w:t xml:space="preserve">HMS- Hospital Management System                </w:t>
      </w:r>
      <w:bookmarkStart w:id="0" w:name="_GoBack"/>
      <w:bookmarkEnd w:id="0"/>
      <w:r>
        <w:rPr>
          <w:sz w:val="24"/>
          <w:szCs w:val="24"/>
        </w:rPr>
        <w:t xml:space="preserve">An </w:t>
      </w:r>
      <w:r>
        <w:rPr>
          <w:spacing w:val="15"/>
          <w:sz w:val="24"/>
          <w:szCs w:val="24"/>
        </w:rPr>
        <w:t>application</w:t>
      </w:r>
      <w:r>
        <w:rPr>
          <w:sz w:val="24"/>
          <w:szCs w:val="24"/>
        </w:rPr>
        <w:t xml:space="preserve"> that  allows  users  to  search/enter for available doctors,  </w:t>
      </w:r>
      <w:r>
        <w:rPr>
          <w:spacing w:val="30"/>
          <w:sz w:val="24"/>
          <w:szCs w:val="24"/>
        </w:rPr>
        <w:t xml:space="preserve"> </w:t>
      </w:r>
      <w:r>
        <w:rPr>
          <w:sz w:val="24"/>
          <w:szCs w:val="24"/>
        </w:rPr>
        <w:t xml:space="preserve">make an appointment,  </w:t>
      </w:r>
      <w:r>
        <w:rPr>
          <w:spacing w:val="15"/>
          <w:sz w:val="24"/>
          <w:szCs w:val="24"/>
        </w:rPr>
        <w:t xml:space="preserve"> </w:t>
      </w:r>
      <w:r>
        <w:rPr>
          <w:sz w:val="24"/>
          <w:szCs w:val="24"/>
        </w:rPr>
        <w:t>view/enter patient and treatment details..</w:t>
      </w:r>
    </w:p>
    <w:p>
      <w:pPr>
        <w:pStyle w:val="Normal"/>
        <w:spacing w:lineRule="exact" w:line="220" w:before="13" w:after="0"/>
        <w:rPr>
          <w:sz w:val="22"/>
          <w:szCs w:val="22"/>
        </w:rPr>
      </w:pPr>
      <w:r>
        <w:rPr>
          <w:sz w:val="22"/>
          <w:szCs w:val="22"/>
        </w:rPr>
      </w:r>
    </w:p>
    <w:p>
      <w:pPr>
        <w:pStyle w:val="Normal"/>
        <w:spacing w:lineRule="exact" w:line="260"/>
        <w:ind w:left="4856" w:right="178" w:hanging="4635"/>
        <w:jc w:val="both"/>
        <w:rPr>
          <w:sz w:val="24"/>
          <w:szCs w:val="24"/>
        </w:rPr>
      </w:pPr>
      <w:r>
        <w:rPr>
          <w:sz w:val="24"/>
          <w:szCs w:val="24"/>
        </w:rPr>
        <w:t xml:space="preserve">DBMS- Database Management System             </w:t>
      </w:r>
      <w:r>
        <w:rPr>
          <w:spacing w:val="16"/>
          <w:sz w:val="24"/>
          <w:szCs w:val="24"/>
        </w:rPr>
        <w:t xml:space="preserve"> </w:t>
      </w:r>
      <w:r>
        <w:rPr>
          <w:position w:val="1"/>
          <w:sz w:val="24"/>
          <w:szCs w:val="24"/>
        </w:rPr>
        <w:t>Management</w:t>
      </w:r>
      <w:r>
        <w:rPr>
          <w:spacing w:val="15"/>
          <w:position w:val="1"/>
          <w:sz w:val="24"/>
          <w:szCs w:val="24"/>
        </w:rPr>
        <w:t xml:space="preserve"> </w:t>
      </w:r>
      <w:r>
        <w:rPr>
          <w:position w:val="1"/>
          <w:sz w:val="24"/>
          <w:szCs w:val="24"/>
        </w:rPr>
        <w:t>of</w:t>
      </w:r>
      <w:r>
        <w:rPr>
          <w:spacing w:val="15"/>
          <w:position w:val="1"/>
          <w:sz w:val="24"/>
          <w:szCs w:val="24"/>
        </w:rPr>
        <w:t xml:space="preserve"> </w:t>
      </w:r>
      <w:r>
        <w:rPr>
          <w:position w:val="1"/>
          <w:sz w:val="24"/>
          <w:szCs w:val="24"/>
        </w:rPr>
        <w:t>a</w:t>
      </w:r>
      <w:r>
        <w:rPr>
          <w:spacing w:val="15"/>
          <w:position w:val="1"/>
          <w:sz w:val="24"/>
          <w:szCs w:val="24"/>
        </w:rPr>
        <w:t xml:space="preserve"> </w:t>
      </w:r>
      <w:r>
        <w:rPr>
          <w:position w:val="1"/>
          <w:sz w:val="24"/>
          <w:szCs w:val="24"/>
        </w:rPr>
        <w:t>database</w:t>
      </w:r>
      <w:r>
        <w:rPr>
          <w:spacing w:val="15"/>
          <w:position w:val="1"/>
          <w:sz w:val="24"/>
          <w:szCs w:val="24"/>
        </w:rPr>
        <w:t xml:space="preserve"> </w:t>
      </w:r>
      <w:r>
        <w:rPr>
          <w:position w:val="1"/>
          <w:sz w:val="24"/>
          <w:szCs w:val="24"/>
        </w:rPr>
        <w:t xml:space="preserve">which is an organized </w:t>
      </w:r>
      <w:r>
        <w:rPr>
          <w:sz w:val="24"/>
          <w:szCs w:val="24"/>
        </w:rPr>
        <w:t>collection of data.</w:t>
      </w:r>
    </w:p>
    <w:p>
      <w:pPr>
        <w:pStyle w:val="Normal"/>
        <w:spacing w:lineRule="exact" w:line="220" w:before="2" w:after="0"/>
        <w:rPr>
          <w:sz w:val="22"/>
          <w:szCs w:val="22"/>
        </w:rPr>
      </w:pPr>
      <w:r>
        <w:rPr>
          <w:sz w:val="22"/>
          <w:szCs w:val="22"/>
        </w:rPr>
      </w:r>
    </w:p>
    <w:p>
      <w:pPr>
        <w:pStyle w:val="Normal"/>
        <w:tabs>
          <w:tab w:val="left" w:pos="6780" w:leader="none"/>
        </w:tabs>
        <w:ind w:left="4856" w:right="181" w:hanging="4635"/>
        <w:jc w:val="both"/>
        <w:rPr>
          <w:sz w:val="24"/>
          <w:szCs w:val="24"/>
        </w:rPr>
      </w:pPr>
      <w:r>
        <w:rPr>
          <w:sz w:val="24"/>
          <w:szCs w:val="24"/>
        </w:rPr>
        <w:t xml:space="preserve">IDE- Integrated Development Environment      </w:t>
      </w:r>
      <w:r>
        <w:rPr>
          <w:spacing w:val="36"/>
          <w:sz w:val="24"/>
          <w:szCs w:val="24"/>
        </w:rPr>
        <w:t xml:space="preserve"> </w:t>
      </w:r>
      <w:r>
        <w:rPr>
          <w:position w:val="1"/>
          <w:sz w:val="24"/>
          <w:szCs w:val="24"/>
        </w:rPr>
        <w:t xml:space="preserve">It  </w:t>
      </w:r>
      <w:r>
        <w:rPr>
          <w:spacing w:val="45"/>
          <w:position w:val="1"/>
          <w:sz w:val="24"/>
          <w:szCs w:val="24"/>
        </w:rPr>
        <w:t xml:space="preserve"> </w:t>
      </w:r>
      <w:r>
        <w:rPr>
          <w:position w:val="1"/>
          <w:sz w:val="24"/>
          <w:szCs w:val="24"/>
        </w:rPr>
        <w:t xml:space="preserve">is  </w:t>
      </w:r>
      <w:r>
        <w:rPr>
          <w:spacing w:val="45"/>
          <w:position w:val="1"/>
          <w:sz w:val="24"/>
          <w:szCs w:val="24"/>
        </w:rPr>
        <w:t xml:space="preserve"> </w:t>
      </w:r>
      <w:r>
        <w:rPr>
          <w:position w:val="1"/>
          <w:sz w:val="24"/>
          <w:szCs w:val="24"/>
        </w:rPr>
        <w:t xml:space="preserve">a  </w:t>
      </w:r>
      <w:r>
        <w:rPr>
          <w:spacing w:val="30"/>
          <w:position w:val="1"/>
          <w:sz w:val="24"/>
          <w:szCs w:val="24"/>
        </w:rPr>
        <w:t xml:space="preserve"> </w:t>
      </w:r>
      <w:r>
        <w:rPr>
          <w:position w:val="1"/>
          <w:sz w:val="24"/>
          <w:szCs w:val="24"/>
        </w:rPr>
        <w:t xml:space="preserve">software  </w:t>
      </w:r>
      <w:r>
        <w:rPr>
          <w:spacing w:val="30"/>
          <w:position w:val="1"/>
          <w:sz w:val="24"/>
          <w:szCs w:val="24"/>
        </w:rPr>
        <w:t xml:space="preserve"> </w:t>
      </w:r>
      <w:r>
        <w:rPr>
          <w:position w:val="1"/>
          <w:sz w:val="24"/>
          <w:szCs w:val="24"/>
        </w:rPr>
        <w:t xml:space="preserve">application  </w:t>
      </w:r>
      <w:r>
        <w:rPr>
          <w:spacing w:val="30"/>
          <w:position w:val="1"/>
          <w:sz w:val="24"/>
          <w:szCs w:val="24"/>
        </w:rPr>
        <w:t xml:space="preserve"> </w:t>
      </w:r>
      <w:r>
        <w:rPr>
          <w:position w:val="1"/>
          <w:sz w:val="24"/>
          <w:szCs w:val="24"/>
        </w:rPr>
        <w:t xml:space="preserve">that  </w:t>
      </w:r>
      <w:r>
        <w:rPr>
          <w:spacing w:val="30"/>
          <w:position w:val="1"/>
          <w:sz w:val="24"/>
          <w:szCs w:val="24"/>
        </w:rPr>
        <w:t xml:space="preserve"> </w:t>
      </w:r>
      <w:r>
        <w:rPr>
          <w:position w:val="1"/>
          <w:sz w:val="24"/>
          <w:szCs w:val="24"/>
        </w:rPr>
        <w:t xml:space="preserve">provides </w:t>
      </w:r>
      <w:r>
        <w:rPr>
          <w:sz w:val="24"/>
          <w:szCs w:val="24"/>
        </w:rPr>
        <w:t>comprehensive</w:t>
        <w:tab/>
        <w:t xml:space="preserve">facilities      </w:t>
      </w:r>
      <w:r>
        <w:rPr>
          <w:spacing w:val="45"/>
          <w:sz w:val="24"/>
          <w:szCs w:val="24"/>
        </w:rPr>
        <w:t xml:space="preserve"> </w:t>
      </w:r>
      <w:r>
        <w:rPr>
          <w:sz w:val="24"/>
          <w:szCs w:val="24"/>
        </w:rPr>
        <w:t xml:space="preserve">to      </w:t>
      </w:r>
      <w:r>
        <w:rPr>
          <w:spacing w:val="45"/>
          <w:sz w:val="24"/>
          <w:szCs w:val="24"/>
        </w:rPr>
        <w:t xml:space="preserve"> </w:t>
      </w:r>
      <w:r>
        <w:rPr>
          <w:sz w:val="24"/>
          <w:szCs w:val="24"/>
        </w:rPr>
        <w:t>computer programmers for software development.</w:t>
      </w:r>
    </w:p>
    <w:p>
      <w:pPr>
        <w:pStyle w:val="Normal"/>
        <w:spacing w:lineRule="exact" w:line="220" w:before="2" w:after="0"/>
        <w:rPr>
          <w:sz w:val="22"/>
          <w:szCs w:val="22"/>
        </w:rPr>
      </w:pPr>
      <w:r>
        <w:rPr>
          <w:sz w:val="22"/>
          <w:szCs w:val="22"/>
        </w:rPr>
      </w:r>
    </w:p>
    <w:p>
      <w:pPr>
        <w:pStyle w:val="Normal"/>
        <w:spacing w:lineRule="auto" w:line="240"/>
        <w:ind w:left="4856" w:right="179" w:hanging="4635"/>
        <w:jc w:val="both"/>
        <w:rPr>
          <w:sz w:val="24"/>
          <w:szCs w:val="24"/>
        </w:rPr>
      </w:pPr>
      <w:r>
        <w:rPr>
          <w:sz w:val="24"/>
          <w:szCs w:val="24"/>
        </w:rPr>
        <w:t xml:space="preserve">LAN- Local Area Network                                </w:t>
      </w:r>
      <w:r>
        <w:rPr>
          <w:spacing w:val="49"/>
          <w:sz w:val="24"/>
          <w:szCs w:val="24"/>
        </w:rPr>
        <w:t xml:space="preserve"> </w:t>
      </w:r>
      <w:r>
        <w:rPr>
          <w:position w:val="1"/>
          <w:sz w:val="24"/>
          <w:szCs w:val="24"/>
        </w:rPr>
        <w:t>A</w:t>
      </w:r>
      <w:r>
        <w:rPr>
          <w:spacing w:val="30"/>
          <w:position w:val="1"/>
          <w:sz w:val="24"/>
          <w:szCs w:val="24"/>
        </w:rPr>
        <w:t xml:space="preserve"> </w:t>
      </w:r>
      <w:r>
        <w:rPr>
          <w:position w:val="1"/>
          <w:sz w:val="24"/>
          <w:szCs w:val="24"/>
        </w:rPr>
        <w:t>local</w:t>
      </w:r>
      <w:r>
        <w:rPr>
          <w:spacing w:val="30"/>
          <w:position w:val="1"/>
          <w:sz w:val="24"/>
          <w:szCs w:val="24"/>
        </w:rPr>
        <w:t xml:space="preserve"> </w:t>
      </w:r>
      <w:r>
        <w:rPr>
          <w:position w:val="1"/>
          <w:sz w:val="24"/>
          <w:szCs w:val="24"/>
        </w:rPr>
        <w:t>area</w:t>
      </w:r>
      <w:r>
        <w:rPr>
          <w:spacing w:val="15"/>
          <w:position w:val="1"/>
          <w:sz w:val="24"/>
          <w:szCs w:val="24"/>
        </w:rPr>
        <w:t xml:space="preserve"> </w:t>
      </w:r>
      <w:r>
        <w:rPr>
          <w:position w:val="1"/>
          <w:sz w:val="24"/>
          <w:szCs w:val="24"/>
        </w:rPr>
        <w:t>network</w:t>
      </w:r>
      <w:r>
        <w:rPr>
          <w:spacing w:val="15"/>
          <w:position w:val="1"/>
          <w:sz w:val="24"/>
          <w:szCs w:val="24"/>
        </w:rPr>
        <w:t xml:space="preserve"> </w:t>
      </w:r>
      <w:r>
        <w:rPr>
          <w:position w:val="1"/>
          <w:sz w:val="24"/>
          <w:szCs w:val="24"/>
        </w:rPr>
        <w:t>is</w:t>
      </w:r>
      <w:r>
        <w:rPr>
          <w:spacing w:val="15"/>
          <w:position w:val="1"/>
          <w:sz w:val="24"/>
          <w:szCs w:val="24"/>
        </w:rPr>
        <w:t xml:space="preserve"> </w:t>
      </w:r>
      <w:r>
        <w:rPr>
          <w:position w:val="1"/>
          <w:sz w:val="24"/>
          <w:szCs w:val="24"/>
        </w:rPr>
        <w:t>a</w:t>
      </w:r>
      <w:r>
        <w:rPr>
          <w:spacing w:val="15"/>
          <w:position w:val="1"/>
          <w:sz w:val="24"/>
          <w:szCs w:val="24"/>
        </w:rPr>
        <w:t xml:space="preserve"> </w:t>
      </w:r>
      <w:r>
        <w:rPr>
          <w:position w:val="1"/>
          <w:sz w:val="24"/>
          <w:szCs w:val="24"/>
        </w:rPr>
        <w:t>computer</w:t>
      </w:r>
      <w:r>
        <w:rPr>
          <w:spacing w:val="15"/>
          <w:position w:val="1"/>
          <w:sz w:val="24"/>
          <w:szCs w:val="24"/>
        </w:rPr>
        <w:t xml:space="preserve"> </w:t>
      </w:r>
      <w:r>
        <w:rPr>
          <w:position w:val="1"/>
          <w:sz w:val="24"/>
          <w:szCs w:val="24"/>
        </w:rPr>
        <w:t>network</w:t>
      </w:r>
      <w:r>
        <w:rPr>
          <w:spacing w:val="15"/>
          <w:position w:val="1"/>
          <w:sz w:val="24"/>
          <w:szCs w:val="24"/>
        </w:rPr>
        <w:t xml:space="preserve"> </w:t>
      </w:r>
      <w:r>
        <w:rPr>
          <w:position w:val="1"/>
          <w:sz w:val="24"/>
          <w:szCs w:val="24"/>
        </w:rPr>
        <w:t xml:space="preserve">that </w:t>
      </w:r>
      <w:r>
        <w:rPr>
          <w:sz w:val="24"/>
          <w:szCs w:val="24"/>
        </w:rPr>
        <w:t xml:space="preserve">interconnects </w:t>
      </w:r>
      <w:r>
        <w:rPr>
          <w:spacing w:val="15"/>
          <w:sz w:val="24"/>
          <w:szCs w:val="24"/>
        </w:rPr>
        <w:t xml:space="preserve"> </w:t>
      </w:r>
      <w:r>
        <w:rPr>
          <w:sz w:val="24"/>
          <w:szCs w:val="24"/>
        </w:rPr>
        <w:t xml:space="preserve">computers </w:t>
      </w:r>
      <w:r>
        <w:rPr>
          <w:spacing w:val="15"/>
          <w:sz w:val="24"/>
          <w:szCs w:val="24"/>
        </w:rPr>
        <w:t xml:space="preserve"> </w:t>
      </w:r>
      <w:r>
        <w:rPr>
          <w:sz w:val="24"/>
          <w:szCs w:val="24"/>
        </w:rPr>
        <w:t>within  a  limited  area such</w:t>
      </w:r>
      <w:r>
        <w:rPr>
          <w:spacing w:val="15"/>
          <w:sz w:val="24"/>
          <w:szCs w:val="24"/>
        </w:rPr>
        <w:t xml:space="preserve"> </w:t>
      </w:r>
      <w:r>
        <w:rPr>
          <w:sz w:val="24"/>
          <w:szCs w:val="24"/>
        </w:rPr>
        <w:t>as a residence, school, laboratory, university campus or office building.</w:t>
      </w:r>
    </w:p>
    <w:p>
      <w:pPr>
        <w:pStyle w:val="Normal"/>
        <w:spacing w:lineRule="exact" w:line="220" w:before="18" w:after="0"/>
        <w:rPr>
          <w:sz w:val="22"/>
          <w:szCs w:val="22"/>
        </w:rPr>
      </w:pPr>
      <w:r>
        <w:rPr>
          <w:sz w:val="22"/>
          <w:szCs w:val="22"/>
        </w:rPr>
      </w:r>
    </w:p>
    <w:p>
      <w:pPr>
        <w:pStyle w:val="Normal"/>
        <w:spacing w:lineRule="exact" w:line="260"/>
        <w:ind w:left="4856" w:right="187" w:hanging="4635"/>
        <w:jc w:val="both"/>
        <w:rPr>
          <w:sz w:val="24"/>
          <w:szCs w:val="24"/>
        </w:rPr>
      </w:pPr>
      <w:r>
        <w:rPr>
          <w:sz w:val="24"/>
          <w:szCs w:val="24"/>
        </w:rPr>
        <w:t xml:space="preserve">OOP- Object Oriented Programming                 </w:t>
      </w:r>
      <w:r>
        <w:rPr>
          <w:spacing w:val="16"/>
          <w:sz w:val="24"/>
          <w:szCs w:val="24"/>
        </w:rPr>
        <w:t xml:space="preserve"> </w:t>
      </w:r>
      <w:r>
        <w:rPr>
          <w:position w:val="1"/>
          <w:sz w:val="24"/>
          <w:szCs w:val="24"/>
        </w:rPr>
        <w:t>Object-oriented</w:t>
      </w:r>
      <w:r>
        <w:rPr>
          <w:spacing w:val="45"/>
          <w:position w:val="1"/>
          <w:sz w:val="24"/>
          <w:szCs w:val="24"/>
        </w:rPr>
        <w:t xml:space="preserve"> </w:t>
      </w:r>
      <w:r>
        <w:rPr>
          <w:position w:val="1"/>
          <w:sz w:val="24"/>
          <w:szCs w:val="24"/>
        </w:rPr>
        <w:t>programming</w:t>
      </w:r>
      <w:r>
        <w:rPr>
          <w:spacing w:val="45"/>
          <w:position w:val="1"/>
          <w:sz w:val="24"/>
          <w:szCs w:val="24"/>
        </w:rPr>
        <w:t xml:space="preserve"> </w:t>
      </w:r>
      <w:r>
        <w:rPr>
          <w:position w:val="1"/>
          <w:sz w:val="24"/>
          <w:szCs w:val="24"/>
        </w:rPr>
        <w:t>is</w:t>
      </w:r>
      <w:r>
        <w:rPr>
          <w:spacing w:val="30"/>
          <w:position w:val="1"/>
          <w:sz w:val="24"/>
          <w:szCs w:val="24"/>
        </w:rPr>
        <w:t xml:space="preserve"> </w:t>
      </w:r>
      <w:r>
        <w:rPr>
          <w:position w:val="1"/>
          <w:sz w:val="24"/>
          <w:szCs w:val="24"/>
        </w:rPr>
        <w:t>a</w:t>
      </w:r>
      <w:r>
        <w:rPr>
          <w:spacing w:val="30"/>
          <w:position w:val="1"/>
          <w:sz w:val="24"/>
          <w:szCs w:val="24"/>
        </w:rPr>
        <w:t xml:space="preserve"> </w:t>
      </w:r>
      <w:r>
        <w:rPr>
          <w:position w:val="1"/>
          <w:sz w:val="24"/>
          <w:szCs w:val="24"/>
        </w:rPr>
        <w:t xml:space="preserve">programming </w:t>
      </w:r>
      <w:r>
        <w:rPr>
          <w:sz w:val="24"/>
          <w:szCs w:val="24"/>
        </w:rPr>
        <w:t xml:space="preserve">paradigm based on the concept of </w:t>
      </w:r>
      <w:r>
        <w:rPr>
          <w:i/>
          <w:sz w:val="24"/>
          <w:szCs w:val="24"/>
        </w:rPr>
        <w:t>objects</w:t>
      </w:r>
      <w:r>
        <w:rPr>
          <w:sz w:val="24"/>
          <w:szCs w:val="24"/>
        </w:rPr>
        <w:t>.</w:t>
      </w:r>
    </w:p>
    <w:p>
      <w:pPr>
        <w:pStyle w:val="Normal"/>
        <w:spacing w:lineRule="exact" w:line="240"/>
        <w:rPr>
          <w:sz w:val="24"/>
          <w:szCs w:val="24"/>
        </w:rPr>
      </w:pPr>
      <w:r>
        <w:rPr>
          <w:sz w:val="24"/>
          <w:szCs w:val="24"/>
        </w:rPr>
      </w:r>
    </w:p>
    <w:p>
      <w:pPr>
        <w:pStyle w:val="Normal"/>
        <w:spacing w:lineRule="exact" w:line="260"/>
        <w:ind w:left="4856" w:right="186" w:hanging="4635"/>
        <w:jc w:val="both"/>
        <w:rPr>
          <w:sz w:val="24"/>
          <w:szCs w:val="24"/>
        </w:rPr>
      </w:pPr>
      <w:r>
        <w:rPr>
          <w:sz w:val="24"/>
          <w:szCs w:val="24"/>
        </w:rPr>
        <w:t xml:space="preserve">OS- Operating System                                        </w:t>
      </w:r>
      <w:r>
        <w:rPr>
          <w:spacing w:val="2"/>
          <w:sz w:val="24"/>
          <w:szCs w:val="24"/>
        </w:rPr>
        <w:t xml:space="preserve"> </w:t>
      </w:r>
      <w:r>
        <w:rPr>
          <w:position w:val="1"/>
          <w:sz w:val="24"/>
          <w:szCs w:val="24"/>
        </w:rPr>
        <w:t>The</w:t>
      </w:r>
      <w:r>
        <w:rPr>
          <w:spacing w:val="15"/>
          <w:position w:val="1"/>
          <w:sz w:val="24"/>
          <w:szCs w:val="24"/>
        </w:rPr>
        <w:t xml:space="preserve"> </w:t>
      </w:r>
      <w:r>
        <w:rPr>
          <w:position w:val="1"/>
          <w:sz w:val="24"/>
          <w:szCs w:val="24"/>
        </w:rPr>
        <w:t>software</w:t>
      </w:r>
      <w:r>
        <w:rPr>
          <w:spacing w:val="15"/>
          <w:position w:val="1"/>
          <w:sz w:val="24"/>
          <w:szCs w:val="24"/>
        </w:rPr>
        <w:t xml:space="preserve"> </w:t>
      </w:r>
      <w:r>
        <w:rPr>
          <w:position w:val="1"/>
          <w:sz w:val="24"/>
          <w:szCs w:val="24"/>
        </w:rPr>
        <w:t>that</w:t>
      </w:r>
      <w:r>
        <w:rPr>
          <w:spacing w:val="15"/>
          <w:position w:val="1"/>
          <w:sz w:val="24"/>
          <w:szCs w:val="24"/>
        </w:rPr>
        <w:t xml:space="preserve"> </w:t>
      </w:r>
      <w:r>
        <w:rPr>
          <w:position w:val="1"/>
          <w:sz w:val="24"/>
          <w:szCs w:val="24"/>
        </w:rPr>
        <w:t>supports</w:t>
      </w:r>
      <w:r>
        <w:rPr>
          <w:spacing w:val="15"/>
          <w:position w:val="1"/>
          <w:sz w:val="24"/>
          <w:szCs w:val="24"/>
        </w:rPr>
        <w:t xml:space="preserve"> </w:t>
      </w:r>
      <w:r>
        <w:rPr>
          <w:position w:val="1"/>
          <w:sz w:val="24"/>
          <w:szCs w:val="24"/>
        </w:rPr>
        <w:t>the</w:t>
      </w:r>
      <w:r>
        <w:rPr>
          <w:spacing w:val="15"/>
          <w:position w:val="1"/>
          <w:sz w:val="24"/>
          <w:szCs w:val="24"/>
        </w:rPr>
        <w:t xml:space="preserve"> </w:t>
      </w:r>
      <w:r>
        <w:rPr>
          <w:position w:val="1"/>
          <w:sz w:val="24"/>
          <w:szCs w:val="24"/>
        </w:rPr>
        <w:t>basic</w:t>
      </w:r>
      <w:r>
        <w:rPr>
          <w:spacing w:val="15"/>
          <w:position w:val="1"/>
          <w:sz w:val="24"/>
          <w:szCs w:val="24"/>
        </w:rPr>
        <w:t xml:space="preserve"> </w:t>
      </w:r>
      <w:r>
        <w:rPr>
          <w:position w:val="1"/>
          <w:sz w:val="24"/>
          <w:szCs w:val="24"/>
        </w:rPr>
        <w:t>functions</w:t>
      </w:r>
      <w:r>
        <w:rPr>
          <w:spacing w:val="15"/>
          <w:position w:val="1"/>
          <w:sz w:val="24"/>
          <w:szCs w:val="24"/>
        </w:rPr>
        <w:t xml:space="preserve"> </w:t>
      </w:r>
      <w:r>
        <w:rPr>
          <w:position w:val="1"/>
          <w:sz w:val="24"/>
          <w:szCs w:val="24"/>
        </w:rPr>
        <w:t xml:space="preserve">of </w:t>
      </w:r>
      <w:r>
        <w:rPr>
          <w:sz w:val="24"/>
          <w:szCs w:val="24"/>
        </w:rPr>
        <w:t>the device on which it is installed.</w:t>
      </w:r>
    </w:p>
    <w:p>
      <w:pPr>
        <w:pStyle w:val="Normal"/>
        <w:spacing w:lineRule="exact" w:line="240"/>
        <w:rPr>
          <w:sz w:val="24"/>
          <w:szCs w:val="24"/>
        </w:rPr>
      </w:pPr>
      <w:r>
        <w:rPr>
          <w:sz w:val="24"/>
          <w:szCs w:val="24"/>
        </w:rPr>
      </w:r>
    </w:p>
    <w:p>
      <w:pPr>
        <w:pStyle w:val="Normal"/>
        <w:spacing w:lineRule="exact" w:line="260"/>
        <w:ind w:left="4856" w:right="190" w:hanging="4635"/>
        <w:jc w:val="both"/>
        <w:rPr>
          <w:sz w:val="24"/>
          <w:szCs w:val="24"/>
        </w:rPr>
      </w:pPr>
      <w:r>
        <w:rPr>
          <w:sz w:val="24"/>
          <w:szCs w:val="24"/>
        </w:rPr>
        <w:t xml:space="preserve">PDF- Portable Document Format                      </w:t>
      </w:r>
      <w:r>
        <w:rPr>
          <w:position w:val="1"/>
          <w:sz w:val="24"/>
          <w:szCs w:val="24"/>
        </w:rPr>
        <w:t>A</w:t>
      </w:r>
      <w:r>
        <w:rPr>
          <w:spacing w:val="15"/>
          <w:position w:val="1"/>
          <w:sz w:val="24"/>
          <w:szCs w:val="24"/>
        </w:rPr>
        <w:t xml:space="preserve"> </w:t>
      </w:r>
      <w:r>
        <w:rPr>
          <w:position w:val="1"/>
          <w:sz w:val="24"/>
          <w:szCs w:val="24"/>
        </w:rPr>
        <w:t xml:space="preserve">file format that provides an electronic image of </w:t>
      </w:r>
      <w:r>
        <w:rPr>
          <w:sz w:val="24"/>
          <w:szCs w:val="24"/>
        </w:rPr>
        <w:t>text and graphics that can be transmitted.</w:t>
      </w:r>
    </w:p>
    <w:p>
      <w:pPr>
        <w:pStyle w:val="Normal"/>
        <w:spacing w:lineRule="exact" w:line="220" w:before="2" w:after="0"/>
        <w:rPr>
          <w:sz w:val="22"/>
          <w:szCs w:val="22"/>
        </w:rPr>
      </w:pPr>
      <w:r>
        <w:rPr>
          <w:sz w:val="22"/>
          <w:szCs w:val="22"/>
        </w:rPr>
      </w:r>
    </w:p>
    <w:p>
      <w:pPr>
        <w:pStyle w:val="Normal"/>
        <w:ind w:left="221" w:hanging="0"/>
        <w:rPr>
          <w:sz w:val="24"/>
          <w:szCs w:val="24"/>
        </w:rPr>
      </w:pPr>
      <w:r>
        <w:rPr>
          <w:sz w:val="24"/>
          <w:szCs w:val="24"/>
        </w:rPr>
        <w:t xml:space="preserve">RTM- Requirements Traceability Matrix          </w:t>
      </w:r>
      <w:r>
        <w:rPr>
          <w:spacing w:val="49"/>
          <w:sz w:val="24"/>
          <w:szCs w:val="24"/>
        </w:rPr>
        <w:t xml:space="preserve"> </w:t>
      </w:r>
      <w:r>
        <w:rPr>
          <w:position w:val="1"/>
          <w:sz w:val="24"/>
          <w:szCs w:val="24"/>
        </w:rPr>
        <w:t>A</w:t>
      </w:r>
      <w:r>
        <w:rPr>
          <w:spacing w:val="15"/>
          <w:position w:val="1"/>
          <w:sz w:val="24"/>
          <w:szCs w:val="24"/>
        </w:rPr>
        <w:t xml:space="preserve"> </w:t>
      </w:r>
      <w:r>
        <w:rPr>
          <w:position w:val="1"/>
          <w:sz w:val="24"/>
          <w:szCs w:val="24"/>
        </w:rPr>
        <w:t>table</w:t>
      </w:r>
      <w:r>
        <w:rPr>
          <w:spacing w:val="15"/>
          <w:position w:val="1"/>
          <w:sz w:val="24"/>
          <w:szCs w:val="24"/>
        </w:rPr>
        <w:t xml:space="preserve"> </w:t>
      </w:r>
      <w:r>
        <w:rPr>
          <w:position w:val="1"/>
          <w:sz w:val="24"/>
          <w:szCs w:val="24"/>
        </w:rPr>
        <w:t>used</w:t>
      </w:r>
      <w:r>
        <w:rPr>
          <w:spacing w:val="15"/>
          <w:position w:val="1"/>
          <w:sz w:val="24"/>
          <w:szCs w:val="24"/>
        </w:rPr>
        <w:t xml:space="preserve"> </w:t>
      </w:r>
      <w:r>
        <w:rPr>
          <w:position w:val="1"/>
          <w:sz w:val="24"/>
          <w:szCs w:val="24"/>
        </w:rPr>
        <w:t>to</w:t>
      </w:r>
      <w:r>
        <w:rPr>
          <w:spacing w:val="15"/>
          <w:position w:val="1"/>
          <w:sz w:val="24"/>
          <w:szCs w:val="24"/>
        </w:rPr>
        <w:t xml:space="preserve"> </w:t>
      </w:r>
      <w:r>
        <w:rPr>
          <w:position w:val="1"/>
          <w:sz w:val="24"/>
          <w:szCs w:val="24"/>
        </w:rPr>
        <w:t xml:space="preserve">track the requirements of the     </w:t>
      </w:r>
    </w:p>
    <w:p>
      <w:pPr>
        <w:pStyle w:val="Normal"/>
        <w:ind w:left="221" w:hanging="0"/>
        <w:rPr>
          <w:sz w:val="24"/>
          <w:szCs w:val="24"/>
        </w:rPr>
      </w:pPr>
      <w:r>
        <w:rPr>
          <w:sz w:val="24"/>
          <w:szCs w:val="24"/>
        </w:rPr>
        <w:t xml:space="preserve">                                                                             </w:t>
      </w:r>
      <w:r>
        <w:rPr>
          <w:sz w:val="24"/>
          <w:szCs w:val="24"/>
        </w:rPr>
        <w:t>Apollo Hospital Management System.</w:t>
      </w:r>
    </w:p>
    <w:p>
      <w:pPr>
        <w:pStyle w:val="Normal"/>
        <w:spacing w:lineRule="exact" w:line="220" w:before="4" w:after="0"/>
        <w:rPr>
          <w:sz w:val="22"/>
          <w:szCs w:val="22"/>
        </w:rPr>
      </w:pPr>
      <w:r>
        <w:rPr>
          <w:sz w:val="22"/>
          <w:szCs w:val="22"/>
        </w:rPr>
      </w:r>
    </w:p>
    <w:p>
      <w:pPr>
        <w:pStyle w:val="Normal"/>
        <w:rPr>
          <w:sz w:val="24"/>
          <w:szCs w:val="24"/>
        </w:rPr>
      </w:pPr>
      <w:r>
        <w:rPr>
          <w:sz w:val="24"/>
          <w:szCs w:val="24"/>
        </w:rPr>
        <w:t xml:space="preserve">   </w:t>
      </w:r>
      <w:r>
        <w:rPr>
          <w:sz w:val="24"/>
          <w:szCs w:val="24"/>
        </w:rPr>
        <w:t xml:space="preserve">SRS- Software Requirements Specification       </w:t>
      </w:r>
      <w:r>
        <w:rPr>
          <w:spacing w:val="2"/>
          <w:sz w:val="24"/>
          <w:szCs w:val="24"/>
        </w:rPr>
        <w:t xml:space="preserve"> </w:t>
      </w:r>
      <w:r>
        <w:rPr>
          <w:position w:val="1"/>
          <w:sz w:val="24"/>
          <w:szCs w:val="24"/>
        </w:rPr>
        <w:t>A description of software to be developed.</w:t>
      </w:r>
    </w:p>
    <w:p>
      <w:pPr>
        <w:pStyle w:val="Normal"/>
        <w:spacing w:lineRule="exact" w:line="240" w:before="2" w:after="0"/>
        <w:rPr>
          <w:sz w:val="24"/>
          <w:szCs w:val="24"/>
        </w:rPr>
      </w:pPr>
      <w:r>
        <w:rPr>
          <w:sz w:val="24"/>
          <w:szCs w:val="24"/>
        </w:rPr>
      </w:r>
    </w:p>
    <w:p>
      <w:pPr>
        <w:pStyle w:val="Normal"/>
        <w:spacing w:lineRule="exact" w:line="260"/>
        <w:ind w:left="4856" w:right="181" w:hanging="4635"/>
        <w:jc w:val="both"/>
        <w:rPr>
          <w:sz w:val="24"/>
          <w:szCs w:val="24"/>
        </w:rPr>
      </w:pPr>
      <w:r>
        <w:rPr>
          <w:sz w:val="24"/>
          <w:szCs w:val="24"/>
        </w:rPr>
        <w:t xml:space="preserve">SSL- Secure Sockets Layer                                </w:t>
      </w:r>
      <w:r>
        <w:rPr>
          <w:spacing w:val="22"/>
          <w:sz w:val="24"/>
          <w:szCs w:val="24"/>
        </w:rPr>
        <w:t xml:space="preserve"> </w:t>
      </w:r>
      <w:r>
        <w:rPr>
          <w:position w:val="1"/>
          <w:sz w:val="24"/>
          <w:szCs w:val="24"/>
        </w:rPr>
        <w:t>It</w:t>
      </w:r>
      <w:r>
        <w:rPr>
          <w:spacing w:val="30"/>
          <w:position w:val="1"/>
          <w:sz w:val="24"/>
          <w:szCs w:val="24"/>
        </w:rPr>
        <w:t xml:space="preserve"> </w:t>
      </w:r>
      <w:r>
        <w:rPr>
          <w:position w:val="1"/>
          <w:sz w:val="24"/>
          <w:szCs w:val="24"/>
        </w:rPr>
        <w:t>is</w:t>
      </w:r>
      <w:r>
        <w:rPr>
          <w:spacing w:val="30"/>
          <w:position w:val="1"/>
          <w:sz w:val="24"/>
          <w:szCs w:val="24"/>
        </w:rPr>
        <w:t xml:space="preserve"> </w:t>
      </w:r>
      <w:r>
        <w:rPr>
          <w:position w:val="1"/>
          <w:sz w:val="24"/>
          <w:szCs w:val="24"/>
        </w:rPr>
        <w:t>a</w:t>
      </w:r>
      <w:r>
        <w:rPr>
          <w:spacing w:val="30"/>
          <w:position w:val="1"/>
          <w:sz w:val="24"/>
          <w:szCs w:val="24"/>
        </w:rPr>
        <w:t xml:space="preserve"> </w:t>
      </w:r>
      <w:r>
        <w:rPr>
          <w:position w:val="1"/>
          <w:sz w:val="24"/>
          <w:szCs w:val="24"/>
        </w:rPr>
        <w:t>standard</w:t>
      </w:r>
      <w:r>
        <w:rPr>
          <w:spacing w:val="15"/>
          <w:position w:val="1"/>
          <w:sz w:val="24"/>
          <w:szCs w:val="24"/>
        </w:rPr>
        <w:t xml:space="preserve"> </w:t>
      </w:r>
      <w:r>
        <w:rPr>
          <w:position w:val="1"/>
          <w:sz w:val="24"/>
          <w:szCs w:val="24"/>
        </w:rPr>
        <w:t>security</w:t>
      </w:r>
      <w:r>
        <w:rPr>
          <w:spacing w:val="15"/>
          <w:position w:val="1"/>
          <w:sz w:val="24"/>
          <w:szCs w:val="24"/>
        </w:rPr>
        <w:t xml:space="preserve"> </w:t>
      </w:r>
      <w:r>
        <w:rPr>
          <w:position w:val="1"/>
          <w:sz w:val="24"/>
          <w:szCs w:val="24"/>
        </w:rPr>
        <w:t>protocol</w:t>
      </w:r>
      <w:r>
        <w:rPr>
          <w:spacing w:val="15"/>
          <w:position w:val="1"/>
          <w:sz w:val="24"/>
          <w:szCs w:val="24"/>
        </w:rPr>
        <w:t xml:space="preserve"> </w:t>
      </w:r>
      <w:r>
        <w:rPr>
          <w:position w:val="1"/>
          <w:sz w:val="24"/>
          <w:szCs w:val="24"/>
        </w:rPr>
        <w:t>for</w:t>
      </w:r>
      <w:r>
        <w:rPr>
          <w:spacing w:val="15"/>
          <w:position w:val="1"/>
          <w:sz w:val="24"/>
          <w:szCs w:val="24"/>
        </w:rPr>
        <w:t xml:space="preserve"> </w:t>
      </w:r>
      <w:r>
        <w:rPr>
          <w:position w:val="1"/>
          <w:sz w:val="24"/>
          <w:szCs w:val="24"/>
        </w:rPr>
        <w:t xml:space="preserve">establishing </w:t>
      </w:r>
      <w:r>
        <w:rPr>
          <w:sz w:val="24"/>
          <w:szCs w:val="24"/>
        </w:rPr>
        <w:t>encrypted links in an online communication.</w:t>
      </w:r>
    </w:p>
    <w:p>
      <w:pPr>
        <w:pStyle w:val="Normal"/>
        <w:spacing w:lineRule="exact" w:line="240"/>
        <w:rPr>
          <w:sz w:val="24"/>
          <w:szCs w:val="24"/>
        </w:rPr>
      </w:pPr>
      <w:r>
        <w:rPr>
          <w:sz w:val="24"/>
          <w:szCs w:val="24"/>
        </w:rPr>
      </w:r>
    </w:p>
    <w:p>
      <w:pPr>
        <w:pStyle w:val="Normal"/>
        <w:spacing w:lineRule="exact" w:line="260"/>
        <w:ind w:left="4856" w:right="190" w:hanging="4635"/>
        <w:jc w:val="both"/>
        <w:rPr>
          <w:sz w:val="24"/>
          <w:szCs w:val="24"/>
        </w:rPr>
      </w:pPr>
      <w:r>
        <w:rPr>
          <w:sz w:val="24"/>
          <w:szCs w:val="24"/>
        </w:rPr>
        <w:t xml:space="preserve">UI- User Interface                                              </w:t>
      </w:r>
      <w:r>
        <w:rPr>
          <w:spacing w:val="56"/>
          <w:sz w:val="24"/>
          <w:szCs w:val="24"/>
        </w:rPr>
        <w:t xml:space="preserve"> </w:t>
      </w:r>
      <w:r>
        <w:rPr>
          <w:position w:val="1"/>
          <w:sz w:val="24"/>
          <w:szCs w:val="24"/>
        </w:rPr>
        <w:t xml:space="preserve">The </w:t>
      </w:r>
      <w:r>
        <w:rPr>
          <w:spacing w:val="15"/>
          <w:position w:val="1"/>
          <w:sz w:val="24"/>
          <w:szCs w:val="24"/>
        </w:rPr>
        <w:t xml:space="preserve"> </w:t>
      </w:r>
      <w:r>
        <w:rPr>
          <w:position w:val="1"/>
          <w:sz w:val="24"/>
          <w:szCs w:val="24"/>
        </w:rPr>
        <w:t xml:space="preserve">space  where  interactions  between  humans </w:t>
      </w:r>
      <w:r>
        <w:rPr>
          <w:sz w:val="24"/>
          <w:szCs w:val="24"/>
        </w:rPr>
        <w:t>and machines occur.</w:t>
      </w:r>
    </w:p>
    <w:p>
      <w:pPr>
        <w:pStyle w:val="Normal"/>
        <w:spacing w:lineRule="exact" w:line="220" w:before="2" w:after="0"/>
        <w:rPr>
          <w:sz w:val="22"/>
          <w:szCs w:val="22"/>
        </w:rPr>
      </w:pPr>
      <w:r>
        <w:rPr>
          <w:sz w:val="22"/>
          <w:szCs w:val="22"/>
        </w:rPr>
      </w:r>
    </w:p>
    <w:p>
      <w:pPr>
        <w:sectPr>
          <w:headerReference w:type="default" r:id="rId16"/>
          <w:type w:val="nextPage"/>
          <w:pgSz w:w="12240" w:h="15840"/>
          <w:pgMar w:left="1180" w:right="1200" w:header="784" w:top="980" w:footer="0" w:bottom="280" w:gutter="0"/>
          <w:pgNumType w:fmt="decimal"/>
          <w:formProt w:val="false"/>
          <w:textDirection w:val="lrTb"/>
          <w:docGrid w:type="default" w:linePitch="240" w:charSpace="2047"/>
        </w:sectPr>
        <w:pStyle w:val="Normal"/>
        <w:ind w:left="221" w:hanging="0"/>
        <w:rPr>
          <w:sz w:val="24"/>
          <w:szCs w:val="24"/>
        </w:rPr>
      </w:pPr>
      <w:r>
        <mc:AlternateContent>
          <mc:Choice Requires="wpg">
            <w:drawing>
              <wp:anchor behindDoc="1" distT="0" distB="0" distL="114300" distR="114300" simplePos="0" locked="0" layoutInCell="1" allowOverlap="1" relativeHeight="18">
                <wp:simplePos x="0" y="0"/>
                <wp:positionH relativeFrom="page">
                  <wp:posOffset>808990</wp:posOffset>
                </wp:positionH>
                <wp:positionV relativeFrom="paragraph">
                  <wp:posOffset>252730</wp:posOffset>
                </wp:positionV>
                <wp:extent cx="6136005" cy="20955"/>
                <wp:effectExtent l="8890" t="5080" r="8890" b="3175"/>
                <wp:wrapNone/>
                <wp:docPr id="36" name="Group 146"/>
                <a:graphic xmlns:a="http://schemas.openxmlformats.org/drawingml/2006/main">
                  <a:graphicData uri="http://schemas.microsoft.com/office/word/2010/wordprocessingGroup">
                    <wpg:wgp>
                      <wpg:cNvGrpSpPr/>
                      <wpg:grpSpPr>
                        <a:xfrm>
                          <a:off x="0" y="0"/>
                          <a:ext cx="6135480" cy="20160"/>
                        </a:xfrm>
                      </wpg:grpSpPr>
                      <wps:wsp>
                        <wps:cNvSpPr/>
                        <wps:spPr>
                          <a:xfrm>
                            <a:off x="2953440" y="0"/>
                            <a:ext cx="3182040" cy="20160"/>
                          </a:xfrm>
                          <a:custGeom>
                            <a:avLst/>
                            <a:gdLst/>
                            <a:ahLst/>
                            <a:rect l="l" t="t" r="r" b="b"/>
                            <a:pathLst>
                              <a:path w="4995" h="0">
                                <a:moveTo>
                                  <a:pt x="0" y="0"/>
                                </a:moveTo>
                                <a:lnTo>
                                  <a:pt x="4995" y="0"/>
                                </a:lnTo>
                              </a:path>
                            </a:pathLst>
                          </a:custGeom>
                          <a:noFill/>
                          <a:ln w="20160">
                            <a:solidFill>
                              <a:srgbClr val="000000"/>
                            </a:solidFill>
                            <a:round/>
                          </a:ln>
                        </wps:spPr>
                        <wps:style>
                          <a:lnRef idx="0"/>
                          <a:fillRef idx="0"/>
                          <a:effectRef idx="0"/>
                          <a:fontRef idx="minor"/>
                        </wps:style>
                        <wps:bodyPr/>
                      </wps:wsp>
                      <wps:wsp>
                        <wps:cNvSpPr/>
                        <wps:spPr>
                          <a:xfrm>
                            <a:off x="0" y="0"/>
                            <a:ext cx="2952720" cy="20160"/>
                          </a:xfrm>
                          <a:custGeom>
                            <a:avLst/>
                            <a:gdLst/>
                            <a:ahLst/>
                            <a:rect l="l" t="t" r="r" b="b"/>
                            <a:pathLst>
                              <a:path w="4635" h="0">
                                <a:moveTo>
                                  <a:pt x="0" y="0"/>
                                </a:moveTo>
                                <a:lnTo>
                                  <a:pt x="4635"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46" style="position:absolute;margin-left:63.7pt;margin-top:19.9pt;width:483.1pt;height:1.6pt" coordorigin="1274,398" coordsize="9662,32"/>
            </w:pict>
          </mc:Fallback>
        </mc:AlternateContent>
      </w:r>
      <w:r>
        <w:rPr>
          <w:sz w:val="24"/>
          <w:szCs w:val="24"/>
        </w:rPr>
        <w:t xml:space="preserve">UTN- Unique Ticket Number                            </w:t>
      </w:r>
      <w:r>
        <w:rPr>
          <w:spacing w:val="36"/>
          <w:sz w:val="24"/>
          <w:szCs w:val="24"/>
        </w:rPr>
        <w:t xml:space="preserve"> </w:t>
      </w:r>
      <w:r>
        <w:rPr>
          <w:position w:val="1"/>
          <w:sz w:val="24"/>
          <w:szCs w:val="24"/>
        </w:rPr>
        <w:t>Unique number presented while reserving tickets.</w:t>
      </w:r>
    </w:p>
    <w:p>
      <w:pPr>
        <w:pStyle w:val="Normal"/>
        <w:spacing w:lineRule="exact" w:line="200"/>
        <w:rPr/>
      </w:pPr>
      <w:r>
        <w:rPr/>
      </w:r>
    </w:p>
    <w:p>
      <w:pPr>
        <w:pStyle w:val="Normal"/>
        <w:spacing w:lineRule="exact" w:line="240" w:before="11" w:after="0"/>
        <w:rPr>
          <w:sz w:val="24"/>
          <w:szCs w:val="24"/>
        </w:rPr>
      </w:pPr>
      <w:r>
        <w:rPr>
          <w:sz w:val="24"/>
          <w:szCs w:val="24"/>
        </w:rPr>
      </w:r>
    </w:p>
    <w:p>
      <w:pPr>
        <w:pStyle w:val="Normal"/>
        <w:spacing w:before="13" w:after="0"/>
        <w:ind w:left="116" w:hanging="0"/>
        <w:rPr>
          <w:sz w:val="36"/>
          <w:szCs w:val="36"/>
        </w:rPr>
      </w:pPr>
      <w:r>
        <w:rPr>
          <w:b/>
          <w:sz w:val="36"/>
          <w:szCs w:val="36"/>
        </w:rPr>
        <w:t>Appendix B: Analysis Models</w:t>
      </w:r>
    </w:p>
    <w:p>
      <w:pPr>
        <w:pStyle w:val="Normal"/>
        <w:spacing w:lineRule="exact" w:line="160" w:before="6" w:after="0"/>
        <w:rPr>
          <w:sz w:val="16"/>
          <w:szCs w:val="16"/>
        </w:rPr>
      </w:pPr>
      <w:r>
        <w:rPr>
          <w:sz w:val="16"/>
          <w:szCs w:val="16"/>
        </w:rPr>
      </w:r>
    </w:p>
    <w:p>
      <w:pPr>
        <w:pStyle w:val="Normal"/>
        <w:spacing w:lineRule="exact" w:line="200"/>
        <w:rPr/>
      </w:pPr>
      <w:r>
        <w:rPr/>
      </w:r>
    </w:p>
    <w:p>
      <w:pPr>
        <w:pStyle w:val="Normal"/>
        <w:ind w:left="116" w:hanging="0"/>
        <w:rPr>
          <w:sz w:val="28"/>
          <w:szCs w:val="28"/>
        </w:rPr>
      </w:pPr>
      <w:r>
        <w:rPr>
          <w:b/>
          <w:sz w:val="28"/>
          <w:szCs w:val="28"/>
        </w:rPr>
        <w:t>UC-1: Check Doctor’s details</w:t>
      </w:r>
    </w:p>
    <w:p>
      <w:pPr>
        <w:pStyle w:val="Normal"/>
        <w:spacing w:lineRule="exact" w:line="200"/>
        <w:rPr/>
      </w:pPr>
      <w:r>
        <w:rPr/>
        <w:drawing>
          <wp:anchor behindDoc="1" distT="0" distB="9525" distL="114300" distR="123190" simplePos="0" locked="0" layoutInCell="1" allowOverlap="1" relativeHeight="19">
            <wp:simplePos x="0" y="0"/>
            <wp:positionH relativeFrom="page">
              <wp:posOffset>1504950</wp:posOffset>
            </wp:positionH>
            <wp:positionV relativeFrom="paragraph">
              <wp:posOffset>635</wp:posOffset>
            </wp:positionV>
            <wp:extent cx="4467225" cy="2047875"/>
            <wp:effectExtent l="0" t="0" r="0" b="0"/>
            <wp:wrapNone/>
            <wp:docPr id="37"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45" descr=""/>
                    <pic:cNvPicPr>
                      <a:picLocks noChangeAspect="1" noChangeArrowheads="1"/>
                    </pic:cNvPicPr>
                  </pic:nvPicPr>
                  <pic:blipFill>
                    <a:blip r:embed="rId17"/>
                    <a:stretch>
                      <a:fillRect/>
                    </a:stretch>
                  </pic:blipFill>
                  <pic:spPr bwMode="auto">
                    <a:xfrm>
                      <a:off x="0" y="0"/>
                      <a:ext cx="4467225" cy="2047875"/>
                    </a:xfrm>
                    <a:prstGeom prst="rect">
                      <a:avLst/>
                    </a:prstGeom>
                  </pic:spPr>
                </pic:pic>
              </a:graphicData>
            </a:graphic>
          </wp:anchor>
        </w:drawing>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80" w:before="2" w:after="0"/>
        <w:rPr>
          <w:sz w:val="28"/>
          <w:szCs w:val="28"/>
        </w:rPr>
      </w:pPr>
      <w:r>
        <w:rPr>
          <w:sz w:val="28"/>
          <w:szCs w:val="28"/>
        </w:rPr>
      </w:r>
    </w:p>
    <w:p>
      <w:pPr>
        <w:pStyle w:val="Normal"/>
        <w:spacing w:before="31" w:after="0"/>
        <w:ind w:left="2865" w:right="2772" w:hanging="0"/>
        <w:jc w:val="center"/>
        <w:rPr>
          <w:sz w:val="22"/>
          <w:szCs w:val="22"/>
        </w:rPr>
      </w:pPr>
      <w:r>
        <w:rPr>
          <w:b/>
          <w:sz w:val="22"/>
          <w:szCs w:val="22"/>
        </w:rPr>
        <w:t xml:space="preserve">Fig. 6. </w:t>
      </w:r>
      <w:r>
        <w:rPr>
          <w:sz w:val="22"/>
          <w:szCs w:val="22"/>
        </w:rPr>
        <w:t>Use-case diagram to check doctor’s details</w:t>
      </w:r>
    </w:p>
    <w:p>
      <w:pPr>
        <w:pStyle w:val="Normal"/>
        <w:spacing w:lineRule="exact" w:line="140" w:before="3" w:after="0"/>
        <w:rPr>
          <w:sz w:val="14"/>
          <w:szCs w:val="14"/>
        </w:rPr>
      </w:pPr>
      <w:r>
        <w:rPr>
          <w:sz w:val="14"/>
          <w:szCs w:val="14"/>
        </w:rPr>
      </w:r>
    </w:p>
    <w:p>
      <w:pPr>
        <w:pStyle w:val="Normal"/>
        <w:spacing w:lineRule="exact" w:line="200"/>
        <w:rPr/>
      </w:pPr>
      <w:r>
        <w:rPr/>
      </w:r>
    </w:p>
    <w:p>
      <w:pPr>
        <w:pStyle w:val="Normal"/>
        <w:ind w:left="78" w:right="3869" w:hanging="0"/>
        <w:jc w:val="center"/>
        <w:rPr>
          <w:sz w:val="24"/>
          <w:szCs w:val="24"/>
        </w:rPr>
      </w:pPr>
      <w:r>
        <mc:AlternateContent>
          <mc:Choice Requires="wpg">
            <w:drawing>
              <wp:anchor behindDoc="1" distT="0" distB="0" distL="114300" distR="114300" simplePos="0" locked="0" layoutInCell="1" allowOverlap="1" relativeHeight="20">
                <wp:simplePos x="0" y="0"/>
                <wp:positionH relativeFrom="page">
                  <wp:posOffset>808990</wp:posOffset>
                </wp:positionH>
                <wp:positionV relativeFrom="paragraph">
                  <wp:posOffset>551180</wp:posOffset>
                </wp:positionV>
                <wp:extent cx="6136005" cy="20955"/>
                <wp:effectExtent l="8890" t="8255" r="8890" b="0"/>
                <wp:wrapNone/>
                <wp:docPr id="38" name="Group 142"/>
                <a:graphic xmlns:a="http://schemas.openxmlformats.org/drawingml/2006/main">
                  <a:graphicData uri="http://schemas.microsoft.com/office/word/2010/wordprocessingGroup">
                    <wpg:wgp>
                      <wpg:cNvGrpSpPr/>
                      <wpg:grpSpPr>
                        <a:xfrm>
                          <a:off x="0" y="0"/>
                          <a:ext cx="6135480" cy="20160"/>
                        </a:xfrm>
                      </wpg:grpSpPr>
                      <wps:wsp>
                        <wps:cNvSpPr/>
                        <wps:spPr>
                          <a:xfrm>
                            <a:off x="1452960" y="0"/>
                            <a:ext cx="4682520" cy="20160"/>
                          </a:xfrm>
                          <a:custGeom>
                            <a:avLst/>
                            <a:gdLst/>
                            <a:ahLst/>
                            <a:rect l="l" t="t" r="r" b="b"/>
                            <a:pathLst>
                              <a:path w="7350" h="0">
                                <a:moveTo>
                                  <a:pt x="0" y="0"/>
                                </a:moveTo>
                                <a:lnTo>
                                  <a:pt x="7350" y="0"/>
                                </a:lnTo>
                              </a:path>
                            </a:pathLst>
                          </a:custGeom>
                          <a:noFill/>
                          <a:ln w="20160">
                            <a:solidFill>
                              <a:srgbClr val="000000"/>
                            </a:solidFill>
                            <a:round/>
                          </a:ln>
                        </wps:spPr>
                        <wps:style>
                          <a:lnRef idx="0"/>
                          <a:fillRef idx="0"/>
                          <a:effectRef idx="0"/>
                          <a:fontRef idx="minor"/>
                        </wps:style>
                        <wps:bodyPr/>
                      </wps:wsp>
                      <wps:wsp>
                        <wps:cNvSpPr/>
                        <wps:spPr>
                          <a:xfrm>
                            <a:off x="0" y="0"/>
                            <a:ext cx="1452240" cy="20160"/>
                          </a:xfrm>
                          <a:custGeom>
                            <a:avLst/>
                            <a:gdLst/>
                            <a:ahLst/>
                            <a:rect l="l" t="t" r="r" b="b"/>
                            <a:pathLst>
                              <a:path w="2280" h="0">
                                <a:moveTo>
                                  <a:pt x="0" y="0"/>
                                </a:moveTo>
                                <a:lnTo>
                                  <a:pt x="2280"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42" style="position:absolute;margin-left:63.7pt;margin-top:43.4pt;width:483.1pt;height:1.6pt" coordorigin="1274,868" coordsize="9662,32"/>
            </w:pict>
          </mc:Fallback>
        </mc:AlternateContent>
      </w:r>
      <w:r>
        <w:rPr>
          <w:sz w:val="24"/>
          <w:szCs w:val="24"/>
        </w:rPr>
        <w:t>The above use case diagram has been elucidated in Table 9.</w:t>
      </w:r>
    </w:p>
    <w:p>
      <w:pPr>
        <w:pStyle w:val="Normal"/>
        <w:spacing w:lineRule="exact" w:line="120" w:before="8" w:after="0"/>
        <w:rPr>
          <w:sz w:val="12"/>
          <w:szCs w:val="12"/>
        </w:rPr>
      </w:pPr>
      <w:r>
        <w:rPr>
          <w:sz w:val="12"/>
          <w:szCs w:val="12"/>
        </w:rPr>
      </w:r>
    </w:p>
    <w:p>
      <w:pPr>
        <w:pStyle w:val="Normal"/>
        <w:spacing w:lineRule="exact" w:line="200"/>
        <w:rPr/>
      </w:pPr>
      <w:r>
        <w:rPr/>
      </w:r>
    </w:p>
    <w:p>
      <w:pPr>
        <w:pStyle w:val="Normal"/>
        <w:ind w:left="2880" w:right="3227" w:hanging="0"/>
        <w:rPr>
          <w:sz w:val="22"/>
          <w:szCs w:val="22"/>
        </w:rPr>
      </w:pPr>
      <w:r>
        <w:rPr>
          <w:b/>
          <w:sz w:val="22"/>
          <w:szCs w:val="22"/>
        </w:rPr>
        <w:t xml:space="preserve">Table 9. </w:t>
      </w:r>
      <w:r>
        <w:rPr>
          <w:sz w:val="22"/>
          <w:szCs w:val="22"/>
        </w:rPr>
        <w:t>UC-1 to check doctor’s details</w:t>
      </w:r>
    </w:p>
    <w:p>
      <w:pPr>
        <w:pStyle w:val="Normal"/>
        <w:spacing w:lineRule="exact" w:line="140" w:before="2" w:after="0"/>
        <w:rPr>
          <w:sz w:val="15"/>
          <w:szCs w:val="15"/>
        </w:rPr>
      </w:pPr>
      <w:r>
        <w:rPr>
          <w:sz w:val="15"/>
          <w:szCs w:val="15"/>
        </w:rPr>
      </w:r>
    </w:p>
    <w:p>
      <w:pPr>
        <w:pStyle w:val="Normal"/>
        <w:ind w:left="221" w:hanging="0"/>
        <w:rPr>
          <w:sz w:val="22"/>
          <w:szCs w:val="22"/>
        </w:rPr>
      </w:pPr>
      <w:r>
        <mc:AlternateContent>
          <mc:Choice Requires="wpg">
            <w:drawing>
              <wp:anchor behindDoc="1" distT="0" distB="0" distL="114300" distR="114300" simplePos="0" locked="0" layoutInCell="1" allowOverlap="1" relativeHeight="21">
                <wp:simplePos x="0" y="0"/>
                <wp:positionH relativeFrom="page">
                  <wp:posOffset>814070</wp:posOffset>
                </wp:positionH>
                <wp:positionV relativeFrom="paragraph">
                  <wp:posOffset>234315</wp:posOffset>
                </wp:positionV>
                <wp:extent cx="6126480" cy="11430"/>
                <wp:effectExtent l="4445" t="5715" r="3810" b="2540"/>
                <wp:wrapNone/>
                <wp:docPr id="39" name="Group 137"/>
                <a:graphic xmlns:a="http://schemas.openxmlformats.org/drawingml/2006/main">
                  <a:graphicData uri="http://schemas.microsoft.com/office/word/2010/wordprocessingGroup">
                    <wpg:wgp>
                      <wpg:cNvGrpSpPr/>
                      <wpg:grpSpPr>
                        <a:xfrm>
                          <a:off x="0" y="0"/>
                          <a:ext cx="6125760" cy="10800"/>
                        </a:xfrm>
                      </wpg:grpSpPr>
                      <wps:wsp>
                        <wps:cNvSpPr/>
                        <wps:spPr>
                          <a:xfrm>
                            <a:off x="1450440" y="0"/>
                            <a:ext cx="4675680" cy="10800"/>
                          </a:xfrm>
                          <a:custGeom>
                            <a:avLst/>
                            <a:gdLst/>
                            <a:ahLst/>
                            <a:rect l="l" t="t" r="r" b="b"/>
                            <a:pathLst>
                              <a:path w="7350" h="0">
                                <a:moveTo>
                                  <a:pt x="0" y="0"/>
                                </a:moveTo>
                                <a:lnTo>
                                  <a:pt x="7350" y="0"/>
                                </a:lnTo>
                              </a:path>
                            </a:pathLst>
                          </a:custGeom>
                          <a:noFill/>
                          <a:ln w="10800">
                            <a:solidFill>
                              <a:srgbClr val="000000"/>
                            </a:solidFill>
                            <a:round/>
                          </a:ln>
                        </wps:spPr>
                        <wps:style>
                          <a:lnRef idx="0"/>
                          <a:fillRef idx="0"/>
                          <a:effectRef idx="0"/>
                          <a:fontRef idx="minor"/>
                        </wps:style>
                        <wps:bodyPr/>
                      </wps:wsp>
                      <wps:wsp>
                        <wps:cNvSpPr/>
                        <wps:spPr>
                          <a:xfrm>
                            <a:off x="0" y="0"/>
                            <a:ext cx="1449720" cy="10800"/>
                          </a:xfrm>
                          <a:custGeom>
                            <a:avLst/>
                            <a:gdLst/>
                            <a:ahLst/>
                            <a:rect l="l" t="t" r="r" b="b"/>
                            <a:pathLst>
                              <a:path w="2280" h="0">
                                <a:moveTo>
                                  <a:pt x="0" y="0"/>
                                </a:moveTo>
                                <a:lnTo>
                                  <a:pt x="2280" y="0"/>
                                </a:lnTo>
                              </a:path>
                            </a:pathLst>
                          </a:custGeom>
                          <a:noFill/>
                          <a:ln w="10800">
                            <a:solidFill>
                              <a:srgbClr val="000000"/>
                            </a:solidFill>
                            <a:round/>
                          </a:ln>
                        </wps:spPr>
                        <wps:style>
                          <a:lnRef idx="0"/>
                          <a:fillRef idx="0"/>
                          <a:effectRef idx="0"/>
                          <a:fontRef idx="minor"/>
                        </wps:style>
                        <wps:bodyPr/>
                      </wps:wsp>
                      <wps:wsp>
                        <wps:cNvSpPr/>
                        <wps:spPr>
                          <a:xfrm>
                            <a:off x="1450440" y="0"/>
                            <a:ext cx="4675680" cy="10800"/>
                          </a:xfrm>
                          <a:custGeom>
                            <a:avLst/>
                            <a:gdLst/>
                            <a:ahLst/>
                            <a:rect l="l" t="t" r="r" b="b"/>
                            <a:pathLst>
                              <a:path w="7350" h="0">
                                <a:moveTo>
                                  <a:pt x="0" y="0"/>
                                </a:moveTo>
                                <a:lnTo>
                                  <a:pt x="7350" y="0"/>
                                </a:lnTo>
                              </a:path>
                            </a:pathLst>
                          </a:custGeom>
                          <a:noFill/>
                          <a:ln w="10800">
                            <a:solidFill>
                              <a:srgbClr val="000000"/>
                            </a:solidFill>
                            <a:round/>
                          </a:ln>
                        </wps:spPr>
                        <wps:style>
                          <a:lnRef idx="0"/>
                          <a:fillRef idx="0"/>
                          <a:effectRef idx="0"/>
                          <a:fontRef idx="minor"/>
                        </wps:style>
                        <wps:bodyPr/>
                      </wps:wsp>
                      <wps:wsp>
                        <wps:cNvSpPr/>
                        <wps:spPr>
                          <a:xfrm>
                            <a:off x="0" y="0"/>
                            <a:ext cx="1449720" cy="10800"/>
                          </a:xfrm>
                          <a:custGeom>
                            <a:avLst/>
                            <a:gdLst/>
                            <a:ahLst/>
                            <a:rect l="l" t="t" r="r" b="b"/>
                            <a:pathLst>
                              <a:path w="2280" h="0">
                                <a:moveTo>
                                  <a:pt x="0" y="0"/>
                                </a:moveTo>
                                <a:lnTo>
                                  <a:pt x="2280" y="0"/>
                                </a:lnTo>
                              </a:path>
                            </a:pathLst>
                          </a:custGeom>
                          <a:noFill/>
                          <a:ln w="10800">
                            <a:solidFill>
                              <a:srgbClr val="000000"/>
                            </a:solidFill>
                            <a:round/>
                          </a:ln>
                        </wps:spPr>
                        <wps:style>
                          <a:lnRef idx="0"/>
                          <a:fillRef idx="0"/>
                          <a:effectRef idx="0"/>
                          <a:fontRef idx="minor"/>
                        </wps:style>
                        <wps:bodyPr/>
                      </wps:wsp>
                    </wpg:wgp>
                  </a:graphicData>
                </a:graphic>
              </wp:anchor>
            </w:drawing>
          </mc:Choice>
          <mc:Fallback>
            <w:pict>
              <v:group id="shape_0" alt="Group 137" style="position:absolute;margin-left:64.1pt;margin-top:18.45pt;width:482.35pt;height:0.85pt" coordorigin="1282,369" coordsize="9647,17"/>
            </w:pict>
          </mc:Fallback>
        </mc:AlternateContent>
      </w:r>
      <w:r>
        <w:rPr>
          <w:sz w:val="22"/>
          <w:szCs w:val="22"/>
        </w:rPr>
        <w:t xml:space="preserve">Term                               </w:t>
      </w:r>
      <w:r>
        <w:rPr>
          <w:spacing w:val="44"/>
          <w:sz w:val="22"/>
          <w:szCs w:val="22"/>
        </w:rPr>
        <w:t xml:space="preserve"> </w:t>
      </w:r>
      <w:r>
        <w:rPr>
          <w:sz w:val="22"/>
          <w:szCs w:val="22"/>
        </w:rPr>
        <w:t>Explanation</w:t>
      </w:r>
    </w:p>
    <w:p>
      <w:pPr>
        <w:pStyle w:val="Normal"/>
        <w:spacing w:lineRule="exact" w:line="220" w:before="18" w:after="0"/>
        <w:rPr>
          <w:sz w:val="22"/>
          <w:szCs w:val="22"/>
        </w:rPr>
      </w:pPr>
      <w:r>
        <w:rPr>
          <w:sz w:val="22"/>
          <w:szCs w:val="22"/>
        </w:rPr>
      </w:r>
    </w:p>
    <w:p>
      <w:pPr>
        <w:pStyle w:val="Normal"/>
        <w:ind w:left="221" w:hanging="0"/>
        <w:rPr>
          <w:sz w:val="24"/>
          <w:szCs w:val="24"/>
        </w:rPr>
      </w:pPr>
      <w:r>
        <w:rPr>
          <w:sz w:val="24"/>
          <w:szCs w:val="24"/>
        </w:rPr>
        <w:t xml:space="preserve">Actors                          </w:t>
      </w:r>
      <w:r>
        <w:rPr>
          <w:spacing w:val="20"/>
          <w:sz w:val="24"/>
          <w:szCs w:val="24"/>
        </w:rPr>
        <w:t xml:space="preserve"> </w:t>
      </w:r>
      <w:r>
        <w:rPr>
          <w:sz w:val="24"/>
          <w:szCs w:val="24"/>
        </w:rPr>
        <w:t xml:space="preserve">User or Doctor, </w:t>
      </w:r>
      <w:r>
        <w:rPr>
          <w:i/>
          <w:sz w:val="24"/>
          <w:szCs w:val="24"/>
        </w:rPr>
        <w:t xml:space="preserve">Apollo Hospital </w:t>
      </w:r>
      <w:r>
        <w:rPr>
          <w:sz w:val="24"/>
          <w:szCs w:val="24"/>
        </w:rPr>
        <w:t>Database.</w:t>
      </w:r>
    </w:p>
    <w:p>
      <w:pPr>
        <w:pStyle w:val="Normal"/>
        <w:spacing w:lineRule="exact" w:line="240" w:before="2" w:after="0"/>
        <w:rPr>
          <w:sz w:val="24"/>
          <w:szCs w:val="24"/>
        </w:rPr>
      </w:pPr>
      <w:r>
        <w:rPr>
          <w:sz w:val="24"/>
          <w:szCs w:val="24"/>
        </w:rPr>
      </w:r>
    </w:p>
    <w:p>
      <w:pPr>
        <w:pStyle w:val="Normal"/>
        <w:tabs>
          <w:tab w:val="left" w:pos="2500" w:leader="none"/>
        </w:tabs>
        <w:spacing w:lineRule="exact" w:line="260"/>
        <w:ind w:left="2501" w:right="89" w:hanging="2280"/>
        <w:rPr>
          <w:sz w:val="24"/>
          <w:szCs w:val="24"/>
        </w:rPr>
      </w:pPr>
      <w:r>
        <w:rPr>
          <w:sz w:val="24"/>
          <w:szCs w:val="24"/>
        </w:rPr>
        <w:t>Description</w:t>
        <w:tab/>
      </w:r>
      <w:r>
        <w:rPr>
          <w:position w:val="1"/>
          <w:sz w:val="24"/>
          <w:szCs w:val="24"/>
        </w:rPr>
        <w:t>The user</w:t>
      </w:r>
      <w:r>
        <w:rPr>
          <w:spacing w:val="45"/>
          <w:position w:val="1"/>
          <w:sz w:val="24"/>
          <w:szCs w:val="24"/>
        </w:rPr>
        <w:t xml:space="preserve"> </w:t>
      </w:r>
      <w:r>
        <w:rPr>
          <w:position w:val="1"/>
          <w:sz w:val="24"/>
          <w:szCs w:val="24"/>
        </w:rPr>
        <w:t>searches</w:t>
      </w:r>
      <w:r>
        <w:rPr>
          <w:spacing w:val="45"/>
          <w:position w:val="1"/>
          <w:sz w:val="24"/>
          <w:szCs w:val="24"/>
        </w:rPr>
        <w:t xml:space="preserve"> </w:t>
      </w:r>
      <w:r>
        <w:rPr>
          <w:position w:val="1"/>
          <w:sz w:val="24"/>
          <w:szCs w:val="24"/>
        </w:rPr>
        <w:t>for</w:t>
      </w:r>
      <w:r>
        <w:rPr>
          <w:spacing w:val="45"/>
          <w:position w:val="1"/>
          <w:sz w:val="24"/>
          <w:szCs w:val="24"/>
        </w:rPr>
        <w:t xml:space="preserve"> </w:t>
      </w:r>
      <w:r>
        <w:rPr>
          <w:position w:val="1"/>
          <w:sz w:val="24"/>
          <w:szCs w:val="24"/>
        </w:rPr>
        <w:t>available</w:t>
      </w:r>
      <w:r>
        <w:rPr>
          <w:spacing w:val="45"/>
          <w:position w:val="1"/>
          <w:sz w:val="24"/>
          <w:szCs w:val="24"/>
        </w:rPr>
        <w:t xml:space="preserve"> </w:t>
      </w:r>
      <w:r>
        <w:rPr>
          <w:sz w:val="24"/>
        </w:rPr>
        <w:t>doctors or enters the details of a doctor.</w:t>
      </w:r>
    </w:p>
    <w:p>
      <w:pPr>
        <w:pStyle w:val="Normal"/>
        <w:spacing w:lineRule="exact" w:line="500" w:before="48" w:after="0"/>
        <w:ind w:left="221" w:right="80" w:hanging="0"/>
        <w:rPr>
          <w:sz w:val="24"/>
          <w:szCs w:val="24"/>
        </w:rPr>
      </w:pPr>
      <w:r>
        <w:rPr>
          <w:position w:val="1"/>
          <w:sz w:val="24"/>
          <w:szCs w:val="24"/>
        </w:rPr>
        <w:t>Trigger                          The user selecting “</w:t>
      </w:r>
      <w:r>
        <w:rPr>
          <w:i/>
          <w:position w:val="1"/>
          <w:sz w:val="24"/>
          <w:szCs w:val="24"/>
        </w:rPr>
        <w:t xml:space="preserve">Doctor’s details” </w:t>
      </w:r>
      <w:r>
        <w:rPr>
          <w:position w:val="1"/>
          <w:sz w:val="24"/>
          <w:szCs w:val="24"/>
        </w:rPr>
        <w:t>option</w:t>
      </w:r>
      <w:r>
        <w:rPr>
          <w:i/>
          <w:position w:val="1"/>
          <w:sz w:val="24"/>
          <w:szCs w:val="24"/>
        </w:rPr>
        <w:t xml:space="preserve"> </w:t>
      </w:r>
      <w:r>
        <w:rPr>
          <w:position w:val="1"/>
          <w:sz w:val="24"/>
          <w:szCs w:val="24"/>
        </w:rPr>
        <w:t>in the main menu page.</w:t>
      </w:r>
    </w:p>
    <w:p>
      <w:pPr>
        <w:pStyle w:val="Normal"/>
        <w:spacing w:lineRule="exact" w:line="500" w:before="48" w:after="0"/>
        <w:ind w:left="221" w:right="80" w:hanging="0"/>
        <w:rPr>
          <w:sz w:val="24"/>
          <w:szCs w:val="24"/>
        </w:rPr>
      </w:pPr>
      <w:r>
        <w:rPr>
          <w:sz w:val="24"/>
          <w:szCs w:val="24"/>
        </w:rPr>
        <w:t xml:space="preserve">Flow                            </w:t>
      </w:r>
      <w:r>
        <w:rPr>
          <w:spacing w:val="47"/>
          <w:sz w:val="24"/>
          <w:szCs w:val="24"/>
        </w:rPr>
        <w:t xml:space="preserve"> </w:t>
      </w:r>
      <w:r>
        <w:rPr>
          <w:position w:val="1"/>
          <w:sz w:val="24"/>
          <w:szCs w:val="24"/>
        </w:rPr>
        <w:t>The</w:t>
      </w:r>
      <w:r>
        <w:rPr>
          <w:spacing w:val="45"/>
          <w:position w:val="1"/>
          <w:sz w:val="24"/>
          <w:szCs w:val="24"/>
        </w:rPr>
        <w:t xml:space="preserve"> </w:t>
      </w:r>
      <w:r>
        <w:rPr>
          <w:position w:val="1"/>
          <w:sz w:val="24"/>
          <w:szCs w:val="24"/>
        </w:rPr>
        <w:t>user</w:t>
      </w:r>
      <w:r>
        <w:rPr>
          <w:spacing w:val="45"/>
          <w:position w:val="1"/>
          <w:sz w:val="24"/>
          <w:szCs w:val="24"/>
        </w:rPr>
        <w:t xml:space="preserve"> </w:t>
      </w:r>
      <w:r>
        <w:rPr>
          <w:position w:val="1"/>
          <w:sz w:val="24"/>
          <w:szCs w:val="24"/>
        </w:rPr>
        <w:t>gets directed to the Main menu page upon successful login..</w:t>
      </w:r>
    </w:p>
    <w:p>
      <w:pPr>
        <w:pStyle w:val="Normal"/>
        <w:spacing w:lineRule="exact" w:line="220"/>
        <w:ind w:left="2501" w:right="91" w:hanging="0"/>
        <w:jc w:val="both"/>
        <w:rPr>
          <w:sz w:val="24"/>
          <w:szCs w:val="24"/>
        </w:rPr>
      </w:pPr>
      <w:r>
        <w:rPr>
          <w:position w:val="1"/>
          <w:sz w:val="24"/>
          <w:szCs w:val="24"/>
        </w:rPr>
        <w:t xml:space="preserve">The </w:t>
      </w:r>
      <w:r>
        <w:rPr>
          <w:spacing w:val="15"/>
          <w:position w:val="1"/>
          <w:sz w:val="24"/>
          <w:szCs w:val="24"/>
        </w:rPr>
        <w:t xml:space="preserve"> </w:t>
      </w:r>
      <w:r>
        <w:rPr>
          <w:position w:val="1"/>
          <w:sz w:val="24"/>
          <w:szCs w:val="24"/>
        </w:rPr>
        <w:t xml:space="preserve">user </w:t>
      </w:r>
      <w:r>
        <w:rPr>
          <w:spacing w:val="15"/>
          <w:position w:val="1"/>
          <w:sz w:val="24"/>
          <w:szCs w:val="24"/>
        </w:rPr>
        <w:t xml:space="preserve"> </w:t>
      </w:r>
      <w:r>
        <w:rPr>
          <w:position w:val="1"/>
          <w:sz w:val="24"/>
          <w:szCs w:val="24"/>
        </w:rPr>
        <w:t xml:space="preserve">enters </w:t>
      </w:r>
      <w:r>
        <w:rPr>
          <w:spacing w:val="15"/>
          <w:position w:val="1"/>
          <w:sz w:val="24"/>
          <w:szCs w:val="24"/>
        </w:rPr>
        <w:t xml:space="preserve"> </w:t>
      </w:r>
      <w:r>
        <w:rPr>
          <w:position w:val="1"/>
          <w:sz w:val="24"/>
          <w:szCs w:val="24"/>
        </w:rPr>
        <w:t xml:space="preserve">Doctor Identity.  The  most  relevant  </w:t>
      </w:r>
      <w:r>
        <w:rPr>
          <w:i/>
          <w:position w:val="1"/>
          <w:sz w:val="24"/>
          <w:szCs w:val="24"/>
        </w:rPr>
        <w:t>Apollo Hospitals’</w:t>
      </w:r>
      <w:r>
        <w:rPr>
          <w:position w:val="1"/>
          <w:sz w:val="24"/>
          <w:szCs w:val="24"/>
        </w:rPr>
        <w:t xml:space="preserve"> Doctor</w:t>
      </w:r>
      <w:r>
        <w:rPr>
          <w:spacing w:val="45"/>
          <w:sz w:val="24"/>
          <w:szCs w:val="24"/>
        </w:rPr>
        <w:t xml:space="preserve"> </w:t>
      </w:r>
      <w:r>
        <w:rPr>
          <w:sz w:val="24"/>
          <w:szCs w:val="24"/>
        </w:rPr>
        <w:t>is</w:t>
      </w:r>
      <w:r>
        <w:rPr>
          <w:spacing w:val="45"/>
          <w:sz w:val="24"/>
          <w:szCs w:val="24"/>
        </w:rPr>
        <w:t xml:space="preserve"> </w:t>
      </w:r>
      <w:r>
        <w:rPr>
          <w:sz w:val="24"/>
          <w:szCs w:val="24"/>
        </w:rPr>
        <w:t>presented</w:t>
      </w:r>
      <w:r>
        <w:rPr>
          <w:spacing w:val="30"/>
          <w:sz w:val="24"/>
          <w:szCs w:val="24"/>
        </w:rPr>
        <w:t xml:space="preserve"> </w:t>
      </w:r>
      <w:r>
        <w:rPr>
          <w:sz w:val="24"/>
          <w:szCs w:val="24"/>
        </w:rPr>
        <w:t>to</w:t>
      </w:r>
      <w:r>
        <w:rPr>
          <w:spacing w:val="30"/>
          <w:sz w:val="24"/>
          <w:szCs w:val="24"/>
        </w:rPr>
        <w:t xml:space="preserve"> </w:t>
      </w:r>
      <w:r>
        <w:rPr>
          <w:sz w:val="24"/>
          <w:szCs w:val="24"/>
        </w:rPr>
        <w:t>the</w:t>
      </w:r>
      <w:r>
        <w:rPr>
          <w:spacing w:val="30"/>
          <w:sz w:val="24"/>
          <w:szCs w:val="24"/>
        </w:rPr>
        <w:t xml:space="preserve"> </w:t>
      </w:r>
      <w:r>
        <w:rPr>
          <w:sz w:val="24"/>
          <w:szCs w:val="24"/>
        </w:rPr>
        <w:t>user.</w:t>
      </w:r>
      <w:r>
        <w:rPr>
          <w:spacing w:val="30"/>
          <w:sz w:val="24"/>
          <w:szCs w:val="24"/>
        </w:rPr>
        <w:t xml:space="preserve"> </w:t>
      </w:r>
      <w:r>
        <w:rPr>
          <w:sz w:val="24"/>
          <w:szCs w:val="24"/>
        </w:rPr>
        <w:t>If</w:t>
      </w:r>
      <w:r>
        <w:rPr>
          <w:spacing w:val="30"/>
          <w:sz w:val="24"/>
          <w:szCs w:val="24"/>
        </w:rPr>
        <w:t xml:space="preserve"> </w:t>
      </w:r>
      <w:r>
        <w:rPr>
          <w:sz w:val="24"/>
          <w:szCs w:val="24"/>
        </w:rPr>
        <w:t>no</w:t>
      </w:r>
      <w:r>
        <w:rPr>
          <w:spacing w:val="30"/>
          <w:sz w:val="24"/>
          <w:szCs w:val="24"/>
        </w:rPr>
        <w:t xml:space="preserve"> </w:t>
      </w:r>
      <w:r>
        <w:rPr>
          <w:sz w:val="24"/>
          <w:szCs w:val="24"/>
        </w:rPr>
        <w:t>doctors</w:t>
      </w:r>
      <w:r>
        <w:rPr>
          <w:spacing w:val="30"/>
          <w:sz w:val="24"/>
          <w:szCs w:val="24"/>
        </w:rPr>
        <w:t xml:space="preserve"> </w:t>
      </w:r>
      <w:r>
        <w:rPr>
          <w:sz w:val="24"/>
          <w:szCs w:val="24"/>
        </w:rPr>
        <w:t>are</w:t>
      </w:r>
      <w:r>
        <w:rPr>
          <w:spacing w:val="30"/>
          <w:sz w:val="24"/>
          <w:szCs w:val="24"/>
        </w:rPr>
        <w:t xml:space="preserve"> </w:t>
      </w:r>
      <w:r>
        <w:rPr>
          <w:sz w:val="24"/>
          <w:szCs w:val="24"/>
        </w:rPr>
        <w:t>available then an appropriate error message is displayed to the user.</w:t>
      </w:r>
    </w:p>
    <w:p>
      <w:pPr>
        <w:pStyle w:val="Normal"/>
        <w:spacing w:lineRule="exact" w:line="220" w:before="13" w:after="0"/>
        <w:rPr>
          <w:sz w:val="22"/>
          <w:szCs w:val="22"/>
        </w:rPr>
      </w:pPr>
      <w:r>
        <w:rPr>
          <w:sz w:val="22"/>
          <w:szCs w:val="22"/>
        </w:rPr>
      </w:r>
    </w:p>
    <w:p>
      <w:pPr>
        <w:pStyle w:val="Normal"/>
        <w:spacing w:lineRule="exact" w:line="260"/>
        <w:ind w:left="2501" w:right="79" w:hanging="2280"/>
        <w:rPr>
          <w:sz w:val="24"/>
          <w:szCs w:val="24"/>
        </w:rPr>
      </w:pPr>
      <w:r>
        <w:rPr>
          <w:sz w:val="24"/>
          <w:szCs w:val="24"/>
        </w:rPr>
        <w:t xml:space="preserve">Business Rules            </w:t>
      </w:r>
      <w:r>
        <w:rPr>
          <w:spacing w:val="40"/>
          <w:sz w:val="24"/>
          <w:szCs w:val="24"/>
        </w:rPr>
        <w:t xml:space="preserve"> </w:t>
      </w:r>
      <w:r>
        <w:rPr>
          <w:position w:val="1"/>
          <w:sz w:val="24"/>
          <w:szCs w:val="24"/>
        </w:rPr>
        <w:t>User  must  enter  the  Doctor Id   (Identity of the Doctor)</w:t>
      </w:r>
      <w:r>
        <w:rPr>
          <w:spacing w:val="45"/>
          <w:position w:val="1"/>
          <w:sz w:val="24"/>
          <w:szCs w:val="24"/>
        </w:rPr>
        <w:t xml:space="preserve"> </w:t>
      </w:r>
    </w:p>
    <w:p>
      <w:pPr>
        <w:pStyle w:val="Normal"/>
        <w:spacing w:lineRule="exact" w:line="220" w:before="2" w:after="0"/>
        <w:rPr>
          <w:sz w:val="22"/>
          <w:szCs w:val="22"/>
        </w:rPr>
      </w:pPr>
      <w:r>
        <w:rPr>
          <w:sz w:val="22"/>
          <w:szCs w:val="22"/>
        </w:rPr>
      </w:r>
    </w:p>
    <w:p>
      <w:pPr>
        <w:pStyle w:val="Normal"/>
        <w:spacing w:lineRule="auto" w:line="422"/>
        <w:ind w:left="221" w:right="6343" w:hanging="0"/>
        <w:rPr>
          <w:sz w:val="24"/>
          <w:szCs w:val="24"/>
        </w:rPr>
      </w:pPr>
      <w:r>
        <w:rPr>
          <w:sz w:val="24"/>
          <w:szCs w:val="24"/>
        </w:rPr>
        <w:t xml:space="preserve">Exceptions                   </w:t>
      </w:r>
      <w:r>
        <w:rPr>
          <w:spacing w:val="14"/>
          <w:sz w:val="24"/>
          <w:szCs w:val="24"/>
        </w:rPr>
        <w:t xml:space="preserve"> </w:t>
      </w:r>
      <w:r>
        <w:rPr>
          <w:position w:val="1"/>
          <w:sz w:val="24"/>
          <w:szCs w:val="24"/>
        </w:rPr>
        <w:t xml:space="preserve">None. </w:t>
      </w:r>
      <w:r>
        <w:rPr>
          <w:sz w:val="24"/>
          <w:szCs w:val="24"/>
        </w:rPr>
        <w:t xml:space="preserve">Priority                        </w:t>
      </w:r>
      <w:r>
        <w:rPr>
          <w:spacing w:val="47"/>
          <w:sz w:val="24"/>
          <w:szCs w:val="24"/>
        </w:rPr>
        <w:t xml:space="preserve"> </w:t>
      </w:r>
      <w:r>
        <w:rPr>
          <w:position w:val="1"/>
          <w:sz w:val="24"/>
          <w:szCs w:val="24"/>
        </w:rPr>
        <w:t>Medium.</w:t>
      </w:r>
    </w:p>
    <w:p>
      <w:pPr>
        <w:pStyle w:val="Normal"/>
        <w:spacing w:lineRule="exact" w:line="260" w:before="26" w:after="0"/>
        <w:ind w:left="2501" w:right="87" w:hanging="2280"/>
        <w:rPr>
          <w:sz w:val="24"/>
          <w:szCs w:val="24"/>
        </w:rPr>
      </w:pPr>
      <w:r>
        <w:rPr>
          <w:sz w:val="24"/>
          <w:szCs w:val="24"/>
        </w:rPr>
        <w:t xml:space="preserve">Frequency of Use        </w:t>
      </w:r>
      <w:r>
        <w:rPr>
          <w:spacing w:val="34"/>
          <w:sz w:val="24"/>
          <w:szCs w:val="24"/>
        </w:rPr>
        <w:t xml:space="preserve"> </w:t>
      </w:r>
      <w:r>
        <w:rPr>
          <w:position w:val="1"/>
          <w:sz w:val="24"/>
          <w:szCs w:val="24"/>
        </w:rPr>
        <w:t>Each</w:t>
      </w:r>
      <w:r>
        <w:rPr>
          <w:spacing w:val="15"/>
          <w:position w:val="1"/>
          <w:sz w:val="24"/>
          <w:szCs w:val="24"/>
        </w:rPr>
        <w:t xml:space="preserve"> </w:t>
      </w:r>
      <w:r>
        <w:rPr>
          <w:position w:val="1"/>
          <w:sz w:val="24"/>
          <w:szCs w:val="24"/>
        </w:rPr>
        <w:t>time</w:t>
      </w:r>
      <w:r>
        <w:rPr>
          <w:spacing w:val="15"/>
          <w:position w:val="1"/>
          <w:sz w:val="24"/>
          <w:szCs w:val="24"/>
        </w:rPr>
        <w:t xml:space="preserve"> </w:t>
      </w:r>
      <w:r>
        <w:rPr>
          <w:position w:val="1"/>
          <w:sz w:val="24"/>
          <w:szCs w:val="24"/>
        </w:rPr>
        <w:t>the</w:t>
      </w:r>
      <w:r>
        <w:rPr>
          <w:spacing w:val="15"/>
          <w:position w:val="1"/>
          <w:sz w:val="24"/>
          <w:szCs w:val="24"/>
        </w:rPr>
        <w:t xml:space="preserve"> </w:t>
      </w:r>
      <w:r>
        <w:rPr>
          <w:i/>
          <w:position w:val="1"/>
          <w:sz w:val="24"/>
          <w:szCs w:val="24"/>
        </w:rPr>
        <w:t xml:space="preserve">Doctor’s Details </w:t>
      </w:r>
      <w:r>
        <w:rPr>
          <w:position w:val="1"/>
          <w:sz w:val="24"/>
          <w:szCs w:val="24"/>
        </w:rPr>
        <w:t xml:space="preserve">option is selected to search for available </w:t>
      </w:r>
      <w:r>
        <w:rPr>
          <w:i/>
          <w:sz w:val="24"/>
          <w:szCs w:val="24"/>
        </w:rPr>
        <w:t xml:space="preserve">Apollo Hospital </w:t>
      </w:r>
      <w:r>
        <w:rPr>
          <w:sz w:val="24"/>
          <w:szCs w:val="24"/>
        </w:rPr>
        <w:t>Doctors.</w:t>
      </w:r>
    </w:p>
    <w:p>
      <w:pPr>
        <w:pStyle w:val="Normal"/>
        <w:spacing w:lineRule="exact" w:line="240"/>
        <w:rPr>
          <w:sz w:val="24"/>
          <w:szCs w:val="24"/>
        </w:rPr>
      </w:pPr>
      <w:r>
        <w:rPr>
          <w:sz w:val="24"/>
          <w:szCs w:val="24"/>
        </w:rPr>
      </w:r>
    </w:p>
    <w:p>
      <w:pPr>
        <w:sectPr>
          <w:headerReference w:type="default" r:id="rId18"/>
          <w:type w:val="nextPage"/>
          <w:pgSz w:w="12240" w:h="15840"/>
          <w:pgMar w:left="1180" w:right="1300" w:header="784" w:top="980" w:footer="0" w:bottom="280" w:gutter="0"/>
          <w:pgNumType w:fmt="decimal"/>
          <w:formProt w:val="false"/>
          <w:textDirection w:val="lrTb"/>
          <w:docGrid w:type="default" w:linePitch="240" w:charSpace="2047"/>
        </w:sectPr>
        <w:pStyle w:val="Normal"/>
        <w:tabs>
          <w:tab w:val="left" w:pos="2500" w:leader="none"/>
        </w:tabs>
        <w:spacing w:lineRule="exact" w:line="260"/>
        <w:ind w:left="2501" w:right="85" w:hanging="2280"/>
        <w:rPr>
          <w:sz w:val="24"/>
          <w:szCs w:val="24"/>
        </w:rPr>
      </w:pPr>
      <w:r>
        <mc:AlternateContent>
          <mc:Choice Requires="wpg">
            <w:drawing>
              <wp:anchor behindDoc="1" distT="0" distB="0" distL="114300" distR="114300" simplePos="0" locked="0" layoutInCell="1" allowOverlap="1" relativeHeight="22">
                <wp:simplePos x="0" y="0"/>
                <wp:positionH relativeFrom="page">
                  <wp:posOffset>808990</wp:posOffset>
                </wp:positionH>
                <wp:positionV relativeFrom="paragraph">
                  <wp:posOffset>412750</wp:posOffset>
                </wp:positionV>
                <wp:extent cx="6136005" cy="20955"/>
                <wp:effectExtent l="8890" t="3175" r="8890" b="5080"/>
                <wp:wrapNone/>
                <wp:docPr id="40" name="Group 134"/>
                <a:graphic xmlns:a="http://schemas.openxmlformats.org/drawingml/2006/main">
                  <a:graphicData uri="http://schemas.microsoft.com/office/word/2010/wordprocessingGroup">
                    <wpg:wgp>
                      <wpg:cNvGrpSpPr/>
                      <wpg:grpSpPr>
                        <a:xfrm>
                          <a:off x="0" y="0"/>
                          <a:ext cx="6135480" cy="20160"/>
                        </a:xfrm>
                      </wpg:grpSpPr>
                      <wps:wsp>
                        <wps:cNvSpPr/>
                        <wps:spPr>
                          <a:xfrm>
                            <a:off x="1452960" y="0"/>
                            <a:ext cx="4682520" cy="20160"/>
                          </a:xfrm>
                          <a:custGeom>
                            <a:avLst/>
                            <a:gdLst/>
                            <a:ahLst/>
                            <a:rect l="l" t="t" r="r" b="b"/>
                            <a:pathLst>
                              <a:path w="7350" h="0">
                                <a:moveTo>
                                  <a:pt x="0" y="0"/>
                                </a:moveTo>
                                <a:lnTo>
                                  <a:pt x="7350" y="0"/>
                                </a:lnTo>
                              </a:path>
                            </a:pathLst>
                          </a:custGeom>
                          <a:noFill/>
                          <a:ln w="20160">
                            <a:solidFill>
                              <a:srgbClr val="000000"/>
                            </a:solidFill>
                            <a:round/>
                          </a:ln>
                        </wps:spPr>
                        <wps:style>
                          <a:lnRef idx="0"/>
                          <a:fillRef idx="0"/>
                          <a:effectRef idx="0"/>
                          <a:fontRef idx="minor"/>
                        </wps:style>
                        <wps:bodyPr/>
                      </wps:wsp>
                      <wps:wsp>
                        <wps:cNvSpPr/>
                        <wps:spPr>
                          <a:xfrm>
                            <a:off x="0" y="0"/>
                            <a:ext cx="1452240" cy="20160"/>
                          </a:xfrm>
                          <a:custGeom>
                            <a:avLst/>
                            <a:gdLst/>
                            <a:ahLst/>
                            <a:rect l="l" t="t" r="r" b="b"/>
                            <a:pathLst>
                              <a:path w="2280" h="0">
                                <a:moveTo>
                                  <a:pt x="0" y="0"/>
                                </a:moveTo>
                                <a:lnTo>
                                  <a:pt x="2280"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34" style="position:absolute;margin-left:63.7pt;margin-top:32.5pt;width:483.1pt;height:1.6pt" coordorigin="1274,650" coordsize="9662,32"/>
            </w:pict>
          </mc:Fallback>
        </mc:AlternateContent>
      </w:r>
      <w:r>
        <w:rPr>
          <w:sz w:val="24"/>
          <w:szCs w:val="24"/>
        </w:rPr>
        <w:t>Assumptions</w:t>
        <w:tab/>
      </w:r>
      <w:r>
        <w:rPr>
          <w:i/>
          <w:position w:val="1"/>
          <w:sz w:val="24"/>
          <w:szCs w:val="24"/>
        </w:rPr>
        <w:t xml:space="preserve">Apollo Hospital </w:t>
      </w:r>
      <w:r>
        <w:rPr>
          <w:i/>
          <w:spacing w:val="15"/>
          <w:position w:val="1"/>
          <w:sz w:val="24"/>
          <w:szCs w:val="24"/>
        </w:rPr>
        <w:t xml:space="preserve"> </w:t>
      </w:r>
      <w:r>
        <w:rPr>
          <w:position w:val="1"/>
          <w:sz w:val="24"/>
          <w:szCs w:val="24"/>
        </w:rPr>
        <w:t xml:space="preserve">maintains </w:t>
      </w:r>
      <w:r>
        <w:rPr>
          <w:spacing w:val="15"/>
          <w:position w:val="1"/>
          <w:sz w:val="24"/>
          <w:szCs w:val="24"/>
        </w:rPr>
        <w:t xml:space="preserve"> </w:t>
      </w:r>
      <w:r>
        <w:rPr>
          <w:position w:val="1"/>
          <w:sz w:val="24"/>
          <w:szCs w:val="24"/>
        </w:rPr>
        <w:t xml:space="preserve">a </w:t>
      </w:r>
      <w:r>
        <w:rPr>
          <w:spacing w:val="15"/>
          <w:position w:val="1"/>
          <w:sz w:val="24"/>
          <w:szCs w:val="24"/>
        </w:rPr>
        <w:t xml:space="preserve"> </w:t>
      </w:r>
      <w:r>
        <w:rPr>
          <w:position w:val="1"/>
          <w:sz w:val="24"/>
          <w:szCs w:val="24"/>
        </w:rPr>
        <w:t xml:space="preserve">current </w:t>
      </w:r>
      <w:r>
        <w:rPr>
          <w:spacing w:val="15"/>
          <w:position w:val="1"/>
          <w:sz w:val="24"/>
          <w:szCs w:val="24"/>
        </w:rPr>
        <w:t xml:space="preserve"> </w:t>
      </w:r>
      <w:r>
        <w:rPr>
          <w:position w:val="1"/>
          <w:sz w:val="24"/>
          <w:szCs w:val="24"/>
        </w:rPr>
        <w:t xml:space="preserve">and </w:t>
      </w:r>
      <w:r>
        <w:rPr>
          <w:spacing w:val="15"/>
          <w:position w:val="1"/>
          <w:sz w:val="24"/>
          <w:szCs w:val="24"/>
        </w:rPr>
        <w:t xml:space="preserve"> </w:t>
      </w:r>
      <w:r>
        <w:rPr>
          <w:position w:val="1"/>
          <w:sz w:val="24"/>
          <w:szCs w:val="24"/>
        </w:rPr>
        <w:t xml:space="preserve">most </w:t>
      </w:r>
      <w:r>
        <w:rPr>
          <w:spacing w:val="15"/>
          <w:position w:val="1"/>
          <w:sz w:val="24"/>
          <w:szCs w:val="24"/>
        </w:rPr>
        <w:t xml:space="preserve"> </w:t>
      </w:r>
      <w:r>
        <w:rPr>
          <w:position w:val="1"/>
          <w:sz w:val="24"/>
          <w:szCs w:val="24"/>
        </w:rPr>
        <w:t xml:space="preserve">accurate </w:t>
      </w:r>
      <w:r>
        <w:rPr>
          <w:spacing w:val="15"/>
          <w:position w:val="1"/>
          <w:sz w:val="24"/>
          <w:szCs w:val="24"/>
        </w:rPr>
        <w:t xml:space="preserve"> </w:t>
      </w:r>
      <w:r>
        <w:rPr>
          <w:position w:val="1"/>
          <w:sz w:val="24"/>
          <w:szCs w:val="24"/>
        </w:rPr>
        <w:t xml:space="preserve">database </w:t>
      </w:r>
      <w:r>
        <w:rPr>
          <w:spacing w:val="15"/>
          <w:position w:val="1"/>
          <w:sz w:val="24"/>
          <w:szCs w:val="24"/>
        </w:rPr>
        <w:t xml:space="preserve"> </w:t>
      </w:r>
      <w:r>
        <w:rPr>
          <w:position w:val="1"/>
          <w:sz w:val="24"/>
          <w:szCs w:val="24"/>
        </w:rPr>
        <w:t xml:space="preserve">on  the </w:t>
      </w:r>
      <w:r>
        <w:rPr>
          <w:sz w:val="24"/>
          <w:szCs w:val="24"/>
        </w:rPr>
        <w:t>authenticated system(s).</w:t>
      </w:r>
    </w:p>
    <w:p>
      <w:pPr>
        <w:pStyle w:val="Normal"/>
        <w:spacing w:lineRule="exact" w:line="200"/>
        <w:rPr/>
      </w:pPr>
      <w:r>
        <w:rPr/>
      </w:r>
    </w:p>
    <w:p>
      <w:pPr>
        <w:pStyle w:val="Normal"/>
        <w:spacing w:lineRule="exact" w:line="260" w:before="15" w:after="0"/>
        <w:rPr>
          <w:sz w:val="26"/>
          <w:szCs w:val="26"/>
        </w:rPr>
      </w:pPr>
      <w:r>
        <w:rPr>
          <w:sz w:val="26"/>
          <w:szCs w:val="26"/>
        </w:rPr>
      </w:r>
    </w:p>
    <w:p>
      <w:pPr>
        <w:pStyle w:val="Normal"/>
        <w:spacing w:lineRule="exact" w:line="300"/>
        <w:ind w:left="116" w:hanging="0"/>
        <w:rPr>
          <w:sz w:val="28"/>
          <w:szCs w:val="28"/>
        </w:rPr>
      </w:pPr>
      <w:r>
        <w:rPr>
          <w:b/>
          <w:sz w:val="28"/>
          <w:szCs w:val="28"/>
        </w:rPr>
        <w:t>UC-2: Check Patients details</w:t>
      </w:r>
    </w:p>
    <w:p>
      <w:pPr>
        <w:pStyle w:val="Normal"/>
        <w:spacing w:lineRule="exact" w:line="100" w:before="2" w:after="0"/>
        <w:rPr>
          <w:sz w:val="11"/>
          <w:szCs w:val="11"/>
        </w:rPr>
      </w:pPr>
      <w:r>
        <w:rPr>
          <w:sz w:val="11"/>
          <w:szCs w:val="11"/>
        </w:rPr>
      </w:r>
    </w:p>
    <w:p>
      <w:pPr>
        <w:pStyle w:val="Normal"/>
        <w:spacing w:lineRule="exact" w:line="200"/>
        <w:rPr/>
      </w:pPr>
      <w:r>
        <w:rPr/>
        <w:drawing>
          <wp:anchor behindDoc="1" distT="0" distB="0" distL="114300" distR="123190" simplePos="0" locked="0" layoutInCell="1" allowOverlap="1" relativeHeight="24">
            <wp:simplePos x="0" y="0"/>
            <wp:positionH relativeFrom="page">
              <wp:posOffset>1371600</wp:posOffset>
            </wp:positionH>
            <wp:positionV relativeFrom="paragraph">
              <wp:posOffset>-635</wp:posOffset>
            </wp:positionV>
            <wp:extent cx="4714875" cy="1885950"/>
            <wp:effectExtent l="0" t="0" r="0" b="0"/>
            <wp:wrapNone/>
            <wp:docPr id="41"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22" descr=""/>
                    <pic:cNvPicPr>
                      <a:picLocks noChangeAspect="1" noChangeArrowheads="1"/>
                    </pic:cNvPicPr>
                  </pic:nvPicPr>
                  <pic:blipFill>
                    <a:blip r:embed="rId19"/>
                    <a:stretch>
                      <a:fillRect/>
                    </a:stretch>
                  </pic:blipFill>
                  <pic:spPr bwMode="auto">
                    <a:xfrm>
                      <a:off x="0" y="0"/>
                      <a:ext cx="4714875" cy="1885950"/>
                    </a:xfrm>
                    <a:prstGeom prst="rect">
                      <a:avLst/>
                    </a:prstGeom>
                  </pic:spPr>
                </pic:pic>
              </a:graphicData>
            </a:graphic>
          </wp:anchor>
        </w:drawing>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before="31" w:after="0"/>
        <w:ind w:left="2655" w:right="2541" w:hanging="0"/>
        <w:jc w:val="center"/>
        <w:rPr>
          <w:sz w:val="14"/>
          <w:szCs w:val="14"/>
        </w:rPr>
      </w:pPr>
      <w:r>
        <w:rPr>
          <w:b/>
          <w:sz w:val="22"/>
          <w:szCs w:val="22"/>
        </w:rPr>
        <w:t xml:space="preserve">Fig. 7. </w:t>
      </w:r>
      <w:r>
        <w:rPr>
          <w:sz w:val="22"/>
          <w:szCs w:val="22"/>
        </w:rPr>
        <w:t>Use-case diagram to check patient’s details</w:t>
      </w:r>
    </w:p>
    <w:p>
      <w:pPr>
        <w:pStyle w:val="Normal"/>
        <w:spacing w:lineRule="exact" w:line="200"/>
        <w:rPr/>
      </w:pPr>
      <w:r>
        <w:rPr/>
      </w:r>
    </w:p>
    <w:p>
      <w:pPr>
        <w:pStyle w:val="Normal"/>
        <w:ind w:left="78" w:right="3729" w:hanging="0"/>
        <w:jc w:val="center"/>
        <w:rPr>
          <w:sz w:val="24"/>
          <w:szCs w:val="24"/>
        </w:rPr>
      </w:pPr>
      <w:r>
        <w:rPr>
          <w:sz w:val="24"/>
          <w:szCs w:val="24"/>
        </w:rPr>
        <w:t>The above use case diagram has been elucidated in Table 10.</w:t>
      </w:r>
    </w:p>
    <w:p>
      <w:pPr>
        <w:pStyle w:val="Normal"/>
        <w:spacing w:lineRule="exact" w:line="120" w:before="8" w:after="0"/>
        <w:rPr>
          <w:sz w:val="12"/>
          <w:szCs w:val="12"/>
        </w:rPr>
      </w:pPr>
      <w:r>
        <w:rPr>
          <w:sz w:val="12"/>
          <w:szCs w:val="12"/>
        </w:rPr>
      </w:r>
    </w:p>
    <w:p>
      <w:pPr>
        <w:pStyle w:val="Normal"/>
        <w:spacing w:lineRule="exact" w:line="200"/>
        <w:rPr/>
      </w:pPr>
      <w:r>
        <w:rPr/>
      </w:r>
    </w:p>
    <w:p>
      <w:pPr>
        <w:pStyle w:val="Normal"/>
        <w:ind w:left="1440" w:right="2931" w:firstLine="720"/>
        <w:rPr>
          <w:sz w:val="22"/>
          <w:szCs w:val="22"/>
        </w:rPr>
      </w:pPr>
      <w:r>
        <w:rPr>
          <w:b/>
          <w:sz w:val="22"/>
          <w:szCs w:val="22"/>
        </w:rPr>
        <w:t xml:space="preserve">Table 10. </w:t>
      </w:r>
      <w:r>
        <w:rPr>
          <w:sz w:val="22"/>
          <w:szCs w:val="22"/>
        </w:rPr>
        <w:t>UC-2 to create check patient’s details</w:t>
      </w:r>
    </w:p>
    <w:p>
      <w:pPr>
        <w:pStyle w:val="Normal"/>
        <w:spacing w:lineRule="exact" w:line="140" w:before="2" w:after="0"/>
        <w:rPr>
          <w:sz w:val="15"/>
          <w:szCs w:val="15"/>
        </w:rPr>
      </w:pPr>
      <w:r>
        <w:rPr>
          <w:sz w:val="15"/>
          <w:szCs w:val="15"/>
        </w:rPr>
        <mc:AlternateContent>
          <mc:Choice Requires="wpg">
            <w:drawing>
              <wp:anchor behindDoc="1" distT="0" distB="0" distL="114300" distR="114300" simplePos="0" locked="0" layoutInCell="1" allowOverlap="1" relativeHeight="25" wp14:anchorId="53472591">
                <wp:simplePos x="0" y="0"/>
                <wp:positionH relativeFrom="page">
                  <wp:posOffset>819150</wp:posOffset>
                </wp:positionH>
                <wp:positionV relativeFrom="page">
                  <wp:posOffset>3847465</wp:posOffset>
                </wp:positionV>
                <wp:extent cx="6136005" cy="20955"/>
                <wp:effectExtent l="0" t="0" r="0" b="0"/>
                <wp:wrapNone/>
                <wp:docPr id="42" name="Group 131"/>
                <a:graphic xmlns:a="http://schemas.openxmlformats.org/drawingml/2006/main">
                  <a:graphicData uri="http://schemas.microsoft.com/office/word/2010/wordprocessingGroup">
                    <wpg:wgp>
                      <wpg:cNvGrpSpPr/>
                      <wpg:grpSpPr>
                        <a:xfrm>
                          <a:off x="0" y="0"/>
                          <a:ext cx="6135480" cy="20160"/>
                        </a:xfrm>
                      </wpg:grpSpPr>
                      <wps:wsp>
                        <wps:cNvSpPr/>
                        <wps:spPr>
                          <a:xfrm>
                            <a:off x="1452960" y="0"/>
                            <a:ext cx="4682520" cy="20160"/>
                          </a:xfrm>
                          <a:custGeom>
                            <a:avLst/>
                            <a:gdLst/>
                            <a:ahLst/>
                            <a:rect l="l" t="t" r="r" b="b"/>
                            <a:pathLst>
                              <a:path w="7350" h="0">
                                <a:moveTo>
                                  <a:pt x="0" y="0"/>
                                </a:moveTo>
                                <a:lnTo>
                                  <a:pt x="7350" y="0"/>
                                </a:lnTo>
                              </a:path>
                            </a:pathLst>
                          </a:custGeom>
                          <a:noFill/>
                          <a:ln w="20160">
                            <a:solidFill>
                              <a:srgbClr val="000000"/>
                            </a:solidFill>
                            <a:round/>
                          </a:ln>
                        </wps:spPr>
                        <wps:style>
                          <a:lnRef idx="0"/>
                          <a:fillRef idx="0"/>
                          <a:effectRef idx="0"/>
                          <a:fontRef idx="minor"/>
                        </wps:style>
                        <wps:bodyPr/>
                      </wps:wsp>
                      <wps:wsp>
                        <wps:cNvSpPr/>
                        <wps:spPr>
                          <a:xfrm>
                            <a:off x="0" y="0"/>
                            <a:ext cx="1452240" cy="20160"/>
                          </a:xfrm>
                          <a:custGeom>
                            <a:avLst/>
                            <a:gdLst/>
                            <a:ahLst/>
                            <a:rect l="l" t="t" r="r" b="b"/>
                            <a:pathLst>
                              <a:path w="2280" h="0">
                                <a:moveTo>
                                  <a:pt x="0" y="0"/>
                                </a:moveTo>
                                <a:lnTo>
                                  <a:pt x="2280"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31" style="position:absolute;margin-left:64.5pt;margin-top:302.95pt;width:483.1pt;height:1.6pt" coordorigin="1290,6059" coordsize="9662,32"/>
            </w:pict>
          </mc:Fallback>
        </mc:AlternateContent>
      </w:r>
    </w:p>
    <w:p>
      <w:pPr>
        <w:pStyle w:val="Normal"/>
        <w:ind w:left="221" w:hanging="0"/>
        <w:rPr>
          <w:sz w:val="22"/>
          <w:szCs w:val="22"/>
        </w:rPr>
      </w:pPr>
      <w:r>
        <w:rPr>
          <w:sz w:val="22"/>
          <w:szCs w:val="22"/>
        </w:rPr>
        <w:t xml:space="preserve">Term                               </w:t>
      </w:r>
      <w:r>
        <w:rPr>
          <w:spacing w:val="44"/>
          <w:sz w:val="22"/>
          <w:szCs w:val="22"/>
        </w:rPr>
        <w:t xml:space="preserve"> </w:t>
      </w:r>
      <w:r>
        <w:rPr>
          <w:sz w:val="22"/>
          <w:szCs w:val="22"/>
        </w:rPr>
        <w:t>Explanation</w:t>
      </w:r>
    </w:p>
    <w:p>
      <w:pPr>
        <w:pStyle w:val="Normal"/>
        <w:spacing w:lineRule="exact" w:line="220" w:before="18" w:after="0"/>
        <w:rPr>
          <w:sz w:val="22"/>
          <w:szCs w:val="22"/>
        </w:rPr>
      </w:pPr>
      <w:r>
        <w:rPr>
          <w:sz w:val="22"/>
          <w:szCs w:val="22"/>
        </w:rPr>
        <mc:AlternateContent>
          <mc:Choice Requires="wpg">
            <w:drawing>
              <wp:anchor behindDoc="1" distT="0" distB="0" distL="114300" distR="114300" simplePos="0" locked="0" layoutInCell="1" allowOverlap="1" relativeHeight="26" wp14:anchorId="1B685B0D">
                <wp:simplePos x="0" y="0"/>
                <wp:positionH relativeFrom="page">
                  <wp:posOffset>833755</wp:posOffset>
                </wp:positionH>
                <wp:positionV relativeFrom="page">
                  <wp:posOffset>4133215</wp:posOffset>
                </wp:positionV>
                <wp:extent cx="6126480" cy="11430"/>
                <wp:effectExtent l="0" t="0" r="8255" b="8255"/>
                <wp:wrapNone/>
                <wp:docPr id="43" name="Group 123"/>
                <a:graphic xmlns:a="http://schemas.openxmlformats.org/drawingml/2006/main">
                  <a:graphicData uri="http://schemas.microsoft.com/office/word/2010/wordprocessingGroup">
                    <wpg:wgp>
                      <wpg:cNvGrpSpPr/>
                      <wpg:grpSpPr>
                        <a:xfrm>
                          <a:off x="0" y="0"/>
                          <a:ext cx="6125760" cy="10800"/>
                        </a:xfrm>
                      </wpg:grpSpPr>
                      <wps:wsp>
                        <wps:cNvSpPr/>
                        <wps:spPr>
                          <a:xfrm>
                            <a:off x="1450440" y="0"/>
                            <a:ext cx="4675680" cy="10800"/>
                          </a:xfrm>
                          <a:custGeom>
                            <a:avLst/>
                            <a:gdLst/>
                            <a:ahLst/>
                            <a:rect l="l" t="t" r="r" b="b"/>
                            <a:pathLst>
                              <a:path w="7350" h="0">
                                <a:moveTo>
                                  <a:pt x="0" y="0"/>
                                </a:moveTo>
                                <a:lnTo>
                                  <a:pt x="7350" y="0"/>
                                </a:lnTo>
                              </a:path>
                            </a:pathLst>
                          </a:custGeom>
                          <a:noFill/>
                          <a:ln w="10800">
                            <a:solidFill>
                              <a:srgbClr val="000000"/>
                            </a:solidFill>
                            <a:round/>
                          </a:ln>
                        </wps:spPr>
                        <wps:style>
                          <a:lnRef idx="0"/>
                          <a:fillRef idx="0"/>
                          <a:effectRef idx="0"/>
                          <a:fontRef idx="minor"/>
                        </wps:style>
                        <wps:bodyPr/>
                      </wps:wsp>
                      <wps:wsp>
                        <wps:cNvSpPr/>
                        <wps:spPr>
                          <a:xfrm>
                            <a:off x="0" y="0"/>
                            <a:ext cx="1449720" cy="10800"/>
                          </a:xfrm>
                          <a:custGeom>
                            <a:avLst/>
                            <a:gdLst/>
                            <a:ahLst/>
                            <a:rect l="l" t="t" r="r" b="b"/>
                            <a:pathLst>
                              <a:path w="2280" h="0">
                                <a:moveTo>
                                  <a:pt x="0" y="0"/>
                                </a:moveTo>
                                <a:lnTo>
                                  <a:pt x="2280" y="0"/>
                                </a:lnTo>
                              </a:path>
                            </a:pathLst>
                          </a:custGeom>
                          <a:noFill/>
                          <a:ln w="10800">
                            <a:solidFill>
                              <a:srgbClr val="000000"/>
                            </a:solidFill>
                            <a:round/>
                          </a:ln>
                        </wps:spPr>
                        <wps:style>
                          <a:lnRef idx="0"/>
                          <a:fillRef idx="0"/>
                          <a:effectRef idx="0"/>
                          <a:fontRef idx="minor"/>
                        </wps:style>
                        <wps:bodyPr/>
                      </wps:wsp>
                      <wps:wsp>
                        <wps:cNvSpPr/>
                        <wps:spPr>
                          <a:xfrm>
                            <a:off x="1450440" y="0"/>
                            <a:ext cx="4675680" cy="10800"/>
                          </a:xfrm>
                          <a:custGeom>
                            <a:avLst/>
                            <a:gdLst/>
                            <a:ahLst/>
                            <a:rect l="l" t="t" r="r" b="b"/>
                            <a:pathLst>
                              <a:path w="7350" h="0">
                                <a:moveTo>
                                  <a:pt x="0" y="0"/>
                                </a:moveTo>
                                <a:lnTo>
                                  <a:pt x="7350" y="0"/>
                                </a:lnTo>
                              </a:path>
                            </a:pathLst>
                          </a:custGeom>
                          <a:noFill/>
                          <a:ln w="10800">
                            <a:solidFill>
                              <a:srgbClr val="000000"/>
                            </a:solidFill>
                            <a:round/>
                          </a:ln>
                        </wps:spPr>
                        <wps:style>
                          <a:lnRef idx="0"/>
                          <a:fillRef idx="0"/>
                          <a:effectRef idx="0"/>
                          <a:fontRef idx="minor"/>
                        </wps:style>
                        <wps:bodyPr/>
                      </wps:wsp>
                      <wps:wsp>
                        <wps:cNvSpPr/>
                        <wps:spPr>
                          <a:xfrm>
                            <a:off x="0" y="0"/>
                            <a:ext cx="1449720" cy="10800"/>
                          </a:xfrm>
                          <a:custGeom>
                            <a:avLst/>
                            <a:gdLst/>
                            <a:ahLst/>
                            <a:rect l="l" t="t" r="r" b="b"/>
                            <a:pathLst>
                              <a:path w="2280" h="0">
                                <a:moveTo>
                                  <a:pt x="0" y="0"/>
                                </a:moveTo>
                                <a:lnTo>
                                  <a:pt x="2280" y="0"/>
                                </a:lnTo>
                              </a:path>
                            </a:pathLst>
                          </a:custGeom>
                          <a:noFill/>
                          <a:ln w="10800">
                            <a:solidFill>
                              <a:srgbClr val="000000"/>
                            </a:solidFill>
                            <a:round/>
                          </a:ln>
                        </wps:spPr>
                        <wps:style>
                          <a:lnRef idx="0"/>
                          <a:fillRef idx="0"/>
                          <a:effectRef idx="0"/>
                          <a:fontRef idx="minor"/>
                        </wps:style>
                        <wps:bodyPr/>
                      </wps:wsp>
                    </wpg:wgp>
                  </a:graphicData>
                </a:graphic>
              </wp:anchor>
            </w:drawing>
          </mc:Choice>
          <mc:Fallback>
            <w:pict>
              <v:group id="shape_0" alt="Group 123" style="position:absolute;margin-left:65.65pt;margin-top:325.45pt;width:482.4pt;height:0.85pt" coordorigin="1313,6509" coordsize="9648,17"/>
            </w:pict>
          </mc:Fallback>
        </mc:AlternateContent>
      </w:r>
    </w:p>
    <w:p>
      <w:pPr>
        <w:pStyle w:val="Normal"/>
        <w:ind w:left="221" w:hanging="0"/>
        <w:rPr>
          <w:sz w:val="24"/>
          <w:szCs w:val="24"/>
        </w:rPr>
      </w:pPr>
      <w:r>
        <w:rPr>
          <w:sz w:val="24"/>
          <w:szCs w:val="24"/>
        </w:rPr>
        <w:t xml:space="preserve">Actors                          </w:t>
      </w:r>
      <w:r>
        <w:rPr>
          <w:spacing w:val="20"/>
          <w:sz w:val="24"/>
          <w:szCs w:val="24"/>
        </w:rPr>
        <w:t xml:space="preserve"> </w:t>
      </w:r>
      <w:r>
        <w:rPr>
          <w:sz w:val="24"/>
          <w:szCs w:val="24"/>
        </w:rPr>
        <w:t xml:space="preserve">User or Patient, </w:t>
      </w:r>
      <w:r>
        <w:rPr>
          <w:i/>
          <w:sz w:val="24"/>
          <w:szCs w:val="24"/>
        </w:rPr>
        <w:t xml:space="preserve">Apollo Hospital </w:t>
      </w:r>
      <w:r>
        <w:rPr>
          <w:sz w:val="24"/>
          <w:szCs w:val="24"/>
        </w:rPr>
        <w:t>Database.</w:t>
      </w:r>
    </w:p>
    <w:p>
      <w:pPr>
        <w:pStyle w:val="Normal"/>
        <w:spacing w:lineRule="exact" w:line="240" w:before="2" w:after="0"/>
        <w:rPr>
          <w:sz w:val="24"/>
          <w:szCs w:val="24"/>
        </w:rPr>
      </w:pPr>
      <w:r>
        <w:rPr>
          <w:sz w:val="24"/>
          <w:szCs w:val="24"/>
        </w:rPr>
      </w:r>
    </w:p>
    <w:p>
      <w:pPr>
        <w:pStyle w:val="Normal"/>
        <w:tabs>
          <w:tab w:val="left" w:pos="2500" w:leader="none"/>
        </w:tabs>
        <w:spacing w:lineRule="exact" w:line="260"/>
        <w:ind w:left="2501" w:right="89" w:hanging="2280"/>
        <w:rPr>
          <w:sz w:val="24"/>
          <w:szCs w:val="24"/>
        </w:rPr>
      </w:pPr>
      <w:r>
        <w:rPr>
          <w:sz w:val="24"/>
          <w:szCs w:val="24"/>
        </w:rPr>
        <w:t>Description</w:t>
        <w:tab/>
      </w:r>
      <w:r>
        <w:rPr>
          <w:position w:val="1"/>
          <w:sz w:val="24"/>
          <w:szCs w:val="24"/>
        </w:rPr>
        <w:t>The user</w:t>
      </w:r>
      <w:r>
        <w:rPr>
          <w:spacing w:val="45"/>
          <w:position w:val="1"/>
          <w:sz w:val="24"/>
          <w:szCs w:val="24"/>
        </w:rPr>
        <w:t xml:space="preserve"> </w:t>
      </w:r>
      <w:r>
        <w:rPr>
          <w:position w:val="1"/>
          <w:sz w:val="24"/>
          <w:szCs w:val="24"/>
        </w:rPr>
        <w:t>searches</w:t>
      </w:r>
      <w:r>
        <w:rPr>
          <w:spacing w:val="45"/>
          <w:position w:val="1"/>
          <w:sz w:val="24"/>
          <w:szCs w:val="24"/>
        </w:rPr>
        <w:t xml:space="preserve"> </w:t>
      </w:r>
      <w:r>
        <w:rPr>
          <w:position w:val="1"/>
          <w:sz w:val="24"/>
          <w:szCs w:val="24"/>
        </w:rPr>
        <w:t>for</w:t>
      </w:r>
      <w:r>
        <w:rPr>
          <w:spacing w:val="45"/>
          <w:position w:val="1"/>
          <w:sz w:val="24"/>
          <w:szCs w:val="24"/>
        </w:rPr>
        <w:t xml:space="preserve"> </w:t>
      </w:r>
      <w:r>
        <w:rPr>
          <w:position w:val="1"/>
          <w:sz w:val="24"/>
          <w:szCs w:val="24"/>
        </w:rPr>
        <w:t>admitted</w:t>
      </w:r>
      <w:r>
        <w:rPr>
          <w:spacing w:val="45"/>
          <w:position w:val="1"/>
          <w:sz w:val="24"/>
          <w:szCs w:val="24"/>
        </w:rPr>
        <w:t xml:space="preserve"> </w:t>
      </w:r>
      <w:r>
        <w:rPr>
          <w:sz w:val="24"/>
        </w:rPr>
        <w:t>patients of the hospital or enters the details of a newly registering patient.</w:t>
      </w:r>
    </w:p>
    <w:p>
      <w:pPr>
        <w:pStyle w:val="Normal"/>
        <w:tabs>
          <w:tab w:val="left" w:pos="2500" w:leader="none"/>
        </w:tabs>
        <w:spacing w:lineRule="exact" w:line="260"/>
        <w:ind w:left="2501" w:right="72" w:hanging="2280"/>
        <w:jc w:val="both"/>
        <w:rPr>
          <w:sz w:val="24"/>
          <w:szCs w:val="24"/>
        </w:rPr>
      </w:pPr>
      <w:r>
        <w:rPr>
          <w:sz w:val="24"/>
          <w:szCs w:val="24"/>
        </w:rPr>
      </w:r>
    </w:p>
    <w:p>
      <w:pPr>
        <w:pStyle w:val="Normal"/>
        <w:spacing w:lineRule="exact" w:line="500" w:before="48" w:after="0"/>
        <w:ind w:left="221" w:right="80" w:hanging="0"/>
        <w:rPr>
          <w:sz w:val="24"/>
          <w:szCs w:val="24"/>
        </w:rPr>
      </w:pPr>
      <w:r>
        <w:rPr>
          <w:position w:val="1"/>
          <w:sz w:val="24"/>
          <w:szCs w:val="24"/>
        </w:rPr>
        <w:t>Trigger                          The user selecting “</w:t>
      </w:r>
      <w:r>
        <w:rPr>
          <w:i/>
          <w:position w:val="1"/>
          <w:sz w:val="24"/>
          <w:szCs w:val="24"/>
        </w:rPr>
        <w:t xml:space="preserve">Patient’s details” </w:t>
      </w:r>
      <w:r>
        <w:rPr>
          <w:position w:val="1"/>
          <w:sz w:val="24"/>
          <w:szCs w:val="24"/>
        </w:rPr>
        <w:t>option</w:t>
      </w:r>
      <w:r>
        <w:rPr>
          <w:i/>
          <w:position w:val="1"/>
          <w:sz w:val="24"/>
          <w:szCs w:val="24"/>
        </w:rPr>
        <w:t xml:space="preserve"> </w:t>
      </w:r>
      <w:r>
        <w:rPr>
          <w:position w:val="1"/>
          <w:sz w:val="24"/>
          <w:szCs w:val="24"/>
        </w:rPr>
        <w:t>in the main menu page.</w:t>
      </w:r>
    </w:p>
    <w:p>
      <w:pPr>
        <w:pStyle w:val="Normal"/>
        <w:spacing w:lineRule="exact" w:line="220" w:before="4" w:after="0"/>
        <w:rPr>
          <w:sz w:val="22"/>
          <w:szCs w:val="22"/>
        </w:rPr>
      </w:pPr>
      <w:r>
        <w:rPr>
          <w:sz w:val="22"/>
          <w:szCs w:val="22"/>
        </w:rPr>
      </w:r>
    </w:p>
    <w:p>
      <w:pPr>
        <w:pStyle w:val="Normal"/>
        <w:spacing w:lineRule="auto" w:line="276" w:before="48" w:after="0"/>
        <w:ind w:left="720" w:right="80" w:hanging="499"/>
        <w:rPr>
          <w:sz w:val="24"/>
          <w:szCs w:val="24"/>
        </w:rPr>
      </w:pPr>
      <w:r>
        <w:rPr>
          <w:position w:val="1"/>
          <w:sz w:val="24"/>
          <w:szCs w:val="24"/>
        </w:rPr>
        <w:t>Flow</w:t>
      </w:r>
      <w:r>
        <w:rPr>
          <w:sz w:val="24"/>
          <w:szCs w:val="24"/>
        </w:rPr>
        <w:tab/>
        <w:tab/>
        <w:tab/>
        <w:t xml:space="preserve">      </w:t>
      </w:r>
      <w:r>
        <w:rPr>
          <w:position w:val="1"/>
          <w:sz w:val="24"/>
          <w:szCs w:val="24"/>
        </w:rPr>
        <w:t>The</w:t>
      </w:r>
      <w:r>
        <w:rPr>
          <w:spacing w:val="45"/>
          <w:position w:val="1"/>
          <w:sz w:val="24"/>
          <w:szCs w:val="24"/>
        </w:rPr>
        <w:t xml:space="preserve"> </w:t>
      </w:r>
      <w:r>
        <w:rPr>
          <w:position w:val="1"/>
          <w:sz w:val="24"/>
          <w:szCs w:val="24"/>
        </w:rPr>
        <w:t>user</w:t>
      </w:r>
      <w:r>
        <w:rPr>
          <w:spacing w:val="45"/>
          <w:position w:val="1"/>
          <w:sz w:val="24"/>
          <w:szCs w:val="24"/>
        </w:rPr>
        <w:t xml:space="preserve"> </w:t>
      </w:r>
      <w:r>
        <w:rPr>
          <w:position w:val="1"/>
          <w:sz w:val="24"/>
          <w:szCs w:val="24"/>
        </w:rPr>
        <w:t xml:space="preserve">gets directed to the Main menu page upon successful login and </w:t>
      </w:r>
    </w:p>
    <w:p>
      <w:pPr>
        <w:pStyle w:val="Normal"/>
        <w:spacing w:lineRule="auto" w:line="276" w:before="48" w:after="0"/>
        <w:ind w:left="720" w:right="80" w:hanging="499"/>
        <w:rPr>
          <w:sz w:val="24"/>
          <w:szCs w:val="24"/>
        </w:rPr>
      </w:pPr>
      <w:r>
        <w:rPr>
          <w:position w:val="1"/>
          <w:sz w:val="24"/>
          <w:szCs w:val="24"/>
        </w:rPr>
        <w:tab/>
        <w:tab/>
        <w:tab/>
        <w:t xml:space="preserve">      selects an appropriate option.                   </w:t>
      </w:r>
    </w:p>
    <w:p>
      <w:pPr>
        <w:pStyle w:val="Normal"/>
        <w:spacing w:lineRule="auto" w:line="276"/>
        <w:ind w:left="2501" w:right="91" w:hanging="0"/>
        <w:jc w:val="both"/>
        <w:rPr>
          <w:sz w:val="24"/>
          <w:szCs w:val="24"/>
        </w:rPr>
      </w:pPr>
      <w:r>
        <w:rPr>
          <w:position w:val="1"/>
          <w:sz w:val="24"/>
          <w:szCs w:val="24"/>
        </w:rPr>
        <w:t xml:space="preserve">The user </w:t>
      </w:r>
      <w:r>
        <w:rPr>
          <w:spacing w:val="15"/>
          <w:position w:val="1"/>
          <w:sz w:val="24"/>
          <w:szCs w:val="24"/>
        </w:rPr>
        <w:t xml:space="preserve"> </w:t>
      </w:r>
      <w:r>
        <w:rPr>
          <w:position w:val="1"/>
          <w:sz w:val="24"/>
          <w:szCs w:val="24"/>
        </w:rPr>
        <w:t xml:space="preserve">enters </w:t>
      </w:r>
      <w:r>
        <w:rPr>
          <w:spacing w:val="15"/>
          <w:position w:val="1"/>
          <w:sz w:val="24"/>
          <w:szCs w:val="24"/>
        </w:rPr>
        <w:t xml:space="preserve"> </w:t>
      </w:r>
      <w:r>
        <w:rPr>
          <w:position w:val="1"/>
          <w:sz w:val="24"/>
          <w:szCs w:val="24"/>
        </w:rPr>
        <w:t xml:space="preserve">Patient Identity.  The  most  relevant  </w:t>
      </w:r>
      <w:r>
        <w:rPr>
          <w:i/>
          <w:position w:val="1"/>
          <w:sz w:val="24"/>
          <w:szCs w:val="24"/>
        </w:rPr>
        <w:t>Apollo Hospitals’</w:t>
      </w:r>
      <w:r>
        <w:rPr>
          <w:position w:val="1"/>
          <w:sz w:val="24"/>
          <w:szCs w:val="24"/>
        </w:rPr>
        <w:t xml:space="preserve"> admitted patient</w:t>
      </w:r>
      <w:r>
        <w:rPr>
          <w:spacing w:val="45"/>
          <w:sz w:val="24"/>
          <w:szCs w:val="24"/>
        </w:rPr>
        <w:t xml:space="preserve"> </w:t>
      </w:r>
      <w:r>
        <w:rPr>
          <w:sz w:val="24"/>
          <w:szCs w:val="24"/>
        </w:rPr>
        <w:t>is</w:t>
      </w:r>
      <w:r>
        <w:rPr>
          <w:spacing w:val="45"/>
          <w:sz w:val="24"/>
          <w:szCs w:val="24"/>
        </w:rPr>
        <w:t xml:space="preserve"> </w:t>
      </w:r>
      <w:r>
        <w:rPr>
          <w:sz w:val="24"/>
          <w:szCs w:val="24"/>
        </w:rPr>
        <w:t>presented</w:t>
      </w:r>
      <w:r>
        <w:rPr>
          <w:spacing w:val="30"/>
          <w:sz w:val="24"/>
          <w:szCs w:val="24"/>
        </w:rPr>
        <w:t xml:space="preserve"> </w:t>
      </w:r>
      <w:r>
        <w:rPr>
          <w:sz w:val="24"/>
          <w:szCs w:val="24"/>
        </w:rPr>
        <w:t>to</w:t>
      </w:r>
      <w:r>
        <w:rPr>
          <w:spacing w:val="30"/>
          <w:sz w:val="24"/>
          <w:szCs w:val="24"/>
        </w:rPr>
        <w:t xml:space="preserve"> </w:t>
      </w:r>
      <w:r>
        <w:rPr>
          <w:sz w:val="24"/>
          <w:szCs w:val="24"/>
        </w:rPr>
        <w:t>the</w:t>
      </w:r>
      <w:r>
        <w:rPr>
          <w:spacing w:val="30"/>
          <w:sz w:val="24"/>
          <w:szCs w:val="24"/>
        </w:rPr>
        <w:t xml:space="preserve"> </w:t>
      </w:r>
      <w:r>
        <w:rPr>
          <w:sz w:val="24"/>
          <w:szCs w:val="24"/>
        </w:rPr>
        <w:t>user.</w:t>
      </w:r>
      <w:r>
        <w:rPr>
          <w:spacing w:val="30"/>
          <w:sz w:val="24"/>
          <w:szCs w:val="24"/>
        </w:rPr>
        <w:t xml:space="preserve"> </w:t>
      </w:r>
      <w:r>
        <w:rPr>
          <w:sz w:val="24"/>
          <w:szCs w:val="24"/>
        </w:rPr>
        <w:t>If</w:t>
      </w:r>
      <w:r>
        <w:rPr>
          <w:spacing w:val="30"/>
          <w:sz w:val="24"/>
          <w:szCs w:val="24"/>
        </w:rPr>
        <w:t xml:space="preserve"> </w:t>
      </w:r>
      <w:r>
        <w:rPr>
          <w:sz w:val="24"/>
          <w:szCs w:val="24"/>
        </w:rPr>
        <w:t>no</w:t>
      </w:r>
      <w:r>
        <w:rPr>
          <w:spacing w:val="30"/>
          <w:sz w:val="24"/>
          <w:szCs w:val="24"/>
        </w:rPr>
        <w:t xml:space="preserve"> </w:t>
      </w:r>
      <w:r>
        <w:rPr>
          <w:sz w:val="24"/>
          <w:szCs w:val="24"/>
        </w:rPr>
        <w:t>patients</w:t>
      </w:r>
      <w:r>
        <w:rPr>
          <w:spacing w:val="30"/>
          <w:sz w:val="24"/>
          <w:szCs w:val="24"/>
        </w:rPr>
        <w:t xml:space="preserve"> </w:t>
      </w:r>
      <w:r>
        <w:rPr>
          <w:sz w:val="24"/>
          <w:szCs w:val="24"/>
        </w:rPr>
        <w:t>are</w:t>
      </w:r>
      <w:r>
        <w:rPr>
          <w:spacing w:val="30"/>
          <w:sz w:val="24"/>
          <w:szCs w:val="24"/>
        </w:rPr>
        <w:t xml:space="preserve"> </w:t>
      </w:r>
      <w:r>
        <w:rPr>
          <w:sz w:val="24"/>
          <w:szCs w:val="24"/>
        </w:rPr>
        <w:t>available then an appropriate error message is displayed to the user.</w:t>
      </w:r>
    </w:p>
    <w:p>
      <w:pPr>
        <w:pStyle w:val="Normal"/>
        <w:tabs>
          <w:tab w:val="left" w:pos="2500" w:leader="none"/>
        </w:tabs>
        <w:spacing w:lineRule="auto" w:line="242"/>
        <w:ind w:left="2501" w:right="59" w:hanging="2280"/>
        <w:jc w:val="both"/>
        <w:rPr>
          <w:sz w:val="24"/>
          <w:szCs w:val="24"/>
        </w:rPr>
      </w:pPr>
      <w:r>
        <w:rPr>
          <w:sz w:val="24"/>
          <w:szCs w:val="24"/>
        </w:rPr>
      </w:r>
    </w:p>
    <w:p>
      <w:pPr>
        <w:pStyle w:val="Normal"/>
        <w:spacing w:lineRule="exact" w:line="220" w:before="16" w:after="0"/>
        <w:rPr>
          <w:sz w:val="22"/>
          <w:szCs w:val="22"/>
        </w:rPr>
      </w:pPr>
      <w:r>
        <w:rPr>
          <w:sz w:val="22"/>
          <w:szCs w:val="22"/>
        </w:rPr>
      </w:r>
    </w:p>
    <w:p>
      <w:pPr>
        <w:pStyle w:val="Normal"/>
        <w:spacing w:lineRule="exact" w:line="260"/>
        <w:ind w:left="2501" w:right="61" w:hanging="2280"/>
        <w:jc w:val="both"/>
        <w:rPr>
          <w:sz w:val="24"/>
          <w:szCs w:val="24"/>
        </w:rPr>
      </w:pPr>
      <w:r>
        <w:rPr>
          <w:sz w:val="24"/>
          <w:szCs w:val="24"/>
        </w:rPr>
        <w:t xml:space="preserve">Business Rules            </w:t>
      </w:r>
      <w:r>
        <w:rPr>
          <w:spacing w:val="40"/>
          <w:sz w:val="24"/>
          <w:szCs w:val="24"/>
        </w:rPr>
        <w:t xml:space="preserve"> </w:t>
      </w:r>
      <w:r>
        <w:rPr>
          <w:position w:val="1"/>
          <w:sz w:val="24"/>
          <w:szCs w:val="24"/>
        </w:rPr>
        <w:t>User  must  enter  the  Patient Id   (Identity of the Patient)</w:t>
      </w:r>
      <w:r>
        <w:rPr>
          <w:sz w:val="24"/>
          <w:szCs w:val="24"/>
        </w:rPr>
        <w:t>.</w:t>
      </w:r>
    </w:p>
    <w:p>
      <w:pPr>
        <w:pStyle w:val="Normal"/>
        <w:spacing w:lineRule="exact" w:line="220" w:before="2" w:after="0"/>
        <w:rPr>
          <w:sz w:val="22"/>
          <w:szCs w:val="22"/>
        </w:rPr>
      </w:pPr>
      <w:r>
        <w:rPr>
          <w:sz w:val="22"/>
          <w:szCs w:val="22"/>
        </w:rPr>
      </w:r>
    </w:p>
    <w:p>
      <w:pPr>
        <w:pStyle w:val="Normal"/>
        <w:tabs>
          <w:tab w:val="left" w:pos="2500" w:leader="none"/>
        </w:tabs>
        <w:ind w:left="2501" w:right="60" w:hanging="2280"/>
        <w:jc w:val="both"/>
        <w:rPr>
          <w:sz w:val="24"/>
          <w:szCs w:val="24"/>
        </w:rPr>
      </w:pPr>
      <w:r>
        <w:rPr>
          <w:sz w:val="24"/>
          <w:szCs w:val="24"/>
        </w:rPr>
        <w:t>Exceptions</w:t>
        <w:tab/>
      </w:r>
      <w:r>
        <w:rPr>
          <w:position w:val="1"/>
          <w:sz w:val="24"/>
          <w:szCs w:val="24"/>
        </w:rPr>
        <w:t>The</w:t>
      </w:r>
      <w:r>
        <w:rPr>
          <w:sz w:val="24"/>
          <w:szCs w:val="24"/>
        </w:rPr>
        <w:t xml:space="preserve"> parallelism when servers are deployed is a serious concern (synchronization must be ensured).</w:t>
      </w:r>
    </w:p>
    <w:p>
      <w:pPr>
        <w:pStyle w:val="Normal"/>
        <w:spacing w:lineRule="exact" w:line="220" w:before="2" w:after="0"/>
        <w:rPr>
          <w:sz w:val="22"/>
          <w:szCs w:val="22"/>
        </w:rPr>
      </w:pPr>
      <w:r>
        <w:rPr>
          <w:sz w:val="22"/>
          <w:szCs w:val="22"/>
        </w:rPr>
      </w:r>
    </w:p>
    <w:p>
      <w:pPr>
        <w:pStyle w:val="Normal"/>
        <w:ind w:left="221" w:hanging="0"/>
        <w:rPr>
          <w:sz w:val="24"/>
          <w:szCs w:val="24"/>
        </w:rPr>
      </w:pPr>
      <w:r>
        <w:rPr>
          <w:sz w:val="24"/>
          <w:szCs w:val="24"/>
        </w:rPr>
        <w:t xml:space="preserve">Priority                        </w:t>
      </w:r>
      <w:r>
        <w:rPr>
          <w:spacing w:val="47"/>
          <w:sz w:val="24"/>
          <w:szCs w:val="24"/>
        </w:rPr>
        <w:t xml:space="preserve"> </w:t>
      </w:r>
      <w:r>
        <w:rPr>
          <w:position w:val="1"/>
          <w:sz w:val="24"/>
          <w:szCs w:val="24"/>
        </w:rPr>
        <w:t>Medium.</w:t>
      </w:r>
    </w:p>
    <w:p>
      <w:pPr>
        <w:pStyle w:val="Normal"/>
        <w:spacing w:lineRule="exact" w:line="220" w:before="4" w:after="0"/>
        <w:rPr>
          <w:sz w:val="22"/>
          <w:szCs w:val="22"/>
        </w:rPr>
      </w:pPr>
      <w:r>
        <w:rPr>
          <w:sz w:val="22"/>
          <w:szCs w:val="22"/>
        </w:rPr>
      </w:r>
    </w:p>
    <w:p>
      <w:pPr>
        <w:pStyle w:val="Normal"/>
        <w:ind w:left="221" w:hanging="0"/>
        <w:rPr>
          <w:sz w:val="24"/>
          <w:szCs w:val="24"/>
        </w:rPr>
      </w:pPr>
      <w:r>
        <w:rPr>
          <w:position w:val="1"/>
          <w:sz w:val="24"/>
          <w:szCs w:val="24"/>
        </w:rPr>
        <w:t xml:space="preserve">Frequency of Use        </w:t>
      </w:r>
      <w:r>
        <w:rPr>
          <w:spacing w:val="34"/>
          <w:sz w:val="24"/>
          <w:szCs w:val="24"/>
        </w:rPr>
        <w:t xml:space="preserve"> </w:t>
      </w:r>
      <w:r>
        <w:rPr>
          <w:position w:val="1"/>
          <w:sz w:val="24"/>
          <w:szCs w:val="24"/>
        </w:rPr>
        <w:t>Each</w:t>
      </w:r>
      <w:r>
        <w:rPr>
          <w:spacing w:val="15"/>
          <w:position w:val="1"/>
          <w:sz w:val="24"/>
          <w:szCs w:val="24"/>
        </w:rPr>
        <w:t xml:space="preserve"> </w:t>
      </w:r>
      <w:r>
        <w:rPr>
          <w:position w:val="1"/>
          <w:sz w:val="24"/>
          <w:szCs w:val="24"/>
        </w:rPr>
        <w:t>time</w:t>
      </w:r>
      <w:r>
        <w:rPr>
          <w:spacing w:val="15"/>
          <w:position w:val="1"/>
          <w:sz w:val="24"/>
          <w:szCs w:val="24"/>
        </w:rPr>
        <w:t xml:space="preserve"> </w:t>
      </w:r>
      <w:r>
        <w:rPr>
          <w:position w:val="1"/>
          <w:sz w:val="24"/>
          <w:szCs w:val="24"/>
        </w:rPr>
        <w:t>the</w:t>
      </w:r>
      <w:r>
        <w:rPr>
          <w:spacing w:val="15"/>
          <w:position w:val="1"/>
          <w:sz w:val="24"/>
          <w:szCs w:val="24"/>
        </w:rPr>
        <w:t xml:space="preserve"> </w:t>
      </w:r>
      <w:r>
        <w:rPr>
          <w:i/>
          <w:position w:val="1"/>
          <w:sz w:val="24"/>
          <w:szCs w:val="24"/>
        </w:rPr>
        <w:t xml:space="preserve">Patient’s Details </w:t>
      </w:r>
      <w:r>
        <w:rPr>
          <w:position w:val="1"/>
          <w:sz w:val="24"/>
          <w:szCs w:val="24"/>
        </w:rPr>
        <w:t xml:space="preserve">option is selected to search for admitted </w:t>
      </w:r>
    </w:p>
    <w:p>
      <w:pPr>
        <w:pStyle w:val="Normal"/>
        <w:ind w:left="2002" w:firstLine="499"/>
        <w:rPr>
          <w:sz w:val="24"/>
          <w:szCs w:val="24"/>
        </w:rPr>
      </w:pPr>
      <w:r>
        <w:rPr>
          <w:i/>
          <w:sz w:val="24"/>
          <w:szCs w:val="24"/>
        </w:rPr>
        <w:t xml:space="preserve">Apollo Hospital </w:t>
      </w:r>
      <w:r>
        <w:rPr>
          <w:sz w:val="24"/>
          <w:szCs w:val="24"/>
        </w:rPr>
        <w:t>patients.</w:t>
      </w:r>
    </w:p>
    <w:p>
      <w:pPr>
        <w:pStyle w:val="Normal"/>
        <w:spacing w:lineRule="exact" w:line="220" w:before="4" w:after="0"/>
        <w:rPr>
          <w:sz w:val="22"/>
          <w:szCs w:val="22"/>
        </w:rPr>
      </w:pPr>
      <w:r>
        <w:rPr>
          <w:sz w:val="22"/>
          <w:szCs w:val="22"/>
        </w:rPr>
      </w:r>
    </w:p>
    <w:p>
      <w:pPr>
        <w:sectPr>
          <w:headerReference w:type="default" r:id="rId20"/>
          <w:type w:val="nextPage"/>
          <w:pgSz w:w="12240" w:h="15840"/>
          <w:pgMar w:left="1180" w:right="1320" w:header="784" w:top="980" w:footer="0" w:bottom="280" w:gutter="0"/>
          <w:pgNumType w:fmt="decimal"/>
          <w:formProt w:val="false"/>
          <w:textDirection w:val="lrTb"/>
          <w:docGrid w:type="default" w:linePitch="240" w:charSpace="2047"/>
        </w:sectPr>
        <w:pStyle w:val="Normal"/>
        <w:tabs>
          <w:tab w:val="left" w:pos="2500" w:leader="none"/>
        </w:tabs>
        <w:ind w:left="2501" w:right="62" w:hanging="2280"/>
        <w:jc w:val="both"/>
        <w:rPr>
          <w:sz w:val="24"/>
          <w:szCs w:val="24"/>
        </w:rPr>
      </w:pPr>
      <w:r>
        <mc:AlternateContent>
          <mc:Choice Requires="wpg">
            <w:drawing>
              <wp:anchor behindDoc="1" distT="0" distB="0" distL="114300" distR="114300" simplePos="0" locked="0" layoutInCell="1" allowOverlap="1" relativeHeight="23" wp14:anchorId="41FF9495">
                <wp:simplePos x="0" y="0"/>
                <wp:positionH relativeFrom="page">
                  <wp:posOffset>798830</wp:posOffset>
                </wp:positionH>
                <wp:positionV relativeFrom="page">
                  <wp:posOffset>9200515</wp:posOffset>
                </wp:positionV>
                <wp:extent cx="6136005" cy="20955"/>
                <wp:effectExtent l="0" t="0" r="0" b="0"/>
                <wp:wrapNone/>
                <wp:docPr id="44" name="Group 128"/>
                <a:graphic xmlns:a="http://schemas.openxmlformats.org/drawingml/2006/main">
                  <a:graphicData uri="http://schemas.microsoft.com/office/word/2010/wordprocessingGroup">
                    <wpg:wgp>
                      <wpg:cNvGrpSpPr/>
                      <wpg:grpSpPr>
                        <a:xfrm>
                          <a:off x="0" y="0"/>
                          <a:ext cx="6135480" cy="20160"/>
                        </a:xfrm>
                      </wpg:grpSpPr>
                      <wps:wsp>
                        <wps:cNvSpPr/>
                        <wps:spPr>
                          <a:xfrm>
                            <a:off x="1452960" y="0"/>
                            <a:ext cx="4682520" cy="20160"/>
                          </a:xfrm>
                          <a:custGeom>
                            <a:avLst/>
                            <a:gdLst/>
                            <a:ahLst/>
                            <a:rect l="l" t="t" r="r" b="b"/>
                            <a:pathLst>
                              <a:path w="7350" h="0">
                                <a:moveTo>
                                  <a:pt x="0" y="0"/>
                                </a:moveTo>
                                <a:lnTo>
                                  <a:pt x="7350" y="0"/>
                                </a:lnTo>
                              </a:path>
                            </a:pathLst>
                          </a:custGeom>
                          <a:noFill/>
                          <a:ln w="20160">
                            <a:solidFill>
                              <a:srgbClr val="000000"/>
                            </a:solidFill>
                            <a:round/>
                          </a:ln>
                        </wps:spPr>
                        <wps:style>
                          <a:lnRef idx="0"/>
                          <a:fillRef idx="0"/>
                          <a:effectRef idx="0"/>
                          <a:fontRef idx="minor"/>
                        </wps:style>
                        <wps:bodyPr/>
                      </wps:wsp>
                      <wps:wsp>
                        <wps:cNvSpPr/>
                        <wps:spPr>
                          <a:xfrm>
                            <a:off x="0" y="0"/>
                            <a:ext cx="1452240" cy="20160"/>
                          </a:xfrm>
                          <a:custGeom>
                            <a:avLst/>
                            <a:gdLst/>
                            <a:ahLst/>
                            <a:rect l="l" t="t" r="r" b="b"/>
                            <a:pathLst>
                              <a:path w="2280" h="0">
                                <a:moveTo>
                                  <a:pt x="0" y="0"/>
                                </a:moveTo>
                                <a:lnTo>
                                  <a:pt x="2280"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28" style="position:absolute;margin-left:62.9pt;margin-top:724.45pt;width:483.1pt;height:1.6pt" coordorigin="1258,14489" coordsize="9662,32"/>
            </w:pict>
          </mc:Fallback>
        </mc:AlternateContent>
      </w:r>
      <w:r>
        <w:rPr>
          <w:sz w:val="24"/>
          <w:szCs w:val="24"/>
        </w:rPr>
        <w:t>Assumptions</w:t>
        <w:tab/>
      </w:r>
      <w:r>
        <w:rPr>
          <w:i/>
          <w:position w:val="1"/>
          <w:sz w:val="24"/>
          <w:szCs w:val="24"/>
        </w:rPr>
        <w:t>Apollo Hospital</w:t>
      </w:r>
      <w:r>
        <w:rPr>
          <w:i/>
          <w:spacing w:val="30"/>
          <w:position w:val="1"/>
          <w:sz w:val="24"/>
          <w:szCs w:val="24"/>
        </w:rPr>
        <w:t xml:space="preserve"> </w:t>
      </w:r>
      <w:r>
        <w:rPr>
          <w:position w:val="1"/>
          <w:sz w:val="24"/>
          <w:szCs w:val="24"/>
        </w:rPr>
        <w:t>takes</w:t>
      </w:r>
      <w:r>
        <w:rPr>
          <w:spacing w:val="30"/>
          <w:position w:val="1"/>
          <w:sz w:val="24"/>
          <w:szCs w:val="24"/>
        </w:rPr>
        <w:t xml:space="preserve"> </w:t>
      </w:r>
      <w:r>
        <w:rPr>
          <w:position w:val="1"/>
          <w:sz w:val="24"/>
          <w:szCs w:val="24"/>
        </w:rPr>
        <w:t>care</w:t>
      </w:r>
      <w:r>
        <w:rPr>
          <w:spacing w:val="30"/>
          <w:position w:val="1"/>
          <w:sz w:val="24"/>
          <w:szCs w:val="24"/>
        </w:rPr>
        <w:t xml:space="preserve"> </w:t>
      </w:r>
      <w:r>
        <w:rPr>
          <w:position w:val="1"/>
          <w:sz w:val="24"/>
          <w:szCs w:val="24"/>
        </w:rPr>
        <w:t>of</w:t>
      </w:r>
      <w:r>
        <w:rPr>
          <w:spacing w:val="15"/>
          <w:position w:val="1"/>
          <w:sz w:val="24"/>
          <w:szCs w:val="24"/>
        </w:rPr>
        <w:t xml:space="preserve"> </w:t>
      </w:r>
      <w:r>
        <w:rPr>
          <w:position w:val="1"/>
          <w:sz w:val="24"/>
          <w:szCs w:val="24"/>
        </w:rPr>
        <w:t>the</w:t>
      </w:r>
      <w:r>
        <w:rPr>
          <w:spacing w:val="15"/>
          <w:position w:val="1"/>
          <w:sz w:val="24"/>
          <w:szCs w:val="24"/>
        </w:rPr>
        <w:t xml:space="preserve"> </w:t>
      </w:r>
      <w:r>
        <w:rPr>
          <w:position w:val="1"/>
          <w:sz w:val="24"/>
          <w:szCs w:val="24"/>
        </w:rPr>
        <w:t>banking</w:t>
      </w:r>
      <w:r>
        <w:rPr>
          <w:spacing w:val="15"/>
          <w:position w:val="1"/>
          <w:sz w:val="24"/>
          <w:szCs w:val="24"/>
        </w:rPr>
        <w:t xml:space="preserve"> </w:t>
      </w:r>
      <w:r>
        <w:rPr>
          <w:position w:val="1"/>
          <w:sz w:val="24"/>
          <w:szCs w:val="24"/>
        </w:rPr>
        <w:t>and</w:t>
      </w:r>
      <w:r>
        <w:rPr>
          <w:spacing w:val="15"/>
          <w:position w:val="1"/>
          <w:sz w:val="24"/>
          <w:szCs w:val="24"/>
        </w:rPr>
        <w:t xml:space="preserve"> </w:t>
      </w:r>
      <w:r>
        <w:rPr>
          <w:position w:val="1"/>
          <w:sz w:val="24"/>
          <w:szCs w:val="24"/>
        </w:rPr>
        <w:t>money</w:t>
      </w:r>
      <w:r>
        <w:rPr>
          <w:spacing w:val="15"/>
          <w:position w:val="1"/>
          <w:sz w:val="24"/>
          <w:szCs w:val="24"/>
        </w:rPr>
        <w:t xml:space="preserve"> </w:t>
      </w:r>
      <w:r>
        <w:rPr>
          <w:position w:val="1"/>
          <w:sz w:val="24"/>
          <w:szCs w:val="24"/>
        </w:rPr>
        <w:t>transactions;</w:t>
      </w:r>
      <w:r>
        <w:rPr>
          <w:spacing w:val="15"/>
          <w:position w:val="1"/>
          <w:sz w:val="24"/>
          <w:szCs w:val="24"/>
        </w:rPr>
        <w:t xml:space="preserve"> </w:t>
      </w:r>
      <w:r>
        <w:rPr>
          <w:position w:val="1"/>
          <w:sz w:val="24"/>
          <w:szCs w:val="24"/>
        </w:rPr>
        <w:t>also</w:t>
      </w:r>
      <w:r>
        <w:rPr>
          <w:spacing w:val="15"/>
          <w:position w:val="1"/>
          <w:sz w:val="24"/>
          <w:szCs w:val="24"/>
        </w:rPr>
        <w:t xml:space="preserve"> </w:t>
      </w:r>
      <w:r>
        <w:rPr>
          <w:i/>
          <w:position w:val="1"/>
          <w:sz w:val="24"/>
          <w:szCs w:val="24"/>
        </w:rPr>
        <w:t>Apollo Hospital</w:t>
      </w:r>
      <w:r>
        <w:rPr>
          <w:i/>
          <w:spacing w:val="30"/>
          <w:sz w:val="24"/>
          <w:szCs w:val="24"/>
        </w:rPr>
        <w:t xml:space="preserve"> </w:t>
      </w:r>
      <w:r>
        <w:rPr>
          <w:sz w:val="24"/>
          <w:szCs w:val="24"/>
        </w:rPr>
        <w:t>provides</w:t>
      </w:r>
      <w:r>
        <w:rPr>
          <w:spacing w:val="15"/>
          <w:sz w:val="24"/>
          <w:szCs w:val="24"/>
        </w:rPr>
        <w:t xml:space="preserve"> </w:t>
      </w:r>
      <w:r>
        <w:rPr>
          <w:sz w:val="24"/>
          <w:szCs w:val="24"/>
        </w:rPr>
        <w:t>developers</w:t>
      </w:r>
      <w:r>
        <w:rPr>
          <w:spacing w:val="15"/>
          <w:sz w:val="24"/>
          <w:szCs w:val="24"/>
        </w:rPr>
        <w:t xml:space="preserve"> </w:t>
      </w:r>
      <w:r>
        <w:rPr>
          <w:sz w:val="24"/>
          <w:szCs w:val="24"/>
        </w:rPr>
        <w:t>with</w:t>
      </w:r>
      <w:r>
        <w:rPr>
          <w:spacing w:val="15"/>
          <w:sz w:val="24"/>
          <w:szCs w:val="24"/>
        </w:rPr>
        <w:t xml:space="preserve"> </w:t>
      </w:r>
      <w:r>
        <w:rPr>
          <w:sz w:val="24"/>
          <w:szCs w:val="24"/>
        </w:rPr>
        <w:t>the</w:t>
      </w:r>
      <w:r>
        <w:rPr>
          <w:spacing w:val="15"/>
          <w:sz w:val="24"/>
          <w:szCs w:val="24"/>
        </w:rPr>
        <w:t xml:space="preserve"> </w:t>
      </w:r>
      <w:r>
        <w:rPr>
          <w:sz w:val="24"/>
          <w:szCs w:val="24"/>
        </w:rPr>
        <w:t>admission</w:t>
      </w:r>
      <w:r>
        <w:rPr>
          <w:spacing w:val="15"/>
          <w:sz w:val="24"/>
          <w:szCs w:val="24"/>
        </w:rPr>
        <w:t xml:space="preserve"> </w:t>
      </w:r>
      <w:r>
        <w:rPr>
          <w:sz w:val="24"/>
          <w:szCs w:val="24"/>
        </w:rPr>
        <w:t>form</w:t>
      </w:r>
      <w:r>
        <w:rPr>
          <w:spacing w:val="15"/>
          <w:sz w:val="24"/>
          <w:szCs w:val="24"/>
        </w:rPr>
        <w:t xml:space="preserve"> </w:t>
      </w:r>
      <w:r>
        <w:rPr>
          <w:sz w:val="24"/>
          <w:szCs w:val="24"/>
        </w:rPr>
        <w:t>and</w:t>
      </w:r>
      <w:r>
        <w:rPr>
          <w:spacing w:val="15"/>
          <w:sz w:val="24"/>
          <w:szCs w:val="24"/>
        </w:rPr>
        <w:t xml:space="preserve"> </w:t>
      </w:r>
      <w:r>
        <w:rPr>
          <w:sz w:val="24"/>
          <w:szCs w:val="24"/>
        </w:rPr>
        <w:t>data</w:t>
      </w:r>
      <w:r>
        <w:rPr>
          <w:spacing w:val="15"/>
          <w:sz w:val="24"/>
          <w:szCs w:val="24"/>
        </w:rPr>
        <w:t xml:space="preserve"> </w:t>
      </w:r>
      <w:r>
        <w:rPr>
          <w:sz w:val="24"/>
          <w:szCs w:val="24"/>
        </w:rPr>
        <w:t>that</w:t>
      </w:r>
      <w:r>
        <w:rPr>
          <w:spacing w:val="15"/>
          <w:sz w:val="24"/>
          <w:szCs w:val="24"/>
        </w:rPr>
        <w:t xml:space="preserve"> </w:t>
      </w:r>
      <w:r>
        <w:rPr>
          <w:sz w:val="24"/>
          <w:szCs w:val="24"/>
        </w:rPr>
        <w:t>is</w:t>
      </w:r>
      <w:r>
        <w:rPr>
          <w:spacing w:val="15"/>
          <w:sz w:val="24"/>
          <w:szCs w:val="24"/>
        </w:rPr>
        <w:t xml:space="preserve"> </w:t>
      </w:r>
      <w:r>
        <w:rPr>
          <w:sz w:val="24"/>
          <w:szCs w:val="24"/>
        </w:rPr>
        <w:t>to be requested from the end user.</w:t>
      </w:r>
    </w:p>
    <w:p>
      <w:pPr>
        <w:pStyle w:val="Normal"/>
        <w:spacing w:lineRule="exact" w:line="200"/>
        <w:rPr/>
      </w:pPr>
      <w:r>
        <w:rPr/>
      </w:r>
    </w:p>
    <w:p>
      <w:pPr>
        <w:pStyle w:val="Normal"/>
        <w:spacing w:lineRule="exact" w:line="260" w:before="15" w:after="0"/>
        <w:rPr>
          <w:sz w:val="26"/>
          <w:szCs w:val="26"/>
        </w:rPr>
      </w:pPr>
      <w:r>
        <w:rPr>
          <w:sz w:val="26"/>
          <w:szCs w:val="26"/>
        </w:rPr>
      </w:r>
    </w:p>
    <w:p>
      <w:pPr>
        <w:pStyle w:val="Normal"/>
        <w:spacing w:lineRule="exact" w:line="300"/>
        <w:ind w:left="116" w:hanging="0"/>
        <w:rPr>
          <w:sz w:val="28"/>
          <w:szCs w:val="28"/>
        </w:rPr>
      </w:pPr>
      <w:r>
        <w:rPr>
          <w:b/>
          <w:sz w:val="28"/>
          <w:szCs w:val="28"/>
        </w:rPr>
        <w:t>UC-3: Check treatment details</w:t>
      </w:r>
    </w:p>
    <w:p>
      <w:pPr>
        <w:pStyle w:val="Normal"/>
        <w:spacing w:lineRule="exact" w:line="120" w:before="7" w:after="0"/>
        <w:rPr>
          <w:sz w:val="12"/>
          <w:szCs w:val="12"/>
        </w:rPr>
      </w:pPr>
      <w:r>
        <w:rPr>
          <w:sz w:val="12"/>
          <w:szCs w:val="12"/>
        </w:rPr>
      </w:r>
    </w:p>
    <w:p>
      <w:pPr>
        <w:pStyle w:val="Normal"/>
        <w:spacing w:lineRule="exact" w:line="200"/>
        <w:rPr/>
      </w:pPr>
      <w:r>
        <w:rPr/>
        <w:drawing>
          <wp:anchor behindDoc="1" distT="0" distB="0" distL="114300" distR="114300" simplePos="0" locked="0" layoutInCell="1" allowOverlap="1" relativeHeight="27">
            <wp:simplePos x="0" y="0"/>
            <wp:positionH relativeFrom="page">
              <wp:posOffset>1666875</wp:posOffset>
            </wp:positionH>
            <wp:positionV relativeFrom="paragraph">
              <wp:posOffset>12065</wp:posOffset>
            </wp:positionV>
            <wp:extent cx="4267200" cy="1932305"/>
            <wp:effectExtent l="0" t="0" r="0" b="0"/>
            <wp:wrapNone/>
            <wp:docPr id="45"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1" descr=""/>
                    <pic:cNvPicPr>
                      <a:picLocks noChangeAspect="1" noChangeArrowheads="1"/>
                    </pic:cNvPicPr>
                  </pic:nvPicPr>
                  <pic:blipFill>
                    <a:blip r:embed="rId21"/>
                    <a:stretch>
                      <a:fillRect/>
                    </a:stretch>
                  </pic:blipFill>
                  <pic:spPr bwMode="auto">
                    <a:xfrm>
                      <a:off x="0" y="0"/>
                      <a:ext cx="4267200" cy="1932305"/>
                    </a:xfrm>
                    <a:prstGeom prst="rect">
                      <a:avLst/>
                    </a:prstGeom>
                  </pic:spPr>
                </pic:pic>
              </a:graphicData>
            </a:graphic>
          </wp:anchor>
        </w:drawing>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before="31" w:after="0"/>
        <w:ind w:left="2160" w:right="2751" w:hanging="0"/>
        <w:rPr>
          <w:sz w:val="22"/>
          <w:szCs w:val="22"/>
        </w:rPr>
      </w:pPr>
      <w:r>
        <w:rPr>
          <w:b/>
          <w:sz w:val="22"/>
          <w:szCs w:val="22"/>
        </w:rPr>
        <w:t xml:space="preserve">Fig. 8. </w:t>
      </w:r>
      <w:r>
        <w:rPr>
          <w:sz w:val="22"/>
          <w:szCs w:val="22"/>
        </w:rPr>
        <w:t>Use-case diagram to check treatment details</w:t>
      </w:r>
    </w:p>
    <w:p>
      <w:pPr>
        <w:pStyle w:val="Normal"/>
        <w:spacing w:lineRule="exact" w:line="140" w:before="3" w:after="0"/>
        <w:rPr>
          <w:sz w:val="14"/>
          <w:szCs w:val="14"/>
        </w:rPr>
      </w:pPr>
      <w:r>
        <w:rPr>
          <w:sz w:val="14"/>
          <w:szCs w:val="14"/>
        </w:rPr>
      </w:r>
    </w:p>
    <w:p>
      <w:pPr>
        <w:pStyle w:val="Normal"/>
        <w:spacing w:lineRule="exact" w:line="200"/>
        <w:rPr/>
      </w:pPr>
      <w:r>
        <w:rPr/>
      </w:r>
    </w:p>
    <w:p>
      <w:pPr>
        <w:pStyle w:val="Normal"/>
        <w:ind w:left="78" w:right="3749" w:hanging="0"/>
        <w:jc w:val="center"/>
        <w:rPr>
          <w:sz w:val="24"/>
          <w:szCs w:val="24"/>
        </w:rPr>
      </w:pPr>
      <w:r>
        <mc:AlternateContent>
          <mc:Choice Requires="wpg">
            <w:drawing>
              <wp:anchor behindDoc="1" distT="0" distB="0" distL="114300" distR="114300" simplePos="0" locked="0" layoutInCell="1" allowOverlap="1" relativeHeight="28">
                <wp:simplePos x="0" y="0"/>
                <wp:positionH relativeFrom="page">
                  <wp:posOffset>808990</wp:posOffset>
                </wp:positionH>
                <wp:positionV relativeFrom="paragraph">
                  <wp:posOffset>551180</wp:posOffset>
                </wp:positionV>
                <wp:extent cx="6136005" cy="20955"/>
                <wp:effectExtent l="8890" t="8255" r="8890" b="0"/>
                <wp:wrapNone/>
                <wp:docPr id="46" name="Group 118"/>
                <a:graphic xmlns:a="http://schemas.openxmlformats.org/drawingml/2006/main">
                  <a:graphicData uri="http://schemas.microsoft.com/office/word/2010/wordprocessingGroup">
                    <wpg:wgp>
                      <wpg:cNvGrpSpPr/>
                      <wpg:grpSpPr>
                        <a:xfrm>
                          <a:off x="0" y="0"/>
                          <a:ext cx="6135480" cy="20160"/>
                        </a:xfrm>
                      </wpg:grpSpPr>
                      <wps:wsp>
                        <wps:cNvSpPr/>
                        <wps:spPr>
                          <a:xfrm>
                            <a:off x="1452960" y="0"/>
                            <a:ext cx="4682520" cy="20160"/>
                          </a:xfrm>
                          <a:custGeom>
                            <a:avLst/>
                            <a:gdLst/>
                            <a:ahLst/>
                            <a:rect l="l" t="t" r="r" b="b"/>
                            <a:pathLst>
                              <a:path w="7350" h="0">
                                <a:moveTo>
                                  <a:pt x="0" y="0"/>
                                </a:moveTo>
                                <a:lnTo>
                                  <a:pt x="7350" y="0"/>
                                </a:lnTo>
                              </a:path>
                            </a:pathLst>
                          </a:custGeom>
                          <a:noFill/>
                          <a:ln w="20160">
                            <a:solidFill>
                              <a:srgbClr val="000000"/>
                            </a:solidFill>
                            <a:round/>
                          </a:ln>
                        </wps:spPr>
                        <wps:style>
                          <a:lnRef idx="0"/>
                          <a:fillRef idx="0"/>
                          <a:effectRef idx="0"/>
                          <a:fontRef idx="minor"/>
                        </wps:style>
                        <wps:bodyPr/>
                      </wps:wsp>
                      <wps:wsp>
                        <wps:cNvSpPr/>
                        <wps:spPr>
                          <a:xfrm>
                            <a:off x="0" y="0"/>
                            <a:ext cx="1452240" cy="20160"/>
                          </a:xfrm>
                          <a:custGeom>
                            <a:avLst/>
                            <a:gdLst/>
                            <a:ahLst/>
                            <a:rect l="l" t="t" r="r" b="b"/>
                            <a:pathLst>
                              <a:path w="2280" h="0">
                                <a:moveTo>
                                  <a:pt x="0" y="0"/>
                                </a:moveTo>
                                <a:lnTo>
                                  <a:pt x="2280"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18" style="position:absolute;margin-left:63.7pt;margin-top:43.4pt;width:483.1pt;height:1.6pt" coordorigin="1274,868" coordsize="9662,32"/>
            </w:pict>
          </mc:Fallback>
        </mc:AlternateContent>
      </w:r>
      <w:r>
        <w:rPr>
          <w:sz w:val="24"/>
          <w:szCs w:val="24"/>
        </w:rPr>
        <w:t>The above use case diagram has been elucidated in Table 11.</w:t>
      </w:r>
    </w:p>
    <w:p>
      <w:pPr>
        <w:pStyle w:val="Normal"/>
        <w:spacing w:lineRule="exact" w:line="120" w:before="8" w:after="0"/>
        <w:rPr>
          <w:sz w:val="12"/>
          <w:szCs w:val="12"/>
        </w:rPr>
      </w:pPr>
      <w:r>
        <w:rPr>
          <w:sz w:val="12"/>
          <w:szCs w:val="12"/>
        </w:rPr>
      </w:r>
    </w:p>
    <w:p>
      <w:pPr>
        <w:pStyle w:val="Normal"/>
        <w:spacing w:lineRule="exact" w:line="200"/>
        <w:rPr/>
      </w:pPr>
      <w:r>
        <w:rPr/>
      </w:r>
    </w:p>
    <w:p>
      <w:pPr>
        <w:pStyle w:val="Normal"/>
        <w:ind w:left="2160" w:right="3141" w:hanging="0"/>
        <w:rPr>
          <w:sz w:val="22"/>
          <w:szCs w:val="22"/>
        </w:rPr>
      </w:pPr>
      <w:r>
        <w:rPr>
          <w:b/>
          <w:sz w:val="22"/>
          <w:szCs w:val="22"/>
        </w:rPr>
        <w:t xml:space="preserve">         </w:t>
      </w:r>
      <w:r>
        <w:rPr>
          <w:b/>
          <w:sz w:val="22"/>
          <w:szCs w:val="22"/>
        </w:rPr>
        <w:t xml:space="preserve">Table 11. </w:t>
      </w:r>
      <w:r>
        <w:rPr>
          <w:sz w:val="22"/>
          <w:szCs w:val="22"/>
        </w:rPr>
        <w:t>UC-3 to check treatment details</w:t>
      </w:r>
    </w:p>
    <w:p>
      <w:pPr>
        <w:pStyle w:val="Normal"/>
        <w:spacing w:lineRule="exact" w:line="140" w:before="2" w:after="0"/>
        <w:rPr>
          <w:sz w:val="15"/>
          <w:szCs w:val="15"/>
        </w:rPr>
      </w:pPr>
      <w:r>
        <w:rPr>
          <w:sz w:val="15"/>
          <w:szCs w:val="15"/>
        </w:rPr>
      </w:r>
    </w:p>
    <w:p>
      <w:pPr>
        <w:pStyle w:val="Normal"/>
        <w:ind w:left="221" w:hanging="0"/>
        <w:rPr>
          <w:sz w:val="22"/>
          <w:szCs w:val="22"/>
        </w:rPr>
      </w:pPr>
      <w:r>
        <mc:AlternateContent>
          <mc:Choice Requires="wpg">
            <w:drawing>
              <wp:anchor behindDoc="1" distT="0" distB="0" distL="114300" distR="114300" simplePos="0" locked="0" layoutInCell="1" allowOverlap="1" relativeHeight="29">
                <wp:simplePos x="0" y="0"/>
                <wp:positionH relativeFrom="page">
                  <wp:posOffset>814070</wp:posOffset>
                </wp:positionH>
                <wp:positionV relativeFrom="paragraph">
                  <wp:posOffset>234315</wp:posOffset>
                </wp:positionV>
                <wp:extent cx="6126480" cy="11430"/>
                <wp:effectExtent l="4445" t="5715" r="3810" b="2540"/>
                <wp:wrapNone/>
                <wp:docPr id="47" name="Group 113"/>
                <a:graphic xmlns:a="http://schemas.openxmlformats.org/drawingml/2006/main">
                  <a:graphicData uri="http://schemas.microsoft.com/office/word/2010/wordprocessingGroup">
                    <wpg:wgp>
                      <wpg:cNvGrpSpPr/>
                      <wpg:grpSpPr>
                        <a:xfrm>
                          <a:off x="0" y="0"/>
                          <a:ext cx="6125760" cy="10800"/>
                        </a:xfrm>
                      </wpg:grpSpPr>
                      <wps:wsp>
                        <wps:cNvSpPr/>
                        <wps:spPr>
                          <a:xfrm>
                            <a:off x="1450440" y="0"/>
                            <a:ext cx="4675680" cy="10800"/>
                          </a:xfrm>
                          <a:custGeom>
                            <a:avLst/>
                            <a:gdLst/>
                            <a:ahLst/>
                            <a:rect l="l" t="t" r="r" b="b"/>
                            <a:pathLst>
                              <a:path w="7350" h="0">
                                <a:moveTo>
                                  <a:pt x="0" y="0"/>
                                </a:moveTo>
                                <a:lnTo>
                                  <a:pt x="7350" y="0"/>
                                </a:lnTo>
                              </a:path>
                            </a:pathLst>
                          </a:custGeom>
                          <a:noFill/>
                          <a:ln w="10800">
                            <a:solidFill>
                              <a:srgbClr val="000000"/>
                            </a:solidFill>
                            <a:round/>
                          </a:ln>
                        </wps:spPr>
                        <wps:style>
                          <a:lnRef idx="0"/>
                          <a:fillRef idx="0"/>
                          <a:effectRef idx="0"/>
                          <a:fontRef idx="minor"/>
                        </wps:style>
                        <wps:bodyPr/>
                      </wps:wsp>
                      <wps:wsp>
                        <wps:cNvSpPr/>
                        <wps:spPr>
                          <a:xfrm>
                            <a:off x="0" y="0"/>
                            <a:ext cx="1449720" cy="10800"/>
                          </a:xfrm>
                          <a:custGeom>
                            <a:avLst/>
                            <a:gdLst/>
                            <a:ahLst/>
                            <a:rect l="l" t="t" r="r" b="b"/>
                            <a:pathLst>
                              <a:path w="2280" h="0">
                                <a:moveTo>
                                  <a:pt x="0" y="0"/>
                                </a:moveTo>
                                <a:lnTo>
                                  <a:pt x="2280" y="0"/>
                                </a:lnTo>
                              </a:path>
                            </a:pathLst>
                          </a:custGeom>
                          <a:noFill/>
                          <a:ln w="10800">
                            <a:solidFill>
                              <a:srgbClr val="000000"/>
                            </a:solidFill>
                            <a:round/>
                          </a:ln>
                        </wps:spPr>
                        <wps:style>
                          <a:lnRef idx="0"/>
                          <a:fillRef idx="0"/>
                          <a:effectRef idx="0"/>
                          <a:fontRef idx="minor"/>
                        </wps:style>
                        <wps:bodyPr/>
                      </wps:wsp>
                      <wps:wsp>
                        <wps:cNvSpPr/>
                        <wps:spPr>
                          <a:xfrm>
                            <a:off x="1450440" y="0"/>
                            <a:ext cx="4675680" cy="10800"/>
                          </a:xfrm>
                          <a:custGeom>
                            <a:avLst/>
                            <a:gdLst/>
                            <a:ahLst/>
                            <a:rect l="l" t="t" r="r" b="b"/>
                            <a:pathLst>
                              <a:path w="7350" h="0">
                                <a:moveTo>
                                  <a:pt x="0" y="0"/>
                                </a:moveTo>
                                <a:lnTo>
                                  <a:pt x="7350" y="0"/>
                                </a:lnTo>
                              </a:path>
                            </a:pathLst>
                          </a:custGeom>
                          <a:noFill/>
                          <a:ln w="10800">
                            <a:solidFill>
                              <a:srgbClr val="000000"/>
                            </a:solidFill>
                            <a:round/>
                          </a:ln>
                        </wps:spPr>
                        <wps:style>
                          <a:lnRef idx="0"/>
                          <a:fillRef idx="0"/>
                          <a:effectRef idx="0"/>
                          <a:fontRef idx="minor"/>
                        </wps:style>
                        <wps:bodyPr/>
                      </wps:wsp>
                      <wps:wsp>
                        <wps:cNvSpPr/>
                        <wps:spPr>
                          <a:xfrm>
                            <a:off x="0" y="0"/>
                            <a:ext cx="1449720" cy="10800"/>
                          </a:xfrm>
                          <a:custGeom>
                            <a:avLst/>
                            <a:gdLst/>
                            <a:ahLst/>
                            <a:rect l="l" t="t" r="r" b="b"/>
                            <a:pathLst>
                              <a:path w="2280" h="0">
                                <a:moveTo>
                                  <a:pt x="0" y="0"/>
                                </a:moveTo>
                                <a:lnTo>
                                  <a:pt x="2280" y="0"/>
                                </a:lnTo>
                              </a:path>
                            </a:pathLst>
                          </a:custGeom>
                          <a:noFill/>
                          <a:ln w="10800">
                            <a:solidFill>
                              <a:srgbClr val="000000"/>
                            </a:solidFill>
                            <a:round/>
                          </a:ln>
                        </wps:spPr>
                        <wps:style>
                          <a:lnRef idx="0"/>
                          <a:fillRef idx="0"/>
                          <a:effectRef idx="0"/>
                          <a:fontRef idx="minor"/>
                        </wps:style>
                        <wps:bodyPr/>
                      </wps:wsp>
                    </wpg:wgp>
                  </a:graphicData>
                </a:graphic>
              </wp:anchor>
            </w:drawing>
          </mc:Choice>
          <mc:Fallback>
            <w:pict>
              <v:group id="shape_0" alt="Group 113" style="position:absolute;margin-left:64.1pt;margin-top:18.45pt;width:482.35pt;height:0.85pt" coordorigin="1282,369" coordsize="9647,17"/>
            </w:pict>
          </mc:Fallback>
        </mc:AlternateContent>
      </w:r>
      <w:r>
        <w:rPr>
          <w:sz w:val="22"/>
          <w:szCs w:val="22"/>
        </w:rPr>
        <w:t xml:space="preserve">Term                               </w:t>
      </w:r>
      <w:r>
        <w:rPr>
          <w:spacing w:val="44"/>
          <w:sz w:val="22"/>
          <w:szCs w:val="22"/>
        </w:rPr>
        <w:t xml:space="preserve"> </w:t>
      </w:r>
      <w:r>
        <w:rPr>
          <w:sz w:val="22"/>
          <w:szCs w:val="22"/>
        </w:rPr>
        <w:t>Explanation</w:t>
      </w:r>
    </w:p>
    <w:p>
      <w:pPr>
        <w:pStyle w:val="Normal"/>
        <w:spacing w:lineRule="exact" w:line="220" w:before="18" w:after="0"/>
        <w:rPr>
          <w:sz w:val="22"/>
          <w:szCs w:val="22"/>
        </w:rPr>
      </w:pPr>
      <w:r>
        <w:rPr>
          <w:sz w:val="22"/>
          <w:szCs w:val="22"/>
        </w:rPr>
      </w:r>
    </w:p>
    <w:p>
      <w:pPr>
        <w:pStyle w:val="Normal"/>
        <w:ind w:left="221" w:hanging="0"/>
        <w:rPr>
          <w:sz w:val="24"/>
          <w:szCs w:val="24"/>
        </w:rPr>
      </w:pPr>
      <w:r>
        <w:rPr>
          <w:sz w:val="24"/>
          <w:szCs w:val="24"/>
        </w:rPr>
        <w:t xml:space="preserve">Actors                          </w:t>
      </w:r>
      <w:r>
        <w:rPr>
          <w:spacing w:val="20"/>
          <w:sz w:val="24"/>
          <w:szCs w:val="24"/>
        </w:rPr>
        <w:t xml:space="preserve"> </w:t>
      </w:r>
      <w:r>
        <w:rPr>
          <w:sz w:val="24"/>
          <w:szCs w:val="24"/>
        </w:rPr>
        <w:t xml:space="preserve">User or Doctor or Patient, </w:t>
      </w:r>
      <w:r>
        <w:rPr>
          <w:i/>
          <w:sz w:val="24"/>
          <w:szCs w:val="24"/>
        </w:rPr>
        <w:t xml:space="preserve">Apollo Hospital </w:t>
      </w:r>
      <w:r>
        <w:rPr>
          <w:sz w:val="24"/>
          <w:szCs w:val="24"/>
        </w:rPr>
        <w:t>Database.</w:t>
      </w:r>
    </w:p>
    <w:p>
      <w:pPr>
        <w:pStyle w:val="Normal"/>
        <w:spacing w:lineRule="exact" w:line="240" w:before="2" w:after="0"/>
        <w:rPr>
          <w:sz w:val="24"/>
          <w:szCs w:val="24"/>
        </w:rPr>
      </w:pPr>
      <w:r>
        <w:rPr>
          <w:sz w:val="24"/>
          <w:szCs w:val="24"/>
        </w:rPr>
      </w:r>
    </w:p>
    <w:p>
      <w:pPr>
        <w:pStyle w:val="Normal"/>
        <w:tabs>
          <w:tab w:val="left" w:pos="2500" w:leader="none"/>
        </w:tabs>
        <w:spacing w:lineRule="exact" w:line="260"/>
        <w:ind w:left="2501" w:right="87" w:hanging="2280"/>
        <w:rPr>
          <w:sz w:val="24"/>
          <w:szCs w:val="24"/>
        </w:rPr>
      </w:pPr>
      <w:r>
        <w:rPr>
          <w:sz w:val="24"/>
          <w:szCs w:val="24"/>
        </w:rPr>
        <w:t>Description</w:t>
        <w:tab/>
      </w:r>
      <w:r>
        <w:rPr>
          <w:position w:val="1"/>
          <w:sz w:val="24"/>
          <w:szCs w:val="24"/>
        </w:rPr>
        <w:t>A</w:t>
      </w:r>
      <w:r>
        <w:rPr>
          <w:spacing w:val="30"/>
          <w:position w:val="1"/>
          <w:sz w:val="24"/>
          <w:szCs w:val="24"/>
        </w:rPr>
        <w:t xml:space="preserve"> </w:t>
      </w:r>
      <w:r>
        <w:rPr>
          <w:position w:val="1"/>
          <w:sz w:val="24"/>
          <w:szCs w:val="24"/>
        </w:rPr>
        <w:t>passenger</w:t>
      </w:r>
      <w:r>
        <w:rPr>
          <w:spacing w:val="30"/>
          <w:position w:val="1"/>
          <w:sz w:val="24"/>
          <w:szCs w:val="24"/>
        </w:rPr>
        <w:t xml:space="preserve"> </w:t>
      </w:r>
      <w:r>
        <w:rPr>
          <w:position w:val="1"/>
          <w:sz w:val="24"/>
          <w:szCs w:val="24"/>
        </w:rPr>
        <w:t>cancels</w:t>
      </w:r>
      <w:r>
        <w:rPr>
          <w:spacing w:val="30"/>
          <w:position w:val="1"/>
          <w:sz w:val="24"/>
          <w:szCs w:val="24"/>
        </w:rPr>
        <w:t xml:space="preserve"> </w:t>
      </w:r>
      <w:r>
        <w:rPr>
          <w:position w:val="1"/>
          <w:sz w:val="24"/>
          <w:szCs w:val="24"/>
        </w:rPr>
        <w:t>their</w:t>
      </w:r>
      <w:r>
        <w:rPr>
          <w:spacing w:val="30"/>
          <w:position w:val="1"/>
          <w:sz w:val="24"/>
          <w:szCs w:val="24"/>
        </w:rPr>
        <w:t xml:space="preserve"> </w:t>
      </w:r>
      <w:r>
        <w:rPr>
          <w:position w:val="1"/>
          <w:sz w:val="24"/>
          <w:szCs w:val="24"/>
        </w:rPr>
        <w:t>reservation</w:t>
      </w:r>
      <w:r>
        <w:rPr>
          <w:spacing w:val="15"/>
          <w:position w:val="1"/>
          <w:sz w:val="24"/>
          <w:szCs w:val="24"/>
        </w:rPr>
        <w:t xml:space="preserve"> </w:t>
      </w:r>
      <w:r>
        <w:rPr>
          <w:position w:val="1"/>
          <w:sz w:val="24"/>
          <w:szCs w:val="24"/>
        </w:rPr>
        <w:t>for</w:t>
      </w:r>
      <w:r>
        <w:rPr>
          <w:spacing w:val="15"/>
          <w:position w:val="1"/>
          <w:sz w:val="24"/>
          <w:szCs w:val="24"/>
        </w:rPr>
        <w:t xml:space="preserve"> </w:t>
      </w:r>
      <w:r>
        <w:rPr>
          <w:position w:val="1"/>
          <w:sz w:val="24"/>
          <w:szCs w:val="24"/>
        </w:rPr>
        <w:t>a</w:t>
      </w:r>
      <w:r>
        <w:rPr>
          <w:spacing w:val="15"/>
          <w:position w:val="1"/>
          <w:sz w:val="24"/>
          <w:szCs w:val="24"/>
        </w:rPr>
        <w:t xml:space="preserve"> </w:t>
      </w:r>
      <w:r>
        <w:rPr>
          <w:position w:val="1"/>
          <w:sz w:val="24"/>
          <w:szCs w:val="24"/>
        </w:rPr>
        <w:t>flight</w:t>
      </w:r>
      <w:r>
        <w:rPr>
          <w:spacing w:val="15"/>
          <w:position w:val="1"/>
          <w:sz w:val="24"/>
          <w:szCs w:val="24"/>
        </w:rPr>
        <w:t xml:space="preserve"> </w:t>
      </w:r>
      <w:r>
        <w:rPr>
          <w:position w:val="1"/>
          <w:sz w:val="24"/>
          <w:szCs w:val="24"/>
        </w:rPr>
        <w:t>that</w:t>
      </w:r>
      <w:r>
        <w:rPr>
          <w:spacing w:val="15"/>
          <w:position w:val="1"/>
          <w:sz w:val="24"/>
          <w:szCs w:val="24"/>
        </w:rPr>
        <w:t xml:space="preserve"> </w:t>
      </w:r>
      <w:r>
        <w:rPr>
          <w:position w:val="1"/>
          <w:sz w:val="24"/>
          <w:szCs w:val="24"/>
        </w:rPr>
        <w:t>is</w:t>
      </w:r>
      <w:r>
        <w:rPr>
          <w:spacing w:val="15"/>
          <w:position w:val="1"/>
          <w:sz w:val="24"/>
          <w:szCs w:val="24"/>
        </w:rPr>
        <w:t xml:space="preserve"> </w:t>
      </w:r>
      <w:r>
        <w:rPr>
          <w:position w:val="1"/>
          <w:sz w:val="24"/>
          <w:szCs w:val="24"/>
        </w:rPr>
        <w:t>scheduled</w:t>
      </w:r>
      <w:r>
        <w:rPr>
          <w:spacing w:val="15"/>
          <w:position w:val="1"/>
          <w:sz w:val="24"/>
          <w:szCs w:val="24"/>
        </w:rPr>
        <w:t xml:space="preserve"> </w:t>
      </w:r>
      <w:r>
        <w:rPr>
          <w:position w:val="1"/>
          <w:sz w:val="24"/>
          <w:szCs w:val="24"/>
        </w:rPr>
        <w:t>for</w:t>
      </w:r>
      <w:r>
        <w:rPr>
          <w:spacing w:val="15"/>
          <w:position w:val="1"/>
          <w:sz w:val="24"/>
          <w:szCs w:val="24"/>
        </w:rPr>
        <w:t xml:space="preserve"> </w:t>
      </w:r>
      <w:r>
        <w:rPr>
          <w:position w:val="1"/>
          <w:sz w:val="24"/>
          <w:szCs w:val="24"/>
        </w:rPr>
        <w:t xml:space="preserve">at </w:t>
      </w:r>
      <w:r>
        <w:rPr>
          <w:sz w:val="24"/>
          <w:szCs w:val="24"/>
        </w:rPr>
        <w:t>least a day in the future.</w:t>
      </w:r>
    </w:p>
    <w:p>
      <w:pPr>
        <w:pStyle w:val="Normal"/>
        <w:spacing w:lineRule="exact" w:line="500" w:before="48" w:after="0"/>
        <w:ind w:right="80" w:hanging="0"/>
        <w:rPr>
          <w:sz w:val="24"/>
          <w:szCs w:val="24"/>
        </w:rPr>
      </w:pPr>
      <w:r>
        <w:rPr>
          <w:position w:val="1"/>
          <w:sz w:val="24"/>
          <w:szCs w:val="24"/>
        </w:rPr>
        <w:t xml:space="preserve">    </w:t>
      </w:r>
      <w:r>
        <w:rPr>
          <w:sz w:val="24"/>
          <w:szCs w:val="24"/>
        </w:rPr>
        <w:t xml:space="preserve">Trigger                          </w:t>
      </w:r>
      <w:r>
        <w:rPr>
          <w:position w:val="1"/>
          <w:sz w:val="24"/>
          <w:szCs w:val="24"/>
        </w:rPr>
        <w:t>The user selecting “</w:t>
      </w:r>
      <w:r>
        <w:rPr>
          <w:i/>
          <w:position w:val="1"/>
          <w:sz w:val="24"/>
          <w:szCs w:val="24"/>
        </w:rPr>
        <w:t xml:space="preserve">Treatment details” </w:t>
      </w:r>
      <w:r>
        <w:rPr>
          <w:position w:val="1"/>
          <w:sz w:val="24"/>
          <w:szCs w:val="24"/>
        </w:rPr>
        <w:t>option</w:t>
      </w:r>
      <w:r>
        <w:rPr>
          <w:i/>
          <w:position w:val="1"/>
          <w:sz w:val="24"/>
          <w:szCs w:val="24"/>
        </w:rPr>
        <w:t xml:space="preserve"> </w:t>
      </w:r>
      <w:r>
        <w:rPr>
          <w:position w:val="1"/>
          <w:sz w:val="24"/>
          <w:szCs w:val="24"/>
        </w:rPr>
        <w:t>in the main menu page.</w:t>
      </w:r>
    </w:p>
    <w:p>
      <w:pPr>
        <w:pStyle w:val="Normal"/>
        <w:spacing w:before="48" w:after="0"/>
        <w:ind w:left="221" w:right="80" w:hanging="0"/>
        <w:rPr>
          <w:sz w:val="24"/>
          <w:szCs w:val="24"/>
        </w:rPr>
      </w:pPr>
      <w:r>
        <w:rPr>
          <w:position w:val="1"/>
          <w:sz w:val="24"/>
          <w:szCs w:val="24"/>
        </w:rPr>
        <w:t xml:space="preserve">Flow                            </w:t>
      </w:r>
      <w:r>
        <w:rPr>
          <w:sz w:val="24"/>
          <w:szCs w:val="24"/>
        </w:rPr>
        <w:t xml:space="preserve">  </w:t>
      </w:r>
      <w:r>
        <w:rPr>
          <w:position w:val="1"/>
          <w:sz w:val="24"/>
          <w:szCs w:val="24"/>
        </w:rPr>
        <w:t>The</w:t>
      </w:r>
      <w:r>
        <w:rPr>
          <w:spacing w:val="45"/>
          <w:position w:val="1"/>
          <w:sz w:val="24"/>
          <w:szCs w:val="24"/>
        </w:rPr>
        <w:t xml:space="preserve"> </w:t>
      </w:r>
      <w:r>
        <w:rPr>
          <w:position w:val="1"/>
          <w:sz w:val="24"/>
          <w:szCs w:val="24"/>
        </w:rPr>
        <w:t>user</w:t>
      </w:r>
      <w:r>
        <w:rPr>
          <w:spacing w:val="45"/>
          <w:position w:val="1"/>
          <w:sz w:val="24"/>
          <w:szCs w:val="24"/>
        </w:rPr>
        <w:t xml:space="preserve"> </w:t>
      </w:r>
      <w:r>
        <w:rPr>
          <w:position w:val="1"/>
          <w:sz w:val="24"/>
          <w:szCs w:val="24"/>
        </w:rPr>
        <w:t xml:space="preserve">gets directed to the Main menu page upon successful login and </w:t>
      </w:r>
    </w:p>
    <w:p>
      <w:pPr>
        <w:pStyle w:val="Normal"/>
        <w:spacing w:lineRule="auto" w:line="276"/>
        <w:ind w:left="2501" w:right="91" w:hanging="0"/>
        <w:jc w:val="both"/>
        <w:rPr>
          <w:sz w:val="24"/>
          <w:szCs w:val="24"/>
        </w:rPr>
      </w:pPr>
      <w:r>
        <w:rPr>
          <w:position w:val="1"/>
          <w:sz w:val="24"/>
          <w:szCs w:val="24"/>
        </w:rPr>
        <w:t xml:space="preserve">selects an appropriate option. The user </w:t>
      </w:r>
      <w:r>
        <w:rPr>
          <w:spacing w:val="15"/>
          <w:position w:val="1"/>
          <w:sz w:val="24"/>
          <w:szCs w:val="24"/>
        </w:rPr>
        <w:t xml:space="preserve"> </w:t>
      </w:r>
      <w:r>
        <w:rPr>
          <w:position w:val="1"/>
          <w:sz w:val="24"/>
          <w:szCs w:val="24"/>
        </w:rPr>
        <w:t xml:space="preserve">enters </w:t>
      </w:r>
      <w:r>
        <w:rPr>
          <w:spacing w:val="15"/>
          <w:position w:val="1"/>
          <w:sz w:val="24"/>
          <w:szCs w:val="24"/>
        </w:rPr>
        <w:t xml:space="preserve"> </w:t>
      </w:r>
      <w:r>
        <w:rPr>
          <w:position w:val="1"/>
          <w:sz w:val="24"/>
          <w:szCs w:val="24"/>
        </w:rPr>
        <w:t xml:space="preserve">Patient Identity.  The  most  relevant  </w:t>
      </w:r>
      <w:r>
        <w:rPr>
          <w:i/>
          <w:position w:val="1"/>
          <w:sz w:val="24"/>
          <w:szCs w:val="24"/>
        </w:rPr>
        <w:t>Apollo Hospitals’</w:t>
      </w:r>
      <w:r>
        <w:rPr>
          <w:position w:val="1"/>
          <w:sz w:val="24"/>
          <w:szCs w:val="24"/>
        </w:rPr>
        <w:t xml:space="preserve"> admitted patient</w:t>
      </w:r>
      <w:r>
        <w:rPr>
          <w:spacing w:val="45"/>
          <w:sz w:val="24"/>
          <w:szCs w:val="24"/>
        </w:rPr>
        <w:t xml:space="preserve"> </w:t>
      </w:r>
      <w:r>
        <w:rPr>
          <w:sz w:val="24"/>
          <w:szCs w:val="24"/>
        </w:rPr>
        <w:t>is</w:t>
      </w:r>
      <w:r>
        <w:rPr>
          <w:spacing w:val="45"/>
          <w:sz w:val="24"/>
          <w:szCs w:val="24"/>
        </w:rPr>
        <w:t xml:space="preserve"> </w:t>
      </w:r>
      <w:r>
        <w:rPr>
          <w:sz w:val="24"/>
          <w:szCs w:val="24"/>
        </w:rPr>
        <w:t>presented</w:t>
      </w:r>
      <w:r>
        <w:rPr>
          <w:spacing w:val="30"/>
          <w:sz w:val="24"/>
          <w:szCs w:val="24"/>
        </w:rPr>
        <w:t xml:space="preserve"> </w:t>
      </w:r>
      <w:r>
        <w:rPr>
          <w:sz w:val="24"/>
          <w:szCs w:val="24"/>
        </w:rPr>
        <w:t>to</w:t>
      </w:r>
      <w:r>
        <w:rPr>
          <w:spacing w:val="30"/>
          <w:sz w:val="24"/>
          <w:szCs w:val="24"/>
        </w:rPr>
        <w:t xml:space="preserve"> </w:t>
      </w:r>
      <w:r>
        <w:rPr>
          <w:sz w:val="24"/>
          <w:szCs w:val="24"/>
        </w:rPr>
        <w:t>the</w:t>
      </w:r>
      <w:r>
        <w:rPr>
          <w:spacing w:val="30"/>
          <w:sz w:val="24"/>
          <w:szCs w:val="24"/>
        </w:rPr>
        <w:t xml:space="preserve"> </w:t>
      </w:r>
      <w:r>
        <w:rPr>
          <w:sz w:val="24"/>
          <w:szCs w:val="24"/>
        </w:rPr>
        <w:t>user.</w:t>
      </w:r>
      <w:r>
        <w:rPr>
          <w:spacing w:val="30"/>
          <w:sz w:val="24"/>
          <w:szCs w:val="24"/>
        </w:rPr>
        <w:t xml:space="preserve"> </w:t>
      </w:r>
      <w:r>
        <w:rPr>
          <w:sz w:val="24"/>
          <w:szCs w:val="24"/>
        </w:rPr>
        <w:t>If</w:t>
      </w:r>
      <w:r>
        <w:rPr>
          <w:spacing w:val="30"/>
          <w:sz w:val="24"/>
          <w:szCs w:val="24"/>
        </w:rPr>
        <w:t xml:space="preserve"> </w:t>
      </w:r>
      <w:r>
        <w:rPr>
          <w:sz w:val="24"/>
          <w:szCs w:val="24"/>
        </w:rPr>
        <w:t>no</w:t>
      </w:r>
      <w:r>
        <w:rPr>
          <w:spacing w:val="30"/>
          <w:sz w:val="24"/>
          <w:szCs w:val="24"/>
        </w:rPr>
        <w:t xml:space="preserve"> </w:t>
      </w:r>
      <w:r>
        <w:rPr>
          <w:sz w:val="24"/>
          <w:szCs w:val="24"/>
        </w:rPr>
        <w:t>patients</w:t>
      </w:r>
      <w:r>
        <w:rPr>
          <w:spacing w:val="30"/>
          <w:sz w:val="24"/>
          <w:szCs w:val="24"/>
        </w:rPr>
        <w:t xml:space="preserve"> </w:t>
      </w:r>
      <w:r>
        <w:rPr>
          <w:sz w:val="24"/>
          <w:szCs w:val="24"/>
        </w:rPr>
        <w:t>are</w:t>
      </w:r>
      <w:r>
        <w:rPr>
          <w:spacing w:val="30"/>
          <w:sz w:val="24"/>
          <w:szCs w:val="24"/>
        </w:rPr>
        <w:t xml:space="preserve"> </w:t>
      </w:r>
      <w:r>
        <w:rPr>
          <w:sz w:val="24"/>
          <w:szCs w:val="24"/>
        </w:rPr>
        <w:t>available then an appropriate error message is displayed to the user.</w:t>
      </w:r>
    </w:p>
    <w:p>
      <w:pPr>
        <w:pStyle w:val="Normal"/>
        <w:spacing w:before="48" w:after="0"/>
        <w:ind w:left="221" w:right="80" w:hanging="0"/>
        <w:rPr>
          <w:sz w:val="24"/>
          <w:szCs w:val="24"/>
        </w:rPr>
      </w:pPr>
      <w:r>
        <w:rPr>
          <w:position w:val="1"/>
          <w:sz w:val="24"/>
          <w:szCs w:val="24"/>
        </w:rPr>
        <w:t xml:space="preserve">                                                                                                                               </w:t>
      </w:r>
    </w:p>
    <w:p>
      <w:pPr>
        <w:pStyle w:val="Normal"/>
        <w:spacing w:lineRule="exact" w:line="260"/>
        <w:ind w:left="2501" w:right="78" w:hanging="2280"/>
        <w:rPr>
          <w:sz w:val="24"/>
          <w:szCs w:val="24"/>
        </w:rPr>
      </w:pPr>
      <w:r>
        <w:rPr>
          <w:sz w:val="24"/>
          <w:szCs w:val="24"/>
        </w:rPr>
        <w:t xml:space="preserve">Business Rules            </w:t>
      </w:r>
      <w:r>
        <w:rPr>
          <w:spacing w:val="40"/>
          <w:sz w:val="24"/>
          <w:szCs w:val="24"/>
        </w:rPr>
        <w:t xml:space="preserve"> </w:t>
      </w:r>
      <w:r>
        <w:rPr>
          <w:position w:val="1"/>
          <w:sz w:val="24"/>
          <w:szCs w:val="24"/>
        </w:rPr>
        <w:t>User  must  enter  both  Patient Id and Doctor’s Id   (Identity numbers of the Patient and Doctor)</w:t>
      </w:r>
      <w:r>
        <w:rPr>
          <w:sz w:val="24"/>
          <w:szCs w:val="24"/>
        </w:rPr>
        <w:t>.</w:t>
      </w:r>
    </w:p>
    <w:p>
      <w:pPr>
        <w:pStyle w:val="Normal"/>
        <w:spacing w:lineRule="exact" w:line="260"/>
        <w:ind w:left="2501" w:right="78" w:hanging="2280"/>
        <w:rPr>
          <w:sz w:val="22"/>
          <w:szCs w:val="22"/>
        </w:rPr>
      </w:pPr>
      <w:r>
        <w:rPr>
          <w:sz w:val="22"/>
          <w:szCs w:val="22"/>
        </w:rPr>
      </w:r>
    </w:p>
    <w:p>
      <w:pPr>
        <w:pStyle w:val="Normal"/>
        <w:spacing w:lineRule="auto" w:line="422"/>
        <w:ind w:left="221" w:right="6636" w:hanging="0"/>
        <w:rPr>
          <w:sz w:val="24"/>
          <w:szCs w:val="24"/>
        </w:rPr>
      </w:pPr>
      <w:r>
        <w:rPr>
          <w:sz w:val="24"/>
          <w:szCs w:val="24"/>
        </w:rPr>
        <w:t xml:space="preserve">Exceptions                   </w:t>
      </w:r>
      <w:r>
        <w:rPr>
          <w:spacing w:val="14"/>
          <w:sz w:val="24"/>
          <w:szCs w:val="24"/>
        </w:rPr>
        <w:t xml:space="preserve"> </w:t>
      </w:r>
      <w:r>
        <w:rPr>
          <w:position w:val="1"/>
          <w:sz w:val="24"/>
          <w:szCs w:val="24"/>
        </w:rPr>
        <w:t xml:space="preserve">None. </w:t>
      </w:r>
      <w:r>
        <w:rPr>
          <w:sz w:val="24"/>
          <w:szCs w:val="24"/>
        </w:rPr>
        <w:t xml:space="preserve">Priority                        </w:t>
      </w:r>
      <w:r>
        <w:rPr>
          <w:spacing w:val="47"/>
          <w:sz w:val="24"/>
          <w:szCs w:val="24"/>
        </w:rPr>
        <w:t xml:space="preserve"> </w:t>
      </w:r>
      <w:r>
        <w:rPr>
          <w:position w:val="1"/>
          <w:sz w:val="24"/>
          <w:szCs w:val="24"/>
        </w:rPr>
        <w:t>Low</w:t>
      </w:r>
    </w:p>
    <w:p>
      <w:pPr>
        <w:pStyle w:val="Normal"/>
        <w:ind w:left="221" w:hanging="0"/>
        <w:rPr>
          <w:sz w:val="24"/>
          <w:szCs w:val="24"/>
        </w:rPr>
      </w:pPr>
      <w:r>
        <w:rPr>
          <w:position w:val="1"/>
          <w:sz w:val="24"/>
          <w:szCs w:val="24"/>
        </w:rPr>
        <w:t xml:space="preserve">Frequency of Use        </w:t>
      </w:r>
      <w:r>
        <w:rPr>
          <w:spacing w:val="34"/>
          <w:sz w:val="24"/>
          <w:szCs w:val="24"/>
        </w:rPr>
        <w:t xml:space="preserve"> </w:t>
      </w:r>
      <w:r>
        <w:rPr>
          <w:position w:val="1"/>
          <w:sz w:val="24"/>
          <w:szCs w:val="24"/>
        </w:rPr>
        <w:t>Each</w:t>
      </w:r>
      <w:r>
        <w:rPr>
          <w:spacing w:val="15"/>
          <w:position w:val="1"/>
          <w:sz w:val="24"/>
          <w:szCs w:val="24"/>
        </w:rPr>
        <w:t xml:space="preserve"> </w:t>
      </w:r>
      <w:r>
        <w:rPr>
          <w:position w:val="1"/>
          <w:sz w:val="24"/>
          <w:szCs w:val="24"/>
        </w:rPr>
        <w:t>time</w:t>
      </w:r>
      <w:r>
        <w:rPr>
          <w:spacing w:val="15"/>
          <w:position w:val="1"/>
          <w:sz w:val="24"/>
          <w:szCs w:val="24"/>
        </w:rPr>
        <w:t xml:space="preserve"> </w:t>
      </w:r>
      <w:r>
        <w:rPr>
          <w:position w:val="1"/>
          <w:sz w:val="24"/>
          <w:szCs w:val="24"/>
        </w:rPr>
        <w:t>the</w:t>
      </w:r>
      <w:r>
        <w:rPr>
          <w:spacing w:val="15"/>
          <w:position w:val="1"/>
          <w:sz w:val="24"/>
          <w:szCs w:val="24"/>
        </w:rPr>
        <w:t xml:space="preserve"> </w:t>
      </w:r>
      <w:r>
        <w:rPr>
          <w:i/>
          <w:position w:val="1"/>
          <w:sz w:val="24"/>
          <w:szCs w:val="24"/>
        </w:rPr>
        <w:t xml:space="preserve">Patient’s Details </w:t>
      </w:r>
      <w:r>
        <w:rPr>
          <w:position w:val="1"/>
          <w:sz w:val="24"/>
          <w:szCs w:val="24"/>
        </w:rPr>
        <w:t xml:space="preserve">option is selected to search for admitted </w:t>
      </w:r>
    </w:p>
    <w:p>
      <w:pPr>
        <w:pStyle w:val="Normal"/>
        <w:spacing w:lineRule="auto" w:line="422"/>
        <w:ind w:left="2381" w:right="938" w:hanging="0"/>
        <w:rPr>
          <w:sz w:val="24"/>
          <w:szCs w:val="24"/>
        </w:rPr>
      </w:pPr>
      <w:r>
        <mc:AlternateContent>
          <mc:Choice Requires="wpg">
            <w:drawing>
              <wp:anchor behindDoc="1" distT="0" distB="0" distL="114300" distR="114300" simplePos="0" locked="0" layoutInCell="1" allowOverlap="1" relativeHeight="30" wp14:anchorId="420EA334">
                <wp:simplePos x="0" y="0"/>
                <wp:positionH relativeFrom="page">
                  <wp:posOffset>793750</wp:posOffset>
                </wp:positionH>
                <wp:positionV relativeFrom="paragraph">
                  <wp:posOffset>704850</wp:posOffset>
                </wp:positionV>
                <wp:extent cx="6136005" cy="20955"/>
                <wp:effectExtent l="0" t="0" r="0" b="0"/>
                <wp:wrapNone/>
                <wp:docPr id="48" name="Group 110"/>
                <a:graphic xmlns:a="http://schemas.openxmlformats.org/drawingml/2006/main">
                  <a:graphicData uri="http://schemas.microsoft.com/office/word/2010/wordprocessingGroup">
                    <wpg:wgp>
                      <wpg:cNvGrpSpPr/>
                      <wpg:grpSpPr>
                        <a:xfrm>
                          <a:off x="0" y="0"/>
                          <a:ext cx="6135480" cy="20160"/>
                        </a:xfrm>
                      </wpg:grpSpPr>
                      <wps:wsp>
                        <wps:cNvSpPr/>
                        <wps:spPr>
                          <a:xfrm>
                            <a:off x="1452960" y="0"/>
                            <a:ext cx="4682520" cy="20160"/>
                          </a:xfrm>
                          <a:custGeom>
                            <a:avLst/>
                            <a:gdLst/>
                            <a:ahLst/>
                            <a:rect l="l" t="t" r="r" b="b"/>
                            <a:pathLst>
                              <a:path w="7350" h="0">
                                <a:moveTo>
                                  <a:pt x="0" y="0"/>
                                </a:moveTo>
                                <a:lnTo>
                                  <a:pt x="7350" y="0"/>
                                </a:lnTo>
                              </a:path>
                            </a:pathLst>
                          </a:custGeom>
                          <a:noFill/>
                          <a:ln w="20160">
                            <a:solidFill>
                              <a:srgbClr val="000000"/>
                            </a:solidFill>
                            <a:round/>
                          </a:ln>
                        </wps:spPr>
                        <wps:style>
                          <a:lnRef idx="0"/>
                          <a:fillRef idx="0"/>
                          <a:effectRef idx="0"/>
                          <a:fontRef idx="minor"/>
                        </wps:style>
                        <wps:bodyPr/>
                      </wps:wsp>
                      <wps:wsp>
                        <wps:cNvSpPr/>
                        <wps:spPr>
                          <a:xfrm>
                            <a:off x="0" y="0"/>
                            <a:ext cx="1452240" cy="20160"/>
                          </a:xfrm>
                          <a:custGeom>
                            <a:avLst/>
                            <a:gdLst/>
                            <a:ahLst/>
                            <a:rect l="l" t="t" r="r" b="b"/>
                            <a:pathLst>
                              <a:path w="2280" h="0">
                                <a:moveTo>
                                  <a:pt x="0" y="0"/>
                                </a:moveTo>
                                <a:lnTo>
                                  <a:pt x="2280" y="0"/>
                                </a:lnTo>
                              </a:path>
                            </a:pathLst>
                          </a:custGeom>
                          <a:noFill/>
                          <a:ln w="20160">
                            <a:solidFill>
                              <a:srgbClr val="000000"/>
                            </a:solidFill>
                            <a:round/>
                          </a:ln>
                        </wps:spPr>
                        <wps:style>
                          <a:lnRef idx="0"/>
                          <a:fillRef idx="0"/>
                          <a:effectRef idx="0"/>
                          <a:fontRef idx="minor"/>
                        </wps:style>
                        <wps:bodyPr/>
                      </wps:wsp>
                    </wpg:wgp>
                  </a:graphicData>
                </a:graphic>
              </wp:anchor>
            </w:drawing>
          </mc:Choice>
          <mc:Fallback>
            <w:pict>
              <v:group id="shape_0" alt="Group 110" style="position:absolute;margin-left:62.5pt;margin-top:55.5pt;width:483.1pt;height:1.6pt" coordorigin="1250,1110" coordsize="9662,32"/>
            </w:pict>
          </mc:Fallback>
        </mc:AlternateContent>
      </w:r>
      <w:r>
        <w:rPr>
          <w:i/>
          <w:sz w:val="24"/>
          <w:szCs w:val="24"/>
        </w:rPr>
        <w:t xml:space="preserve">  </w:t>
      </w:r>
      <w:r>
        <w:rPr>
          <w:i/>
          <w:sz w:val="24"/>
          <w:szCs w:val="24"/>
        </w:rPr>
        <w:t xml:space="preserve">Apollo Hospital </w:t>
      </w:r>
      <w:r>
        <w:rPr>
          <w:sz w:val="24"/>
          <w:szCs w:val="24"/>
        </w:rPr>
        <w:t>patients.</w:t>
      </w:r>
    </w:p>
    <w:p>
      <w:pPr>
        <w:sectPr>
          <w:headerReference w:type="default" r:id="rId22"/>
          <w:type w:val="nextPage"/>
          <w:pgSz w:w="12240" w:h="15840"/>
          <w:pgMar w:left="1180" w:right="1300" w:header="784" w:top="980" w:footer="0" w:bottom="280" w:gutter="0"/>
          <w:pgNumType w:start="20" w:fmt="decimal"/>
          <w:formProt w:val="false"/>
          <w:textDirection w:val="lrTb"/>
          <w:docGrid w:type="default" w:linePitch="240" w:charSpace="2047"/>
        </w:sectPr>
        <w:pStyle w:val="Normal"/>
        <w:spacing w:lineRule="auto" w:line="422"/>
        <w:ind w:left="221" w:right="938" w:hanging="0"/>
        <w:rPr>
          <w:sz w:val="24"/>
          <w:szCs w:val="24"/>
        </w:rPr>
      </w:pPr>
      <w:r>
        <w:rPr>
          <w:sz w:val="24"/>
          <w:szCs w:val="24"/>
        </w:rPr>
        <w:t xml:space="preserve">Assumptions                </w:t>
      </w:r>
      <w:r>
        <w:rPr>
          <w:spacing w:val="6"/>
          <w:sz w:val="24"/>
          <w:szCs w:val="24"/>
        </w:rPr>
        <w:t xml:space="preserve"> </w:t>
      </w:r>
      <w:r>
        <w:rPr>
          <w:position w:val="1"/>
          <w:sz w:val="24"/>
          <w:szCs w:val="24"/>
        </w:rPr>
        <w:t>The patient  has been admitted into the Hospital.</w:t>
      </w:r>
    </w:p>
    <w:p>
      <w:pPr>
        <w:pStyle w:val="Normal"/>
        <w:spacing w:lineRule="exact" w:line="200"/>
        <w:rPr/>
      </w:pPr>
      <w:r>
        <w:rPr/>
      </w:r>
    </w:p>
    <w:p>
      <w:pPr>
        <w:pStyle w:val="Normal"/>
        <w:spacing w:lineRule="exact" w:line="240" w:before="11" w:after="0"/>
        <w:rPr>
          <w:sz w:val="24"/>
          <w:szCs w:val="24"/>
        </w:rPr>
      </w:pPr>
      <w:r>
        <w:rPr>
          <w:sz w:val="24"/>
          <w:szCs w:val="24"/>
        </w:rPr>
      </w:r>
    </w:p>
    <w:p>
      <w:pPr>
        <w:pStyle w:val="Normal"/>
        <w:spacing w:before="13" w:after="0"/>
        <w:ind w:left="136" w:right="4601" w:hanging="0"/>
        <w:jc w:val="both"/>
        <w:rPr>
          <w:sz w:val="36"/>
          <w:szCs w:val="36"/>
        </w:rPr>
      </w:pPr>
      <w:r>
        <w:rPr>
          <w:b/>
          <w:sz w:val="36"/>
          <w:szCs w:val="36"/>
        </w:rPr>
        <w:t>Appendix C: Traceability Matrix</w:t>
      </w:r>
    </w:p>
    <w:p>
      <w:pPr>
        <w:pStyle w:val="Normal"/>
        <w:spacing w:lineRule="exact" w:line="260" w:before="8" w:after="0"/>
        <w:rPr>
          <w:sz w:val="26"/>
          <w:szCs w:val="26"/>
        </w:rPr>
      </w:pPr>
      <w:r>
        <w:rPr>
          <w:sz w:val="26"/>
          <w:szCs w:val="26"/>
        </w:rPr>
      </w:r>
    </w:p>
    <w:p>
      <w:pPr>
        <w:pStyle w:val="Normal"/>
        <w:spacing w:lineRule="auto" w:line="283"/>
        <w:ind w:left="136" w:right="77" w:hanging="0"/>
        <w:jc w:val="both"/>
        <w:rPr>
          <w:sz w:val="24"/>
          <w:szCs w:val="24"/>
        </w:rPr>
      </w:pPr>
      <w:r>
        <w:rPr>
          <w:sz w:val="24"/>
          <w:szCs w:val="24"/>
        </w:rPr>
        <w:t>The</w:t>
      </w:r>
      <w:r>
        <w:rPr>
          <w:spacing w:val="15"/>
          <w:sz w:val="24"/>
          <w:szCs w:val="24"/>
        </w:rPr>
        <w:t xml:space="preserve"> </w:t>
      </w:r>
      <w:r>
        <w:rPr>
          <w:sz w:val="24"/>
          <w:szCs w:val="24"/>
        </w:rPr>
        <w:t>Requirements</w:t>
      </w:r>
      <w:r>
        <w:rPr>
          <w:spacing w:val="15"/>
          <w:sz w:val="24"/>
          <w:szCs w:val="24"/>
        </w:rPr>
        <w:t xml:space="preserve"> </w:t>
      </w:r>
      <w:r>
        <w:rPr>
          <w:sz w:val="24"/>
          <w:szCs w:val="24"/>
        </w:rPr>
        <w:t>Traceability</w:t>
      </w:r>
      <w:r>
        <w:rPr>
          <w:spacing w:val="15"/>
          <w:sz w:val="24"/>
          <w:szCs w:val="24"/>
        </w:rPr>
        <w:t xml:space="preserve"> </w:t>
      </w:r>
      <w:r>
        <w:rPr>
          <w:sz w:val="24"/>
          <w:szCs w:val="24"/>
        </w:rPr>
        <w:t>Matrix</w:t>
      </w:r>
      <w:r>
        <w:rPr>
          <w:spacing w:val="15"/>
          <w:sz w:val="24"/>
          <w:szCs w:val="24"/>
        </w:rPr>
        <w:t xml:space="preserve"> </w:t>
      </w:r>
      <w:r>
        <w:rPr>
          <w:sz w:val="24"/>
          <w:szCs w:val="24"/>
        </w:rPr>
        <w:t>(RTM)</w:t>
      </w:r>
      <w:r>
        <w:rPr>
          <w:spacing w:val="15"/>
          <w:sz w:val="24"/>
          <w:szCs w:val="24"/>
        </w:rPr>
        <w:t xml:space="preserve"> </w:t>
      </w:r>
      <w:r>
        <w:rPr>
          <w:sz w:val="24"/>
          <w:szCs w:val="24"/>
        </w:rPr>
        <w:t>tracks system features throughout the software validation</w:t>
      </w:r>
      <w:r>
        <w:rPr>
          <w:spacing w:val="15"/>
          <w:sz w:val="24"/>
          <w:szCs w:val="24"/>
        </w:rPr>
        <w:t xml:space="preserve"> </w:t>
      </w:r>
      <w:r>
        <w:rPr>
          <w:sz w:val="24"/>
          <w:szCs w:val="24"/>
        </w:rPr>
        <w:t>process.</w:t>
      </w:r>
      <w:r>
        <w:rPr>
          <w:spacing w:val="15"/>
          <w:sz w:val="24"/>
          <w:szCs w:val="24"/>
        </w:rPr>
        <w:t xml:space="preserve"> </w:t>
      </w:r>
      <w:r>
        <w:rPr>
          <w:sz w:val="24"/>
          <w:szCs w:val="24"/>
        </w:rPr>
        <w:t>It</w:t>
      </w:r>
      <w:r>
        <w:rPr>
          <w:spacing w:val="15"/>
          <w:sz w:val="24"/>
          <w:szCs w:val="24"/>
        </w:rPr>
        <w:t xml:space="preserve"> </w:t>
      </w:r>
      <w:r>
        <w:rPr>
          <w:sz w:val="24"/>
          <w:szCs w:val="24"/>
        </w:rPr>
        <w:t>ensures</w:t>
      </w:r>
      <w:r>
        <w:rPr>
          <w:spacing w:val="15"/>
          <w:sz w:val="24"/>
          <w:szCs w:val="24"/>
        </w:rPr>
        <w:t xml:space="preserve"> </w:t>
      </w:r>
      <w:r>
        <w:rPr>
          <w:sz w:val="24"/>
          <w:szCs w:val="24"/>
        </w:rPr>
        <w:t>that</w:t>
      </w:r>
      <w:r>
        <w:rPr>
          <w:spacing w:val="15"/>
          <w:sz w:val="24"/>
          <w:szCs w:val="24"/>
        </w:rPr>
        <w:t xml:space="preserve"> </w:t>
      </w:r>
      <w:r>
        <w:rPr>
          <w:sz w:val="24"/>
          <w:szCs w:val="24"/>
        </w:rPr>
        <w:t>each</w:t>
      </w:r>
      <w:r>
        <w:rPr>
          <w:spacing w:val="15"/>
          <w:sz w:val="24"/>
          <w:szCs w:val="24"/>
        </w:rPr>
        <w:t xml:space="preserve"> </w:t>
      </w:r>
      <w:r>
        <w:rPr>
          <w:sz w:val="24"/>
          <w:szCs w:val="24"/>
        </w:rPr>
        <w:t>of</w:t>
      </w:r>
      <w:r>
        <w:rPr>
          <w:spacing w:val="15"/>
          <w:sz w:val="24"/>
          <w:szCs w:val="24"/>
        </w:rPr>
        <w:t xml:space="preserve"> </w:t>
      </w:r>
      <w:r>
        <w:rPr>
          <w:sz w:val="24"/>
          <w:szCs w:val="24"/>
        </w:rPr>
        <w:t>the requirements defined for the HMS application are included for full functionality.</w:t>
      </w:r>
    </w:p>
    <w:p>
      <w:pPr>
        <w:pStyle w:val="Normal"/>
        <w:spacing w:lineRule="exact" w:line="200" w:before="1" w:after="0"/>
        <w:rPr/>
      </w:pPr>
      <w:r>
        <w:rPr/>
      </w:r>
    </w:p>
    <w:p>
      <w:pPr>
        <w:pStyle w:val="Normal"/>
        <w:ind w:left="3600" w:right="4269" w:hanging="0"/>
        <w:rPr>
          <w:sz w:val="22"/>
          <w:szCs w:val="22"/>
        </w:rPr>
      </w:pPr>
      <w:r>
        <w:rPr>
          <w:b/>
          <w:sz w:val="22"/>
          <w:szCs w:val="22"/>
        </w:rPr>
        <w:t xml:space="preserve">Table 7. </w:t>
      </w:r>
      <w:r>
        <w:rPr>
          <w:sz w:val="22"/>
          <w:szCs w:val="22"/>
        </w:rPr>
        <w:t>RTM</w:t>
      </w:r>
    </w:p>
    <w:p>
      <w:pPr>
        <w:pStyle w:val="Normal"/>
        <w:spacing w:lineRule="exact" w:line="40" w:before="3" w:after="0"/>
        <w:rPr>
          <w:sz w:val="4"/>
          <w:szCs w:val="4"/>
        </w:rPr>
      </w:pPr>
      <w:r>
        <w:rPr>
          <w:sz w:val="4"/>
          <w:szCs w:val="4"/>
        </w:rPr>
      </w:r>
    </w:p>
    <w:tbl>
      <w:tblPr>
        <w:tblW w:w="9660" w:type="dxa"/>
        <w:jc w:val="left"/>
        <w:tblInd w:w="115" w:type="dxa"/>
        <w:tblBorders>
          <w:top w:val="single" w:sz="12" w:space="0" w:color="000001"/>
          <w:bottom w:val="single" w:sz="8" w:space="0" w:color="000001"/>
          <w:insideH w:val="single" w:sz="8" w:space="0" w:color="000001"/>
        </w:tblBorders>
        <w:tblCellMar>
          <w:top w:w="0" w:type="dxa"/>
          <w:left w:w="0" w:type="dxa"/>
          <w:bottom w:w="0" w:type="dxa"/>
          <w:right w:w="0" w:type="dxa"/>
        </w:tblCellMar>
        <w:tblLook w:val="01e0" w:noVBand="0" w:noHBand="0" w:lastColumn="1" w:firstColumn="1" w:lastRow="1" w:firstRow="1"/>
      </w:tblPr>
      <w:tblGrid>
        <w:gridCol w:w="1741"/>
        <w:gridCol w:w="2754"/>
        <w:gridCol w:w="1210"/>
        <w:gridCol w:w="3954"/>
      </w:tblGrid>
      <w:tr>
        <w:trPr>
          <w:trHeight w:val="495" w:hRule="exact"/>
        </w:trPr>
        <w:tc>
          <w:tcPr>
            <w:tcW w:w="1741" w:type="dxa"/>
            <w:tcBorders>
              <w:top w:val="single" w:sz="12" w:space="0" w:color="000001"/>
              <w:bottom w:val="single" w:sz="8" w:space="0" w:color="000001"/>
              <w:insideH w:val="single" w:sz="8" w:space="0" w:color="000001"/>
            </w:tcBorders>
            <w:shd w:fill="auto" w:val="clear"/>
          </w:tcPr>
          <w:p>
            <w:pPr>
              <w:pStyle w:val="Normal"/>
              <w:spacing w:lineRule="exact" w:line="100" w:before="9" w:after="0"/>
              <w:rPr>
                <w:sz w:val="10"/>
                <w:szCs w:val="10"/>
              </w:rPr>
            </w:pPr>
            <w:r>
              <w:rPr>
                <w:sz w:val="10"/>
                <w:szCs w:val="10"/>
              </w:rPr>
            </w:r>
          </w:p>
          <w:p>
            <w:pPr>
              <w:pStyle w:val="Normal"/>
              <w:ind w:left="111" w:hanging="0"/>
              <w:rPr>
                <w:sz w:val="22"/>
                <w:szCs w:val="22"/>
              </w:rPr>
            </w:pPr>
            <w:r>
              <w:rPr>
                <w:sz w:val="22"/>
                <w:szCs w:val="22"/>
              </w:rPr>
              <w:t>System Features</w:t>
            </w:r>
          </w:p>
        </w:tc>
        <w:tc>
          <w:tcPr>
            <w:tcW w:w="2754" w:type="dxa"/>
            <w:tcBorders>
              <w:top w:val="single" w:sz="12" w:space="0" w:color="000001"/>
              <w:bottom w:val="single" w:sz="8" w:space="0" w:color="000001"/>
              <w:insideH w:val="single" w:sz="8" w:space="0" w:color="000001"/>
            </w:tcBorders>
            <w:shd w:fill="auto" w:val="clear"/>
          </w:tcPr>
          <w:p>
            <w:pPr>
              <w:pStyle w:val="Normal"/>
              <w:spacing w:lineRule="exact" w:line="100" w:before="9" w:after="0"/>
              <w:rPr>
                <w:sz w:val="10"/>
                <w:szCs w:val="10"/>
              </w:rPr>
            </w:pPr>
            <w:r>
              <w:rPr>
                <w:sz w:val="10"/>
                <w:szCs w:val="10"/>
              </w:rPr>
            </w:r>
          </w:p>
          <w:p>
            <w:pPr>
              <w:pStyle w:val="Normal"/>
              <w:ind w:left="184" w:hanging="0"/>
              <w:rPr>
                <w:sz w:val="22"/>
                <w:szCs w:val="22"/>
              </w:rPr>
            </w:pPr>
            <w:r>
              <w:rPr>
                <w:sz w:val="22"/>
                <w:szCs w:val="22"/>
              </w:rPr>
              <w:t>Requirement Specification</w:t>
            </w:r>
          </w:p>
        </w:tc>
        <w:tc>
          <w:tcPr>
            <w:tcW w:w="1210" w:type="dxa"/>
            <w:tcBorders>
              <w:top w:val="single" w:sz="12" w:space="0" w:color="000001"/>
              <w:bottom w:val="single" w:sz="8" w:space="0" w:color="000001"/>
              <w:insideH w:val="single" w:sz="8" w:space="0" w:color="000001"/>
            </w:tcBorders>
            <w:shd w:fill="auto" w:val="clear"/>
          </w:tcPr>
          <w:p>
            <w:pPr>
              <w:pStyle w:val="Normal"/>
              <w:spacing w:lineRule="exact" w:line="100" w:before="9" w:after="0"/>
              <w:rPr>
                <w:sz w:val="10"/>
                <w:szCs w:val="10"/>
              </w:rPr>
            </w:pPr>
            <w:r>
              <w:rPr>
                <w:sz w:val="10"/>
                <w:szCs w:val="10"/>
              </w:rPr>
            </w:r>
          </w:p>
          <w:p>
            <w:pPr>
              <w:pStyle w:val="Normal"/>
              <w:ind w:left="220" w:hanging="0"/>
              <w:rPr>
                <w:sz w:val="22"/>
                <w:szCs w:val="22"/>
              </w:rPr>
            </w:pPr>
            <w:r>
              <w:rPr>
                <w:sz w:val="22"/>
                <w:szCs w:val="22"/>
              </w:rPr>
              <w:t>Use Case</w:t>
            </w:r>
          </w:p>
        </w:tc>
        <w:tc>
          <w:tcPr>
            <w:tcW w:w="3954" w:type="dxa"/>
            <w:tcBorders>
              <w:top w:val="single" w:sz="12" w:space="0" w:color="000001"/>
              <w:bottom w:val="single" w:sz="8" w:space="0" w:color="000001"/>
              <w:insideH w:val="single" w:sz="8" w:space="0" w:color="000001"/>
            </w:tcBorders>
            <w:shd w:fill="auto" w:val="clear"/>
          </w:tcPr>
          <w:p>
            <w:pPr>
              <w:pStyle w:val="Normal"/>
              <w:spacing w:lineRule="exact" w:line="100" w:before="9" w:after="0"/>
              <w:rPr>
                <w:sz w:val="10"/>
                <w:szCs w:val="10"/>
              </w:rPr>
            </w:pPr>
            <w:r>
              <w:rPr>
                <w:sz w:val="10"/>
                <w:szCs w:val="10"/>
              </w:rPr>
            </w:r>
          </w:p>
          <w:p>
            <w:pPr>
              <w:pStyle w:val="Normal"/>
              <w:ind w:left="165" w:hanging="0"/>
              <w:rPr>
                <w:sz w:val="22"/>
                <w:szCs w:val="22"/>
              </w:rPr>
            </w:pPr>
            <w:r>
              <w:rPr>
                <w:sz w:val="22"/>
                <w:szCs w:val="22"/>
              </w:rPr>
              <w:t>Specific Requirement</w:t>
            </w:r>
          </w:p>
        </w:tc>
      </w:tr>
      <w:tr>
        <w:trPr>
          <w:trHeight w:val="398" w:hRule="exact"/>
        </w:trPr>
        <w:tc>
          <w:tcPr>
            <w:tcW w:w="1741" w:type="dxa"/>
            <w:tcBorders>
              <w:top w:val="single" w:sz="8" w:space="0" w:color="000001"/>
            </w:tcBorders>
            <w:shd w:fill="auto" w:val="clear"/>
          </w:tcPr>
          <w:p>
            <w:pPr>
              <w:pStyle w:val="Normal"/>
              <w:spacing w:lineRule="exact" w:line="100" w:before="5" w:after="0"/>
              <w:rPr>
                <w:sz w:val="10"/>
                <w:szCs w:val="10"/>
              </w:rPr>
            </w:pPr>
            <w:r>
              <w:rPr>
                <w:sz w:val="10"/>
                <w:szCs w:val="10"/>
              </w:rPr>
            </w:r>
          </w:p>
          <w:p>
            <w:pPr>
              <w:pStyle w:val="Normal"/>
              <w:ind w:left="111" w:hanging="0"/>
              <w:rPr>
                <w:sz w:val="24"/>
                <w:szCs w:val="24"/>
              </w:rPr>
            </w:pPr>
            <w:r>
              <w:rPr>
                <w:sz w:val="24"/>
                <w:szCs w:val="24"/>
              </w:rPr>
              <w:t>SF-1</w:t>
            </w:r>
          </w:p>
        </w:tc>
        <w:tc>
          <w:tcPr>
            <w:tcW w:w="2754" w:type="dxa"/>
            <w:tcBorders>
              <w:top w:val="single" w:sz="8" w:space="0" w:color="000001"/>
            </w:tcBorders>
            <w:shd w:fill="auto" w:val="clear"/>
          </w:tcPr>
          <w:p>
            <w:pPr>
              <w:pStyle w:val="Normal"/>
              <w:spacing w:lineRule="exact" w:line="100" w:before="5" w:after="0"/>
              <w:rPr>
                <w:sz w:val="10"/>
                <w:szCs w:val="10"/>
              </w:rPr>
            </w:pPr>
            <w:r>
              <w:rPr>
                <w:sz w:val="10"/>
                <w:szCs w:val="10"/>
              </w:rPr>
            </w:r>
          </w:p>
          <w:p>
            <w:pPr>
              <w:pStyle w:val="Normal"/>
              <w:rPr>
                <w:sz w:val="24"/>
                <w:szCs w:val="24"/>
              </w:rPr>
            </w:pPr>
            <w:r>
              <w:rPr>
                <w:sz w:val="24"/>
                <w:szCs w:val="24"/>
              </w:rPr>
              <w:t>Checking Doctor Details</w:t>
            </w:r>
          </w:p>
        </w:tc>
        <w:tc>
          <w:tcPr>
            <w:tcW w:w="1210" w:type="dxa"/>
            <w:tcBorders>
              <w:top w:val="single" w:sz="8" w:space="0" w:color="000001"/>
            </w:tcBorders>
            <w:shd w:fill="auto" w:val="clear"/>
          </w:tcPr>
          <w:p>
            <w:pPr>
              <w:pStyle w:val="Normal"/>
              <w:spacing w:lineRule="exact" w:line="100" w:before="5" w:after="0"/>
              <w:rPr>
                <w:sz w:val="10"/>
                <w:szCs w:val="10"/>
              </w:rPr>
            </w:pPr>
            <w:r>
              <w:rPr>
                <w:sz w:val="10"/>
                <w:szCs w:val="10"/>
              </w:rPr>
            </w:r>
          </w:p>
          <w:p>
            <w:pPr>
              <w:pStyle w:val="Normal"/>
              <w:ind w:left="220" w:hanging="0"/>
              <w:rPr>
                <w:sz w:val="24"/>
                <w:szCs w:val="24"/>
              </w:rPr>
            </w:pPr>
            <w:r>
              <w:rPr>
                <w:sz w:val="24"/>
                <w:szCs w:val="24"/>
              </w:rPr>
              <w:t>UC-1,</w:t>
            </w:r>
          </w:p>
        </w:tc>
        <w:tc>
          <w:tcPr>
            <w:tcW w:w="3954" w:type="dxa"/>
            <w:tcBorders>
              <w:top w:val="single" w:sz="8" w:space="0" w:color="000001"/>
            </w:tcBorders>
            <w:shd w:fill="auto" w:val="clear"/>
          </w:tcPr>
          <w:p>
            <w:pPr>
              <w:pStyle w:val="Normal"/>
              <w:spacing w:lineRule="exact" w:line="100" w:before="5" w:after="0"/>
              <w:rPr>
                <w:sz w:val="10"/>
                <w:szCs w:val="10"/>
              </w:rPr>
            </w:pPr>
            <w:r>
              <w:rPr>
                <w:sz w:val="10"/>
                <w:szCs w:val="10"/>
              </w:rPr>
            </w:r>
          </w:p>
          <w:p>
            <w:pPr>
              <w:pStyle w:val="Normal"/>
              <w:ind w:left="165" w:hanging="0"/>
              <w:rPr>
                <w:sz w:val="24"/>
                <w:szCs w:val="24"/>
              </w:rPr>
            </w:pPr>
            <w:r>
              <w:rPr>
                <w:sz w:val="24"/>
                <w:szCs w:val="24"/>
              </w:rPr>
              <w:t>SD-1, SD-2, SD-3,</w:t>
            </w:r>
          </w:p>
        </w:tc>
      </w:tr>
      <w:tr>
        <w:trPr>
          <w:trHeight w:val="390" w:hRule="exact"/>
        </w:trPr>
        <w:tc>
          <w:tcPr>
            <w:tcW w:w="1741" w:type="dxa"/>
            <w:tcBorders/>
            <w:shd w:fill="auto" w:val="clear"/>
          </w:tcPr>
          <w:p>
            <w:pPr>
              <w:pStyle w:val="Normal"/>
              <w:rPr/>
            </w:pPr>
            <w:r>
              <w:rPr/>
            </w:r>
          </w:p>
        </w:tc>
        <w:tc>
          <w:tcPr>
            <w:tcW w:w="2754" w:type="dxa"/>
            <w:tcBorders/>
            <w:shd w:fill="auto" w:val="clear"/>
          </w:tcPr>
          <w:p>
            <w:pPr>
              <w:pStyle w:val="Normal"/>
              <w:rPr/>
            </w:pPr>
            <w:r>
              <w:rPr/>
            </w:r>
          </w:p>
        </w:tc>
        <w:tc>
          <w:tcPr>
            <w:tcW w:w="1210" w:type="dxa"/>
            <w:tcBorders/>
            <w:shd w:fill="auto" w:val="clear"/>
          </w:tcPr>
          <w:p>
            <w:pPr>
              <w:pStyle w:val="Normal"/>
              <w:spacing w:lineRule="exact" w:line="260"/>
              <w:ind w:left="220" w:hanging="0"/>
              <w:rPr>
                <w:sz w:val="24"/>
                <w:szCs w:val="24"/>
              </w:rPr>
            </w:pPr>
            <w:r>
              <w:rPr>
                <w:sz w:val="24"/>
                <w:szCs w:val="24"/>
              </w:rPr>
            </w:r>
          </w:p>
        </w:tc>
        <w:tc>
          <w:tcPr>
            <w:tcW w:w="3954" w:type="dxa"/>
            <w:tcBorders/>
            <w:shd w:fill="auto" w:val="clear"/>
          </w:tcPr>
          <w:p>
            <w:pPr>
              <w:pStyle w:val="Normal"/>
              <w:spacing w:lineRule="exact" w:line="260"/>
              <w:ind w:left="165" w:hanging="0"/>
              <w:rPr>
                <w:sz w:val="24"/>
                <w:szCs w:val="24"/>
              </w:rPr>
            </w:pPr>
            <w:r>
              <w:rPr>
                <w:sz w:val="24"/>
                <w:szCs w:val="24"/>
              </w:rPr>
              <w:t>SF-D, SD-5</w:t>
            </w:r>
          </w:p>
        </w:tc>
      </w:tr>
      <w:tr>
        <w:trPr>
          <w:trHeight w:val="780" w:hRule="exact"/>
        </w:trPr>
        <w:tc>
          <w:tcPr>
            <w:tcW w:w="1741" w:type="dxa"/>
            <w:tcBorders/>
            <w:shd w:fill="auto" w:val="clear"/>
          </w:tcPr>
          <w:p>
            <w:pPr>
              <w:pStyle w:val="Normal"/>
              <w:spacing w:lineRule="exact" w:line="100" w:before="2" w:after="0"/>
              <w:rPr>
                <w:sz w:val="11"/>
                <w:szCs w:val="11"/>
              </w:rPr>
            </w:pPr>
            <w:r>
              <w:rPr>
                <w:sz w:val="11"/>
                <w:szCs w:val="11"/>
              </w:rPr>
            </w:r>
          </w:p>
          <w:p>
            <w:pPr>
              <w:pStyle w:val="Normal"/>
              <w:ind w:left="111" w:hanging="0"/>
              <w:rPr>
                <w:sz w:val="24"/>
                <w:szCs w:val="24"/>
              </w:rPr>
            </w:pPr>
            <w:r>
              <w:rPr>
                <w:sz w:val="24"/>
                <w:szCs w:val="24"/>
              </w:rPr>
              <w:t>SF-2</w:t>
            </w:r>
          </w:p>
        </w:tc>
        <w:tc>
          <w:tcPr>
            <w:tcW w:w="2754" w:type="dxa"/>
            <w:tcBorders/>
            <w:shd w:fill="auto" w:val="clear"/>
          </w:tcPr>
          <w:p>
            <w:pPr>
              <w:pStyle w:val="Normal"/>
              <w:spacing w:before="96" w:after="0"/>
              <w:rPr>
                <w:sz w:val="24"/>
                <w:szCs w:val="24"/>
              </w:rPr>
            </w:pPr>
            <w:r>
              <w:rPr>
                <w:sz w:val="24"/>
                <w:szCs w:val="24"/>
              </w:rPr>
              <w:t>Checking Patient Details</w:t>
            </w:r>
          </w:p>
        </w:tc>
        <w:tc>
          <w:tcPr>
            <w:tcW w:w="1210" w:type="dxa"/>
            <w:tcBorders/>
            <w:shd w:fill="auto" w:val="clear"/>
          </w:tcPr>
          <w:p>
            <w:pPr>
              <w:pStyle w:val="Normal"/>
              <w:spacing w:before="96" w:after="0"/>
              <w:ind w:left="220" w:hanging="0"/>
              <w:rPr>
                <w:sz w:val="24"/>
                <w:szCs w:val="24"/>
              </w:rPr>
            </w:pPr>
            <w:r>
              <w:rPr>
                <w:sz w:val="24"/>
                <w:szCs w:val="24"/>
              </w:rPr>
              <w:t>UC-2</w:t>
            </w:r>
          </w:p>
        </w:tc>
        <w:tc>
          <w:tcPr>
            <w:tcW w:w="3954" w:type="dxa"/>
            <w:tcBorders/>
            <w:shd w:fill="auto" w:val="clear"/>
          </w:tcPr>
          <w:p>
            <w:pPr>
              <w:pStyle w:val="Normal"/>
              <w:spacing w:lineRule="exact" w:line="100" w:before="5" w:after="0"/>
              <w:rPr>
                <w:sz w:val="10"/>
                <w:szCs w:val="10"/>
              </w:rPr>
            </w:pPr>
            <w:r>
              <w:rPr>
                <w:sz w:val="10"/>
                <w:szCs w:val="10"/>
              </w:rPr>
            </w:r>
          </w:p>
          <w:p>
            <w:pPr>
              <w:pStyle w:val="Normal"/>
              <w:ind w:left="165" w:hanging="0"/>
              <w:rPr>
                <w:sz w:val="24"/>
                <w:szCs w:val="24"/>
              </w:rPr>
            </w:pPr>
            <w:r>
              <w:rPr>
                <w:sz w:val="24"/>
                <w:szCs w:val="24"/>
              </w:rPr>
              <w:t xml:space="preserve">SP-1, SP-2, SP-3, </w:t>
            </w:r>
          </w:p>
          <w:p>
            <w:pPr>
              <w:pStyle w:val="Normal"/>
              <w:ind w:left="165" w:hanging="0"/>
              <w:rPr>
                <w:sz w:val="24"/>
                <w:szCs w:val="24"/>
              </w:rPr>
            </w:pPr>
            <w:r>
              <w:rPr>
                <w:sz w:val="24"/>
                <w:szCs w:val="24"/>
              </w:rPr>
              <w:t>SP-4, SP-5</w:t>
            </w:r>
          </w:p>
        </w:tc>
      </w:tr>
      <w:tr>
        <w:trPr>
          <w:trHeight w:val="532" w:hRule="exact"/>
        </w:trPr>
        <w:tc>
          <w:tcPr>
            <w:tcW w:w="1741" w:type="dxa"/>
            <w:tcBorders>
              <w:bottom w:val="single" w:sz="12" w:space="0" w:color="000001"/>
              <w:insideH w:val="single" w:sz="12" w:space="0" w:color="000001"/>
            </w:tcBorders>
            <w:shd w:fill="auto" w:val="clear"/>
          </w:tcPr>
          <w:p>
            <w:pPr>
              <w:pStyle w:val="Normal"/>
              <w:spacing w:lineRule="exact" w:line="100" w:before="2" w:after="0"/>
              <w:rPr>
                <w:sz w:val="11"/>
                <w:szCs w:val="11"/>
              </w:rPr>
            </w:pPr>
            <w:r>
              <w:rPr>
                <w:sz w:val="11"/>
                <w:szCs w:val="11"/>
              </w:rPr>
            </w:r>
          </w:p>
          <w:p>
            <w:pPr>
              <w:pStyle w:val="Normal"/>
              <w:ind w:left="111" w:hanging="0"/>
              <w:rPr>
                <w:sz w:val="24"/>
                <w:szCs w:val="24"/>
              </w:rPr>
            </w:pPr>
            <w:r>
              <w:rPr>
                <w:sz w:val="24"/>
                <w:szCs w:val="24"/>
              </w:rPr>
              <w:t>SF-3</w:t>
            </w:r>
          </w:p>
        </w:tc>
        <w:tc>
          <w:tcPr>
            <w:tcW w:w="2754" w:type="dxa"/>
            <w:tcBorders>
              <w:bottom w:val="single" w:sz="12" w:space="0" w:color="000001"/>
              <w:insideH w:val="single" w:sz="12" w:space="0" w:color="000001"/>
            </w:tcBorders>
            <w:shd w:fill="auto" w:val="clear"/>
          </w:tcPr>
          <w:p>
            <w:pPr>
              <w:pStyle w:val="Normal"/>
              <w:spacing w:before="96" w:after="0"/>
              <w:rPr>
                <w:sz w:val="24"/>
                <w:szCs w:val="24"/>
              </w:rPr>
            </w:pPr>
            <w:r>
              <w:rPr>
                <w:sz w:val="24"/>
                <w:szCs w:val="24"/>
              </w:rPr>
              <w:t>Checking Treatment Details</w:t>
            </w:r>
          </w:p>
        </w:tc>
        <w:tc>
          <w:tcPr>
            <w:tcW w:w="1210" w:type="dxa"/>
            <w:tcBorders>
              <w:bottom w:val="single" w:sz="12" w:space="0" w:color="000001"/>
              <w:insideH w:val="single" w:sz="12" w:space="0" w:color="000001"/>
            </w:tcBorders>
            <w:shd w:fill="auto" w:val="clear"/>
          </w:tcPr>
          <w:p>
            <w:pPr>
              <w:pStyle w:val="Normal"/>
              <w:spacing w:before="96" w:after="0"/>
              <w:ind w:left="220" w:hanging="0"/>
              <w:rPr>
                <w:sz w:val="24"/>
                <w:szCs w:val="24"/>
              </w:rPr>
            </w:pPr>
            <w:r>
              <w:rPr>
                <w:sz w:val="24"/>
                <w:szCs w:val="24"/>
              </w:rPr>
              <w:t>UC-3</w:t>
            </w:r>
          </w:p>
        </w:tc>
        <w:tc>
          <w:tcPr>
            <w:tcW w:w="3954" w:type="dxa"/>
            <w:tcBorders>
              <w:bottom w:val="single" w:sz="12" w:space="0" w:color="000001"/>
              <w:insideH w:val="single" w:sz="12" w:space="0" w:color="000001"/>
            </w:tcBorders>
            <w:shd w:fill="auto" w:val="clear"/>
          </w:tcPr>
          <w:p>
            <w:pPr>
              <w:pStyle w:val="Normal"/>
              <w:ind w:left="165" w:hanging="0"/>
              <w:rPr>
                <w:sz w:val="24"/>
                <w:szCs w:val="24"/>
              </w:rPr>
            </w:pPr>
            <w:r>
              <w:rPr>
                <w:sz w:val="24"/>
                <w:szCs w:val="24"/>
              </w:rPr>
              <w:t xml:space="preserve">ST-1, ST-2, ST-3, </w:t>
            </w:r>
          </w:p>
          <w:p>
            <w:pPr>
              <w:pStyle w:val="Normal"/>
              <w:spacing w:lineRule="exact" w:line="260"/>
              <w:ind w:left="165" w:hanging="0"/>
              <w:rPr>
                <w:sz w:val="24"/>
                <w:szCs w:val="24"/>
              </w:rPr>
            </w:pPr>
            <w:r>
              <w:rPr>
                <w:sz w:val="24"/>
                <w:szCs w:val="24"/>
              </w:rPr>
              <w:t>SF-T, ST-5</w:t>
            </w:r>
          </w:p>
        </w:tc>
      </w:tr>
    </w:tbl>
    <w:p>
      <w:pPr>
        <w:pStyle w:val="Normal"/>
        <w:rPr/>
      </w:pPr>
      <w:r>
        <w:rPr/>
      </w:r>
    </w:p>
    <w:p>
      <w:pPr>
        <w:pStyle w:val="Normal"/>
        <w:spacing w:lineRule="exact" w:line="220" w:before="15" w:after="0"/>
        <w:rPr/>
      </w:pPr>
      <w:r>
        <w:rPr/>
      </w:r>
    </w:p>
    <w:sectPr>
      <w:headerReference w:type="default" r:id="rId23"/>
      <w:type w:val="nextPage"/>
      <w:pgSz w:w="12240" w:h="15840"/>
      <w:pgMar w:left="1180" w:right="1320" w:header="784" w:top="980" w:footer="0" w:bottom="28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r>
      <w:rPr/>
      <mc:AlternateContent>
        <mc:Choice Requires="wps">
          <w:drawing>
            <wp:anchor behindDoc="1" distT="0" distB="0" distL="114300" distR="114300" simplePos="0" locked="0" layoutInCell="1" allowOverlap="1" relativeHeight="34">
              <wp:simplePos x="0" y="0"/>
              <wp:positionH relativeFrom="page">
                <wp:posOffset>810260</wp:posOffset>
              </wp:positionH>
              <wp:positionV relativeFrom="page">
                <wp:posOffset>500380</wp:posOffset>
              </wp:positionV>
              <wp:extent cx="3608705" cy="153035"/>
              <wp:effectExtent l="635" t="0" r="1270" b="4445"/>
              <wp:wrapNone/>
              <wp:docPr id="2" name="Text Box 12"/>
              <a:graphic xmlns:a="http://schemas.openxmlformats.org/drawingml/2006/main">
                <a:graphicData uri="http://schemas.microsoft.com/office/word/2010/wordprocessingShape">
                  <wps:wsp>
                    <wps:cNvSpPr/>
                    <wps:spPr>
                      <a:xfrm>
                        <a:off x="0" y="0"/>
                        <a:ext cx="3607920" cy="152280"/>
                      </a:xfrm>
                      <a:prstGeom prst="rect">
                        <a:avLst/>
                      </a:prstGeom>
                      <a:noFill/>
                      <a:ln>
                        <a:noFill/>
                      </a:ln>
                    </wps:spPr>
                    <wps:style>
                      <a:lnRef idx="0"/>
                      <a:fillRef idx="0"/>
                      <a:effectRef idx="0"/>
                      <a:fontRef idx="minor"/>
                    </wps:style>
                    <wps:txbx>
                      <w:txbxContent>
                        <w:p>
                          <w:pPr>
                            <w:pStyle w:val="FrameContents"/>
                            <w:spacing w:lineRule="exact" w:line="200"/>
                            <w:ind w:left="20" w:right="-30" w:hanging="0"/>
                            <w:rPr>
                              <w:color w:val="auto"/>
                            </w:rPr>
                          </w:pPr>
                          <w:r>
                            <w:rPr>
                              <w:b/>
                              <w:i/>
                              <w:color w:val="auto"/>
                            </w:rPr>
                            <w:t>Software</w:t>
                          </w:r>
                          <w:r>
                            <w:rPr>
                              <w:b/>
                              <w:i/>
                              <w:color w:val="auto"/>
                              <w:spacing w:val="10"/>
                            </w:rPr>
                            <w:t xml:space="preserve"> </w:t>
                          </w:r>
                          <w:r>
                            <w:rPr>
                              <w:b/>
                              <w:i/>
                              <w:color w:val="auto"/>
                            </w:rPr>
                            <w:t xml:space="preserve">Requirements Specification for </w:t>
                          </w:r>
                          <w:r>
                            <w:rPr>
                              <w:b/>
                              <w:i/>
                              <w:color w:val="auto"/>
                            </w:rPr>
                            <w:t>Hospital Management</w:t>
                          </w:r>
                        </w:p>
                        <w:p>
                          <w:pPr>
                            <w:pStyle w:val="FrameContents"/>
                            <w:spacing w:lineRule="exact" w:line="200"/>
                            <w:ind w:left="20" w:right="-30" w:hanging="0"/>
                            <w:rPr>
                              <w:b/>
                              <w:b/>
                              <w:i/>
                              <w:i/>
                            </w:rPr>
                          </w:pPr>
                          <w:r>
                            <w:rPr>
                              <w:color w:val="auto"/>
                            </w:rPr>
                          </w:r>
                        </w:p>
                      </w:txbxContent>
                    </wps:txbx>
                    <wps:bodyPr lIns="0" rIns="0" tIns="0" bIns="0">
                      <a:noAutofit/>
                    </wps:bodyPr>
                  </wps:wsp>
                </a:graphicData>
              </a:graphic>
            </wp:anchor>
          </w:drawing>
        </mc:Choice>
        <mc:Fallback>
          <w:pict>
            <v:rect id="shape_0" ID="Text Box 12" stroked="f" style="position:absolute;margin-left:63.8pt;margin-top:39.4pt;width:284.05pt;height:11.95pt;mso-position-horizontal-relative:page;mso-position-vertical-relative:page">
              <w10:wrap type="square"/>
              <v:fill o:detectmouseclick="t" on="false"/>
              <v:stroke color="#3465a4" joinstyle="round" endcap="flat"/>
              <v:textbox>
                <w:txbxContent>
                  <w:p>
                    <w:pPr>
                      <w:pStyle w:val="FrameContents"/>
                      <w:spacing w:lineRule="exact" w:line="200"/>
                      <w:ind w:left="20" w:right="-30" w:hanging="0"/>
                      <w:rPr>
                        <w:color w:val="auto"/>
                      </w:rPr>
                    </w:pPr>
                    <w:r>
                      <w:rPr>
                        <w:b/>
                        <w:i/>
                        <w:color w:val="auto"/>
                      </w:rPr>
                      <w:t>Software</w:t>
                    </w:r>
                    <w:r>
                      <w:rPr>
                        <w:b/>
                        <w:i/>
                        <w:color w:val="auto"/>
                        <w:spacing w:val="10"/>
                      </w:rPr>
                      <w:t xml:space="preserve"> </w:t>
                    </w:r>
                    <w:r>
                      <w:rPr>
                        <w:b/>
                        <w:i/>
                        <w:color w:val="auto"/>
                      </w:rPr>
                      <w:t xml:space="preserve">Requirements Specification for </w:t>
                    </w:r>
                    <w:r>
                      <w:rPr>
                        <w:b/>
                        <w:i/>
                        <w:color w:val="auto"/>
                      </w:rPr>
                      <w:t>Hospital Management</w:t>
                    </w:r>
                  </w:p>
                  <w:p>
                    <w:pPr>
                      <w:pStyle w:val="FrameContents"/>
                      <w:spacing w:lineRule="exact" w:line="200"/>
                      <w:ind w:left="20" w:right="-30" w:hanging="0"/>
                      <w:rPr>
                        <w:b/>
                        <w:b/>
                        <w:i/>
                        <w:i/>
                      </w:rPr>
                    </w:pPr>
                    <w:r>
                      <w:rPr>
                        <w:color w:val="auto"/>
                      </w:rPr>
                    </w:r>
                  </w:p>
                </w:txbxContent>
              </v:textbox>
            </v:rect>
          </w:pict>
        </mc:Fallback>
      </mc:AlternateContent>
      <mc:AlternateContent>
        <mc:Choice Requires="wps">
          <w:drawing>
            <wp:anchor behindDoc="1" distT="0" distB="0" distL="114300" distR="114300" simplePos="0" locked="0" layoutInCell="1" allowOverlap="1" relativeHeight="35">
              <wp:simplePos x="0" y="0"/>
              <wp:positionH relativeFrom="page">
                <wp:posOffset>6430010</wp:posOffset>
              </wp:positionH>
              <wp:positionV relativeFrom="page">
                <wp:posOffset>500380</wp:posOffset>
              </wp:positionV>
              <wp:extent cx="353695" cy="153035"/>
              <wp:effectExtent l="635" t="0" r="0" b="4445"/>
              <wp:wrapNone/>
              <wp:docPr id="4" name="Text Box 11"/>
              <a:graphic xmlns:a="http://schemas.openxmlformats.org/drawingml/2006/main">
                <a:graphicData uri="http://schemas.microsoft.com/office/word/2010/wordprocessingShape">
                  <wps:wsp>
                    <wps:cNvSpPr/>
                    <wps:spPr>
                      <a:xfrm>
                        <a:off x="0" y="0"/>
                        <a:ext cx="353160" cy="152280"/>
                      </a:xfrm>
                      <a:prstGeom prst="rect">
                        <a:avLst/>
                      </a:prstGeom>
                      <a:noFill/>
                      <a:ln>
                        <a:noFill/>
                      </a:ln>
                    </wps:spPr>
                    <wps:style>
                      <a:lnRef idx="0"/>
                      <a:fillRef idx="0"/>
                      <a:effectRef idx="0"/>
                      <a:fontRef idx="minor"/>
                    </wps:style>
                    <wps:txbx>
                      <w:txbxContent>
                        <w:p>
                          <w:pPr>
                            <w:pStyle w:val="FrameContents"/>
                            <w:spacing w:lineRule="exact" w:line="200"/>
                            <w:ind w:left="20" w:right="-30" w:hanging="0"/>
                            <w:rPr>
                              <w:color w:val="auto"/>
                            </w:rPr>
                          </w:pPr>
                          <w:r>
                            <w:rPr>
                              <w:b/>
                              <w:i/>
                              <w:color w:val="auto"/>
                            </w:rPr>
                            <w:t>Page i</w:t>
                          </w:r>
                        </w:p>
                      </w:txbxContent>
                    </wps:txbx>
                    <wps:bodyPr lIns="0" rIns="0" tIns="0" bIns="0">
                      <a:noAutofit/>
                    </wps:bodyPr>
                  </wps:wsp>
                </a:graphicData>
              </a:graphic>
            </wp:anchor>
          </w:drawing>
        </mc:Choice>
        <mc:Fallback>
          <w:pict>
            <v:rect id="shape_0" ID="Text Box 11" stroked="f" style="position:absolute;margin-left:506.3pt;margin-top:39.4pt;width:27.75pt;height:11.95pt;mso-position-horizontal-relative:page;mso-position-vertical-relative:page">
              <w10:wrap type="square"/>
              <v:fill o:detectmouseclick="t" on="false"/>
              <v:stroke color="#3465a4" joinstyle="round" endcap="flat"/>
              <v:textbox>
                <w:txbxContent>
                  <w:p>
                    <w:pPr>
                      <w:pStyle w:val="FrameContents"/>
                      <w:spacing w:lineRule="exact" w:line="200"/>
                      <w:ind w:left="20" w:right="-30" w:hanging="0"/>
                      <w:rPr>
                        <w:color w:val="auto"/>
                      </w:rPr>
                    </w:pPr>
                    <w:r>
                      <w:rPr>
                        <w:b/>
                        <w:i/>
                        <w:color w:val="auto"/>
                      </w:rPr>
                      <w:t>Page i</w:t>
                    </w:r>
                  </w:p>
                </w:txbxContent>
              </v:textbox>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r>
      <w:rPr/>
      <mc:AlternateContent>
        <mc:Choice Requires="wps">
          <w:drawing>
            <wp:anchor behindDoc="1" distT="0" distB="0" distL="114300" distR="114300" simplePos="0" locked="0" layoutInCell="1" allowOverlap="1" relativeHeight="36">
              <wp:simplePos x="0" y="0"/>
              <wp:positionH relativeFrom="page">
                <wp:posOffset>810260</wp:posOffset>
              </wp:positionH>
              <wp:positionV relativeFrom="page">
                <wp:posOffset>500380</wp:posOffset>
              </wp:positionV>
              <wp:extent cx="3608705" cy="153035"/>
              <wp:effectExtent l="635" t="0" r="1270" b="4445"/>
              <wp:wrapNone/>
              <wp:docPr id="6" name="Text Box 10"/>
              <a:graphic xmlns:a="http://schemas.openxmlformats.org/drawingml/2006/main">
                <a:graphicData uri="http://schemas.microsoft.com/office/word/2010/wordprocessingShape">
                  <wps:wsp>
                    <wps:cNvSpPr/>
                    <wps:spPr>
                      <a:xfrm>
                        <a:off x="0" y="0"/>
                        <a:ext cx="3607920" cy="152280"/>
                      </a:xfrm>
                      <a:prstGeom prst="rect">
                        <a:avLst/>
                      </a:prstGeom>
                      <a:noFill/>
                      <a:ln>
                        <a:noFill/>
                      </a:ln>
                    </wps:spPr>
                    <wps:style>
                      <a:lnRef idx="0"/>
                      <a:fillRef idx="0"/>
                      <a:effectRef idx="0"/>
                      <a:fontRef idx="minor"/>
                    </wps:style>
                    <wps:txbx>
                      <w:txbxContent>
                        <w:p>
                          <w:pPr>
                            <w:pStyle w:val="FrameContents"/>
                            <w:spacing w:lineRule="exact" w:line="200"/>
                            <w:ind w:left="20" w:right="-30" w:hanging="0"/>
                            <w:rPr>
                              <w:color w:val="auto"/>
                            </w:rPr>
                          </w:pPr>
                          <w:r>
                            <w:rPr>
                              <w:b/>
                              <w:i/>
                              <w:color w:val="auto"/>
                            </w:rPr>
                            <w:t>Software</w:t>
                          </w:r>
                          <w:r>
                            <w:rPr>
                              <w:b/>
                              <w:i/>
                              <w:color w:val="auto"/>
                              <w:spacing w:val="10"/>
                            </w:rPr>
                            <w:t xml:space="preserve"> </w:t>
                          </w:r>
                          <w:r>
                            <w:rPr>
                              <w:b/>
                              <w:i/>
                              <w:color w:val="auto"/>
                            </w:rPr>
                            <w:t>Requirements Specification for Airline Reservation System</w:t>
                          </w:r>
                        </w:p>
                      </w:txbxContent>
                    </wps:txbx>
                    <wps:bodyPr lIns="0" rIns="0" tIns="0" bIns="0">
                      <a:noAutofit/>
                    </wps:bodyPr>
                  </wps:wsp>
                </a:graphicData>
              </a:graphic>
            </wp:anchor>
          </w:drawing>
        </mc:Choice>
        <mc:Fallback>
          <w:pict>
            <v:rect id="shape_0" ID="Text Box 10" stroked="f" style="position:absolute;margin-left:63.8pt;margin-top:39.4pt;width:284.05pt;height:11.95pt;mso-position-horizontal-relative:page;mso-position-vertical-relative:page">
              <w10:wrap type="square"/>
              <v:fill o:detectmouseclick="t" on="false"/>
              <v:stroke color="#3465a4" joinstyle="round" endcap="flat"/>
              <v:textbox>
                <w:txbxContent>
                  <w:p>
                    <w:pPr>
                      <w:pStyle w:val="FrameContents"/>
                      <w:spacing w:lineRule="exact" w:line="200"/>
                      <w:ind w:left="20" w:right="-30" w:hanging="0"/>
                      <w:rPr>
                        <w:color w:val="auto"/>
                      </w:rPr>
                    </w:pPr>
                    <w:r>
                      <w:rPr>
                        <w:b/>
                        <w:i/>
                        <w:color w:val="auto"/>
                      </w:rPr>
                      <w:t>Software</w:t>
                    </w:r>
                    <w:r>
                      <w:rPr>
                        <w:b/>
                        <w:i/>
                        <w:color w:val="auto"/>
                        <w:spacing w:val="10"/>
                      </w:rPr>
                      <w:t xml:space="preserve"> </w:t>
                    </w:r>
                    <w:r>
                      <w:rPr>
                        <w:b/>
                        <w:i/>
                        <w:color w:val="auto"/>
                      </w:rPr>
                      <w:t>Requirements Specification for Airline Reservation System</w:t>
                    </w:r>
                  </w:p>
                </w:txbxContent>
              </v:textbox>
            </v:rect>
          </w:pict>
        </mc:Fallback>
      </mc:AlternateContent>
      <mc:AlternateContent>
        <mc:Choice Requires="wps">
          <w:drawing>
            <wp:anchor behindDoc="1" distT="0" distB="0" distL="114300" distR="114300" simplePos="0" locked="0" layoutInCell="1" allowOverlap="1" relativeHeight="37">
              <wp:simplePos x="0" y="0"/>
              <wp:positionH relativeFrom="page">
                <wp:posOffset>6401435</wp:posOffset>
              </wp:positionH>
              <wp:positionV relativeFrom="page">
                <wp:posOffset>500380</wp:posOffset>
              </wp:positionV>
              <wp:extent cx="394970" cy="153035"/>
              <wp:effectExtent l="635" t="0" r="0" b="4445"/>
              <wp:wrapNone/>
              <wp:docPr id="8" name="Text Box 9"/>
              <a:graphic xmlns:a="http://schemas.openxmlformats.org/drawingml/2006/main">
                <a:graphicData uri="http://schemas.microsoft.com/office/word/2010/wordprocessingShape">
                  <wps:wsp>
                    <wps:cNvSpPr/>
                    <wps:spPr>
                      <a:xfrm>
                        <a:off x="0" y="0"/>
                        <a:ext cx="394200" cy="152280"/>
                      </a:xfrm>
                      <a:prstGeom prst="rect">
                        <a:avLst/>
                      </a:prstGeom>
                      <a:noFill/>
                      <a:ln>
                        <a:noFill/>
                      </a:ln>
                    </wps:spPr>
                    <wps:style>
                      <a:lnRef idx="0"/>
                      <a:fillRef idx="0"/>
                      <a:effectRef idx="0"/>
                      <a:fontRef idx="minor"/>
                    </wps:style>
                    <wps:txbx>
                      <w:txbxContent>
                        <w:p>
                          <w:pPr>
                            <w:pStyle w:val="FrameContents"/>
                            <w:spacing w:lineRule="exact" w:line="200"/>
                            <w:ind w:left="20" w:hanging="0"/>
                            <w:rPr>
                              <w:color w:val="auto"/>
                            </w:rPr>
                          </w:pPr>
                          <w:r>
                            <w:rPr>
                              <w:b/>
                              <w:i/>
                              <w:color w:val="auto"/>
                            </w:rPr>
                            <w:t xml:space="preserve">Page </w:t>
                          </w:r>
                          <w:r>
                            <w:rPr>
                              <w:b/>
                              <w:i/>
                              <w:color w:val="auto"/>
                            </w:rPr>
                            <w:fldChar w:fldCharType="begin"/>
                          </w:r>
                          <w:r>
                            <w:instrText> PAGE </w:instrText>
                          </w:r>
                          <w:r>
                            <w:fldChar w:fldCharType="separate"/>
                          </w:r>
                          <w:r>
                            <w:t>1</w:t>
                          </w:r>
                          <w:r>
                            <w:fldChar w:fldCharType="end"/>
                          </w:r>
                        </w:p>
                      </w:txbxContent>
                    </wps:txbx>
                    <wps:bodyPr lIns="0" rIns="0" tIns="0" bIns="0">
                      <a:noAutofit/>
                    </wps:bodyPr>
                  </wps:wsp>
                </a:graphicData>
              </a:graphic>
            </wp:anchor>
          </w:drawing>
        </mc:Choice>
        <mc:Fallback>
          <w:pict>
            <v:rect id="shape_0" ID="Text Box 9" stroked="f" style="position:absolute;margin-left:504.05pt;margin-top:39.4pt;width:31pt;height:11.95pt;mso-position-horizontal-relative:page;mso-position-vertical-relative:page">
              <w10:wrap type="square"/>
              <v:fill o:detectmouseclick="t" on="false"/>
              <v:stroke color="#3465a4" joinstyle="round" endcap="flat"/>
              <v:textbox>
                <w:txbxContent>
                  <w:p>
                    <w:pPr>
                      <w:pStyle w:val="FrameContents"/>
                      <w:spacing w:lineRule="exact" w:line="200"/>
                      <w:ind w:left="20" w:hanging="0"/>
                      <w:rPr>
                        <w:color w:val="auto"/>
                      </w:rPr>
                    </w:pPr>
                    <w:r>
                      <w:rPr>
                        <w:b/>
                        <w:i/>
                        <w:color w:val="auto"/>
                      </w:rPr>
                      <w:t xml:space="preserve">Page </w:t>
                    </w:r>
                    <w:r>
                      <w:rPr>
                        <w:b/>
                        <w:i/>
                        <w:color w:val="auto"/>
                      </w:rPr>
                      <w:fldChar w:fldCharType="begin"/>
                    </w:r>
                    <w:r>
                      <w:instrText> PAGE </w:instrText>
                    </w:r>
                    <w:r>
                      <w:fldChar w:fldCharType="separate"/>
                    </w:r>
                    <w:r>
                      <w:t>1</w:t>
                    </w:r>
                    <w:r>
                      <w:fldChar w:fldCharType="end"/>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r>
      <w:rPr/>
      <mc:AlternateContent>
        <mc:Choice Requires="wps">
          <w:drawing>
            <wp:anchor behindDoc="1" distT="0" distB="0" distL="114300" distR="114300" simplePos="0" locked="0" layoutInCell="1" allowOverlap="1" relativeHeight="32">
              <wp:simplePos x="0" y="0"/>
              <wp:positionH relativeFrom="page">
                <wp:posOffset>810260</wp:posOffset>
              </wp:positionH>
              <wp:positionV relativeFrom="page">
                <wp:posOffset>485140</wp:posOffset>
              </wp:positionV>
              <wp:extent cx="3608070" cy="153035"/>
              <wp:effectExtent l="635" t="0" r="1905" b="635"/>
              <wp:wrapNone/>
              <wp:docPr id="12" name="Text Box 8"/>
              <a:graphic xmlns:a="http://schemas.openxmlformats.org/drawingml/2006/main">
                <a:graphicData uri="http://schemas.microsoft.com/office/word/2010/wordprocessingShape">
                  <wps:wsp>
                    <wps:cNvSpPr/>
                    <wps:spPr>
                      <a:xfrm>
                        <a:off x="0" y="0"/>
                        <a:ext cx="3607560" cy="152280"/>
                      </a:xfrm>
                      <a:prstGeom prst="rect">
                        <a:avLst/>
                      </a:prstGeom>
                      <a:noFill/>
                      <a:ln>
                        <a:noFill/>
                      </a:ln>
                    </wps:spPr>
                    <wps:style>
                      <a:lnRef idx="0"/>
                      <a:fillRef idx="0"/>
                      <a:effectRef idx="0"/>
                      <a:fontRef idx="minor"/>
                    </wps:style>
                    <wps:txbx>
                      <w:txbxContent>
                        <w:p>
                          <w:pPr>
                            <w:pStyle w:val="FrameContents"/>
                            <w:spacing w:lineRule="exact" w:line="220"/>
                            <w:ind w:left="20" w:right="-30" w:hanging="0"/>
                            <w:rPr>
                              <w:color w:val="auto"/>
                            </w:rPr>
                          </w:pPr>
                          <w:r>
                            <w:rPr>
                              <w:b/>
                              <w:i/>
                              <w:color w:val="auto"/>
                            </w:rPr>
                            <w:t>Software</w:t>
                          </w:r>
                          <w:r>
                            <w:rPr>
                              <w:b/>
                              <w:i/>
                              <w:color w:val="auto"/>
                              <w:spacing w:val="10"/>
                            </w:rPr>
                            <w:t xml:space="preserve"> </w:t>
                          </w:r>
                          <w:r>
                            <w:rPr>
                              <w:b/>
                              <w:i/>
                              <w:color w:val="auto"/>
                            </w:rPr>
                            <w:t>Requirements Specification for Airline Reservation System</w:t>
                          </w:r>
                        </w:p>
                      </w:txbxContent>
                    </wps:txbx>
                    <wps:bodyPr lIns="0" rIns="0" tIns="0" bIns="0">
                      <a:noAutofit/>
                    </wps:bodyPr>
                  </wps:wsp>
                </a:graphicData>
              </a:graphic>
            </wp:anchor>
          </w:drawing>
        </mc:Choice>
        <mc:Fallback>
          <w:pict>
            <v:rect id="shape_0" ID="Text Box 8" stroked="f" style="position:absolute;margin-left:63.8pt;margin-top:38.2pt;width:284pt;height:11.95pt;mso-position-horizontal-relative:page;mso-position-vertical-relative:page">
              <w10:wrap type="square"/>
              <v:fill o:detectmouseclick="t" on="false"/>
              <v:stroke color="#3465a4" joinstyle="round" endcap="flat"/>
              <v:textbox>
                <w:txbxContent>
                  <w:p>
                    <w:pPr>
                      <w:pStyle w:val="FrameContents"/>
                      <w:spacing w:lineRule="exact" w:line="220"/>
                      <w:ind w:left="20" w:right="-30" w:hanging="0"/>
                      <w:rPr>
                        <w:color w:val="auto"/>
                      </w:rPr>
                    </w:pPr>
                    <w:r>
                      <w:rPr>
                        <w:b/>
                        <w:i/>
                        <w:color w:val="auto"/>
                      </w:rPr>
                      <w:t>Software</w:t>
                    </w:r>
                    <w:r>
                      <w:rPr>
                        <w:b/>
                        <w:i/>
                        <w:color w:val="auto"/>
                        <w:spacing w:val="10"/>
                      </w:rPr>
                      <w:t xml:space="preserve"> </w:t>
                    </w:r>
                    <w:r>
                      <w:rPr>
                        <w:b/>
                        <w:i/>
                        <w:color w:val="auto"/>
                      </w:rPr>
                      <w:t>Requirements Specification for Airline Reservation System</w:t>
                    </w:r>
                  </w:p>
                </w:txbxContent>
              </v:textbox>
            </v:rect>
          </w:pict>
        </mc:Fallback>
      </mc:AlternateContent>
      <mc:AlternateContent>
        <mc:Choice Requires="wps">
          <w:drawing>
            <wp:anchor behindDoc="1" distT="0" distB="0" distL="114300" distR="114300" simplePos="0" locked="0" layoutInCell="1" allowOverlap="1" relativeHeight="33">
              <wp:simplePos x="0" y="0"/>
              <wp:positionH relativeFrom="page">
                <wp:posOffset>6334760</wp:posOffset>
              </wp:positionH>
              <wp:positionV relativeFrom="page">
                <wp:posOffset>485140</wp:posOffset>
              </wp:positionV>
              <wp:extent cx="458470" cy="153035"/>
              <wp:effectExtent l="635" t="0" r="0" b="635"/>
              <wp:wrapNone/>
              <wp:docPr id="14" name="Text Box 7"/>
              <a:graphic xmlns:a="http://schemas.openxmlformats.org/drawingml/2006/main">
                <a:graphicData uri="http://schemas.microsoft.com/office/word/2010/wordprocessingShape">
                  <wps:wsp>
                    <wps:cNvSpPr/>
                    <wps:spPr>
                      <a:xfrm>
                        <a:off x="0" y="0"/>
                        <a:ext cx="457920" cy="152280"/>
                      </a:xfrm>
                      <a:prstGeom prst="rect">
                        <a:avLst/>
                      </a:prstGeom>
                      <a:noFill/>
                      <a:ln>
                        <a:noFill/>
                      </a:ln>
                    </wps:spPr>
                    <wps:style>
                      <a:lnRef idx="0"/>
                      <a:fillRef idx="0"/>
                      <a:effectRef idx="0"/>
                      <a:fontRef idx="minor"/>
                    </wps:style>
                    <wps:txbx>
                      <w:txbxContent>
                        <w:p>
                          <w:pPr>
                            <w:pStyle w:val="FrameContents"/>
                            <w:spacing w:lineRule="exact" w:line="220"/>
                            <w:ind w:left="20" w:hanging="0"/>
                            <w:rPr>
                              <w:color w:val="auto"/>
                            </w:rPr>
                          </w:pPr>
                          <w:r>
                            <w:rPr>
                              <w:b/>
                              <w:i/>
                              <w:color w:val="auto"/>
                            </w:rPr>
                            <w:t xml:space="preserve">Page </w:t>
                          </w:r>
                          <w:r>
                            <w:rPr>
                              <w:b/>
                              <w:i/>
                              <w:color w:val="auto"/>
                            </w:rPr>
                            <w:fldChar w:fldCharType="begin"/>
                          </w:r>
                          <w:r>
                            <w:instrText> PAGE </w:instrText>
                          </w:r>
                          <w:r>
                            <w:fldChar w:fldCharType="separate"/>
                          </w:r>
                          <w:r>
                            <w:t>10</w:t>
                          </w:r>
                          <w:r>
                            <w:fldChar w:fldCharType="end"/>
                          </w:r>
                        </w:p>
                      </w:txbxContent>
                    </wps:txbx>
                    <wps:bodyPr lIns="0" rIns="0" tIns="0" bIns="0">
                      <a:noAutofit/>
                    </wps:bodyPr>
                  </wps:wsp>
                </a:graphicData>
              </a:graphic>
            </wp:anchor>
          </w:drawing>
        </mc:Choice>
        <mc:Fallback>
          <w:pict>
            <v:rect id="shape_0" ID="Text Box 7" stroked="f" style="position:absolute;margin-left:498.8pt;margin-top:38.2pt;width:36pt;height:11.95pt;mso-position-horizontal-relative:page;mso-position-vertical-relative:page">
              <w10:wrap type="square"/>
              <v:fill o:detectmouseclick="t" on="false"/>
              <v:stroke color="#3465a4" joinstyle="round" endcap="flat"/>
              <v:textbox>
                <w:txbxContent>
                  <w:p>
                    <w:pPr>
                      <w:pStyle w:val="FrameContents"/>
                      <w:spacing w:lineRule="exact" w:line="220"/>
                      <w:ind w:left="20" w:hanging="0"/>
                      <w:rPr>
                        <w:color w:val="auto"/>
                      </w:rPr>
                    </w:pPr>
                    <w:r>
                      <w:rPr>
                        <w:b/>
                        <w:i/>
                        <w:color w:val="auto"/>
                      </w:rPr>
                      <w:t xml:space="preserve">Page </w:t>
                    </w:r>
                    <w:r>
                      <w:rPr>
                        <w:b/>
                        <w:i/>
                        <w:color w:val="auto"/>
                      </w:rPr>
                      <w:fldChar w:fldCharType="begin"/>
                    </w:r>
                    <w:r>
                      <w:instrText> PAGE </w:instrText>
                    </w:r>
                    <w:r>
                      <w:fldChar w:fldCharType="separate"/>
                    </w:r>
                    <w:r>
                      <w:t>10</w:t>
                    </w:r>
                    <w: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3490"/>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uiPriority w:val="9"/>
    <w:qFormat/>
    <w:rsid w:val="001b3490"/>
    <w:pPr>
      <w:keepNext/>
      <w:numPr>
        <w:ilvl w:val="0"/>
        <w:numId w:val="1"/>
      </w:numPr>
      <w:spacing w:before="240" w:after="60"/>
      <w:outlineLvl w:val="0"/>
      <w:outlineLvl w:val="0"/>
    </w:pPr>
    <w:rPr>
      <w:rFonts w:ascii="Cambria" w:hAnsi="Cambria" w:eastAsia="" w:cs="" w:asciiTheme="majorHAnsi" w:cstheme="majorBid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BalloonTextChar" w:customStyle="1">
    <w:name w:val="Balloon Text Char"/>
    <w:basedOn w:val="DefaultParagraphFont"/>
    <w:link w:val="BalloonText"/>
    <w:uiPriority w:val="99"/>
    <w:semiHidden/>
    <w:qFormat/>
    <w:rsid w:val="0005646a"/>
    <w:rPr>
      <w:rFonts w:ascii="Tahoma" w:hAnsi="Tahoma" w:cs="Tahoma"/>
      <w:sz w:val="16"/>
      <w:szCs w:val="16"/>
    </w:rPr>
  </w:style>
  <w:style w:type="character" w:styleId="HeaderChar" w:customStyle="1">
    <w:name w:val="Header Char"/>
    <w:basedOn w:val="DefaultParagraphFont"/>
    <w:link w:val="Header"/>
    <w:uiPriority w:val="99"/>
    <w:qFormat/>
    <w:rsid w:val="00297306"/>
    <w:rPr/>
  </w:style>
  <w:style w:type="character" w:styleId="FooterChar" w:customStyle="1">
    <w:name w:val="Footer Char"/>
    <w:basedOn w:val="DefaultParagraphFont"/>
    <w:link w:val="Footer"/>
    <w:uiPriority w:val="99"/>
    <w:qFormat/>
    <w:rsid w:val="00297306"/>
    <w:rPr/>
  </w:style>
  <w:style w:type="character" w:styleId="HTMLCite">
    <w:name w:val="HTML Cite"/>
    <w:basedOn w:val="DefaultParagraphFont"/>
    <w:uiPriority w:val="99"/>
    <w:semiHidden/>
    <w:unhideWhenUsed/>
    <w:qFormat/>
    <w:rsid w:val="00011a9b"/>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5646a"/>
    <w:pPr>
      <w:spacing w:before="0" w:after="0"/>
      <w:ind w:left="720" w:hanging="0"/>
      <w:contextualSpacing/>
    </w:pPr>
    <w:rPr/>
  </w:style>
  <w:style w:type="paragraph" w:styleId="BalloonText">
    <w:name w:val="Balloon Text"/>
    <w:basedOn w:val="Normal"/>
    <w:link w:val="BalloonTextChar"/>
    <w:uiPriority w:val="99"/>
    <w:semiHidden/>
    <w:unhideWhenUsed/>
    <w:qFormat/>
    <w:rsid w:val="0005646a"/>
    <w:pPr/>
    <w:rPr>
      <w:rFonts w:ascii="Tahoma" w:hAnsi="Tahoma" w:cs="Tahoma"/>
      <w:sz w:val="16"/>
      <w:szCs w:val="16"/>
    </w:rPr>
  </w:style>
  <w:style w:type="paragraph" w:styleId="Header">
    <w:name w:val="Header"/>
    <w:basedOn w:val="Normal"/>
    <w:link w:val="HeaderChar"/>
    <w:uiPriority w:val="99"/>
    <w:unhideWhenUsed/>
    <w:rsid w:val="00297306"/>
    <w:pPr>
      <w:tabs>
        <w:tab w:val="center" w:pos="4513" w:leader="none"/>
        <w:tab w:val="right" w:pos="9026" w:leader="none"/>
      </w:tabs>
    </w:pPr>
    <w:rPr/>
  </w:style>
  <w:style w:type="paragraph" w:styleId="Footer">
    <w:name w:val="Footer"/>
    <w:basedOn w:val="Normal"/>
    <w:link w:val="FooterChar"/>
    <w:uiPriority w:val="99"/>
    <w:unhideWhenUsed/>
    <w:rsid w:val="00297306"/>
    <w:pPr>
      <w:tabs>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yperlink" Target="http://www.srmuniv.ac.in/sites/default/files/files/SOFTWARE Engineering LAB-CS0411.p" TargetMode="Externa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header" Target="header12.xml"/><Relationship Id="rId15" Type="http://schemas.openxmlformats.org/officeDocument/2006/relationships/header" Target="header13.xml"/><Relationship Id="rId16" Type="http://schemas.openxmlformats.org/officeDocument/2006/relationships/header" Target="header14.xml"/><Relationship Id="rId17" Type="http://schemas.openxmlformats.org/officeDocument/2006/relationships/image" Target="media/image1.png"/><Relationship Id="rId18" Type="http://schemas.openxmlformats.org/officeDocument/2006/relationships/header" Target="header15.xml"/><Relationship Id="rId19" Type="http://schemas.openxmlformats.org/officeDocument/2006/relationships/image" Target="media/image2.png"/><Relationship Id="rId20" Type="http://schemas.openxmlformats.org/officeDocument/2006/relationships/header" Target="header16.xml"/><Relationship Id="rId21" Type="http://schemas.openxmlformats.org/officeDocument/2006/relationships/image" Target="media/image3.png"/><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41124-7FE5-4A3B-856E-8B9E1517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Application>LibreOffice/5.1.6.2$Linux_X86_64 LibreOffice_project/10m0$Build-2</Application>
  <Pages>21</Pages>
  <Words>3788</Words>
  <Characters>20808</Characters>
  <CharactersWithSpaces>26758</CharactersWithSpaces>
  <Paragraphs>351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2018-01-07T06:29:00Z</dcterms:created>
  <dc:creator/>
  <dc:description/>
  <dc:language>en-IN</dc:language>
  <cp:lastModifiedBy/>
  <dcterms:modified xsi:type="dcterms:W3CDTF">2018-02-20T15:19:53Z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